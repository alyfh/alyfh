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20BA" w:rsidRDefault="001B20BA" w:rsidP="001B20BA">
      <w:pPr>
        <w:jc w:val="center"/>
        <w:rPr>
          <w:rFonts w:hint="eastAsia"/>
          <w:color w:val="800000"/>
        </w:rPr>
      </w:pPr>
      <w:r>
        <w:rPr>
          <w:rFonts w:hint="eastAsia"/>
          <w:b/>
          <w:color w:val="800080"/>
          <w:sz w:val="32"/>
        </w:rPr>
        <w:t>第</w:t>
      </w:r>
      <w:r>
        <w:rPr>
          <w:rFonts w:hint="eastAsia"/>
          <w:b/>
          <w:color w:val="800080"/>
          <w:sz w:val="32"/>
        </w:rPr>
        <w:t>10</w:t>
      </w:r>
      <w:r>
        <w:rPr>
          <w:rFonts w:hint="eastAsia"/>
          <w:b/>
          <w:color w:val="800080"/>
          <w:sz w:val="32"/>
        </w:rPr>
        <w:t>章</w:t>
      </w:r>
      <w:r>
        <w:rPr>
          <w:rFonts w:hint="eastAsia"/>
          <w:b/>
          <w:color w:val="800080"/>
          <w:sz w:val="32"/>
        </w:rPr>
        <w:t xml:space="preserve"> </w:t>
      </w:r>
      <w:r>
        <w:rPr>
          <w:rFonts w:hint="eastAsia"/>
          <w:b/>
          <w:color w:val="800080"/>
          <w:sz w:val="32"/>
        </w:rPr>
        <w:t>正则表达式</w:t>
      </w:r>
    </w:p>
    <w:p w:rsidR="001B20BA" w:rsidRDefault="001B20BA" w:rsidP="001B20BA">
      <w:pPr>
        <w:jc w:val="left"/>
        <w:rPr>
          <w:rFonts w:hint="eastAsia"/>
          <w:color w:val="800000"/>
        </w:rPr>
      </w:pPr>
    </w:p>
    <w:p w:rsidR="001B20BA" w:rsidRDefault="001B20BA" w:rsidP="001B20BA">
      <w:pPr>
        <w:jc w:val="left"/>
        <w:rPr>
          <w:rFonts w:hint="eastAsia"/>
          <w:color w:val="800000"/>
        </w:rPr>
      </w:pPr>
      <w:r>
        <w:rPr>
          <w:rFonts w:hint="eastAsia"/>
          <w:color w:val="800000"/>
        </w:rPr>
        <w:t>学习要点：</w:t>
      </w:r>
    </w:p>
    <w:p w:rsidR="001B20BA" w:rsidRDefault="001B20BA" w:rsidP="001B20BA">
      <w:pPr>
        <w:numPr>
          <w:ilvl w:val="0"/>
          <w:numId w:val="1"/>
        </w:numPr>
        <w:ind w:left="420"/>
        <w:jc w:val="left"/>
        <w:rPr>
          <w:rFonts w:hint="eastAsia"/>
          <w:color w:val="800000"/>
        </w:rPr>
      </w:pPr>
      <w:r>
        <w:rPr>
          <w:rFonts w:hint="eastAsia"/>
          <w:color w:val="800000"/>
        </w:rPr>
        <w:t>什么是正则表达式</w:t>
      </w:r>
    </w:p>
    <w:p w:rsidR="001B20BA" w:rsidRDefault="001B20BA" w:rsidP="001B20BA">
      <w:pPr>
        <w:numPr>
          <w:ilvl w:val="0"/>
          <w:numId w:val="1"/>
        </w:numPr>
        <w:ind w:left="420"/>
        <w:jc w:val="left"/>
        <w:rPr>
          <w:rFonts w:hint="eastAsia"/>
          <w:color w:val="800000"/>
        </w:rPr>
      </w:pPr>
      <w:r>
        <w:rPr>
          <w:rFonts w:hint="eastAsia"/>
          <w:color w:val="800000"/>
        </w:rPr>
        <w:t>创建正则表达式</w:t>
      </w:r>
    </w:p>
    <w:p w:rsidR="001B20BA" w:rsidRDefault="001B20BA" w:rsidP="001B20BA">
      <w:pPr>
        <w:numPr>
          <w:ilvl w:val="0"/>
          <w:numId w:val="1"/>
        </w:numPr>
        <w:ind w:left="420"/>
        <w:jc w:val="left"/>
        <w:rPr>
          <w:rFonts w:hint="eastAsia"/>
          <w:color w:val="800000"/>
        </w:rPr>
      </w:pPr>
      <w:r>
        <w:rPr>
          <w:rFonts w:hint="eastAsia"/>
          <w:color w:val="800000"/>
        </w:rPr>
        <w:t>获取控制</w:t>
      </w:r>
    </w:p>
    <w:p w:rsidR="001B20BA" w:rsidRDefault="001B20BA" w:rsidP="001B20BA">
      <w:pPr>
        <w:numPr>
          <w:ilvl w:val="0"/>
          <w:numId w:val="1"/>
        </w:numPr>
        <w:ind w:left="420"/>
        <w:jc w:val="left"/>
        <w:rPr>
          <w:rFonts w:hint="eastAsia"/>
          <w:color w:val="800000"/>
        </w:rPr>
      </w:pPr>
      <w:r>
        <w:rPr>
          <w:rFonts w:hint="eastAsia"/>
          <w:color w:val="800000"/>
        </w:rPr>
        <w:t>常用的正则</w:t>
      </w:r>
    </w:p>
    <w:p w:rsidR="001B20BA" w:rsidRDefault="001B20BA" w:rsidP="001B20BA">
      <w:pPr>
        <w:ind w:firstLine="420"/>
        <w:jc w:val="center"/>
        <w:rPr>
          <w:rFonts w:ascii="Arial" w:hAnsi="Arial" w:hint="eastAsia"/>
          <w:bCs/>
          <w:color w:val="FF0000"/>
          <w:kern w:val="0"/>
          <w:sz w:val="24"/>
        </w:rPr>
      </w:pPr>
    </w:p>
    <w:p w:rsidR="001B20BA" w:rsidRDefault="001B20BA" w:rsidP="001B20BA">
      <w:pPr>
        <w:ind w:firstLine="420"/>
        <w:rPr>
          <w:rFonts w:hint="eastAsia"/>
        </w:rPr>
      </w:pPr>
      <w:r>
        <w:rPr>
          <w:rFonts w:hint="eastAsia"/>
        </w:rPr>
        <w:t>假设用户需要在</w:t>
      </w:r>
      <w:r>
        <w:rPr>
          <w:rFonts w:hint="eastAsia"/>
        </w:rPr>
        <w:t>HTML</w:t>
      </w:r>
      <w:r>
        <w:rPr>
          <w:rFonts w:hint="eastAsia"/>
        </w:rPr>
        <w:t>表单中填写姓名、地址、出生日期等。那么在将表单提交到服务器进一步处理前，</w:t>
      </w:r>
      <w:r>
        <w:rPr>
          <w:rFonts w:hint="eastAsia"/>
        </w:rPr>
        <w:t>JavaScript</w:t>
      </w:r>
      <w:r>
        <w:rPr>
          <w:rFonts w:hint="eastAsia"/>
        </w:rPr>
        <w:t>程序会检查表单以确认用户确实输入了信息并且这些信息是符合要求的。</w:t>
      </w:r>
    </w:p>
    <w:p w:rsidR="001B20BA" w:rsidRDefault="001B20BA" w:rsidP="001B20BA">
      <w:pPr>
        <w:jc w:val="left"/>
        <w:rPr>
          <w:rFonts w:hint="eastAsia"/>
          <w:b/>
          <w:bCs/>
          <w:color w:val="333333"/>
        </w:rPr>
      </w:pPr>
    </w:p>
    <w:p w:rsidR="001B20BA" w:rsidRDefault="001B20BA" w:rsidP="001B20BA">
      <w:pPr>
        <w:numPr>
          <w:ilvl w:val="0"/>
          <w:numId w:val="2"/>
        </w:numPr>
        <w:rPr>
          <w:rFonts w:hint="eastAsia"/>
          <w:b/>
          <w:bCs/>
        </w:rPr>
      </w:pPr>
      <w:r>
        <w:rPr>
          <w:rFonts w:hint="eastAsia"/>
          <w:b/>
          <w:bCs/>
        </w:rPr>
        <w:t>什么是正则表达式</w:t>
      </w:r>
    </w:p>
    <w:p w:rsidR="001B20BA" w:rsidRDefault="001B20BA" w:rsidP="001B20BA">
      <w:pPr>
        <w:ind w:firstLine="420"/>
        <w:rPr>
          <w:rFonts w:hint="eastAsia"/>
        </w:rPr>
      </w:pPr>
      <w:r>
        <w:rPr>
          <w:rFonts w:hint="eastAsia"/>
        </w:rPr>
        <w:t>正则表达式</w:t>
      </w:r>
      <w:r>
        <w:rPr>
          <w:rFonts w:hint="eastAsia"/>
        </w:rPr>
        <w:t>(regular expression)</w:t>
      </w:r>
      <w:r>
        <w:rPr>
          <w:rFonts w:hint="eastAsia"/>
        </w:rPr>
        <w:t>是一个描述字符模式的对象。</w:t>
      </w:r>
      <w:r>
        <w:rPr>
          <w:rFonts w:hint="eastAsia"/>
        </w:rPr>
        <w:t>ECMAScript</w:t>
      </w:r>
      <w:r>
        <w:rPr>
          <w:rFonts w:hint="eastAsia"/>
        </w:rPr>
        <w:t>的</w:t>
      </w:r>
      <w:r>
        <w:rPr>
          <w:rFonts w:hint="eastAsia"/>
        </w:rPr>
        <w:t>RegExp</w:t>
      </w:r>
      <w:r>
        <w:rPr>
          <w:rFonts w:hint="eastAsia"/>
        </w:rPr>
        <w:t>类表示正则表达式，而</w:t>
      </w:r>
      <w:r>
        <w:rPr>
          <w:rFonts w:hint="eastAsia"/>
        </w:rPr>
        <w:t>String</w:t>
      </w:r>
      <w:r>
        <w:rPr>
          <w:rFonts w:hint="eastAsia"/>
        </w:rPr>
        <w:t>和</w:t>
      </w:r>
      <w:r>
        <w:rPr>
          <w:rFonts w:hint="eastAsia"/>
        </w:rPr>
        <w:t>RegExp</w:t>
      </w:r>
      <w:r>
        <w:rPr>
          <w:rFonts w:hint="eastAsia"/>
        </w:rPr>
        <w:t>都定义了使用正则表达式进行强大的模式匹配和文本检索与替换的函数。</w:t>
      </w:r>
    </w:p>
    <w:p w:rsidR="001B20BA" w:rsidRDefault="001B20BA" w:rsidP="001B20BA">
      <w:pPr>
        <w:ind w:firstLine="420"/>
        <w:rPr>
          <w:rFonts w:hint="eastAsia"/>
        </w:rPr>
      </w:pPr>
      <w:r>
        <w:rPr>
          <w:rFonts w:hint="eastAsia"/>
        </w:rPr>
        <w:t>正则表达式主要用来验证客户端的输入数据。用户填写完表单单击按钮之后，表单就会被发送到服务器，在服务器端通常会用</w:t>
      </w:r>
      <w:r>
        <w:rPr>
          <w:rFonts w:hint="eastAsia"/>
        </w:rPr>
        <w:t>PHP</w:t>
      </w:r>
      <w:r>
        <w:rPr>
          <w:rFonts w:hint="eastAsia"/>
        </w:rPr>
        <w:t>、</w:t>
      </w:r>
      <w:r>
        <w:rPr>
          <w:rFonts w:hint="eastAsia"/>
        </w:rPr>
        <w:t>ASP.NET</w:t>
      </w:r>
      <w:r>
        <w:rPr>
          <w:rFonts w:hint="eastAsia"/>
        </w:rPr>
        <w:t>等服务器脚本对其进行进一步处理。因为客户端验证，可以节约大量的服务器端的系统资源，并且提供更好的用户体验。</w:t>
      </w:r>
    </w:p>
    <w:p w:rsidR="001B20BA" w:rsidRDefault="001B20BA" w:rsidP="001B20BA">
      <w:pPr>
        <w:rPr>
          <w:rFonts w:hint="eastAsia"/>
          <w:b/>
          <w:bCs/>
        </w:rPr>
      </w:pPr>
    </w:p>
    <w:p w:rsidR="001B20BA" w:rsidRDefault="001B20BA" w:rsidP="001B20BA">
      <w:pPr>
        <w:numPr>
          <w:ilvl w:val="0"/>
          <w:numId w:val="2"/>
        </w:numPr>
        <w:rPr>
          <w:rFonts w:hint="eastAsia"/>
          <w:b/>
          <w:bCs/>
        </w:rPr>
      </w:pPr>
      <w:r>
        <w:rPr>
          <w:rFonts w:hint="eastAsia"/>
          <w:b/>
          <w:bCs/>
        </w:rPr>
        <w:t>创建正则表达式</w:t>
      </w:r>
    </w:p>
    <w:p w:rsidR="001B20BA" w:rsidRDefault="001B20BA" w:rsidP="001B20BA">
      <w:pPr>
        <w:ind w:firstLine="420"/>
        <w:rPr>
          <w:rFonts w:hint="eastAsia"/>
        </w:rPr>
      </w:pPr>
      <w:r>
        <w:rPr>
          <w:rFonts w:hint="eastAsia"/>
        </w:rPr>
        <w:t>创建正则表达式和创建字符串类似，创建正则表达式提供了两种方法，一种是采用</w:t>
      </w:r>
      <w:r>
        <w:rPr>
          <w:rFonts w:hint="eastAsia"/>
        </w:rPr>
        <w:t>new</w:t>
      </w:r>
      <w:r>
        <w:rPr>
          <w:rFonts w:hint="eastAsia"/>
        </w:rPr>
        <w:t>运算符，另一个是采用字面量方式。</w:t>
      </w:r>
    </w:p>
    <w:p w:rsidR="001B20BA" w:rsidRDefault="001B20BA" w:rsidP="001B20BA">
      <w:pPr>
        <w:ind w:firstLine="420"/>
        <w:rPr>
          <w:rFonts w:hint="eastAsia"/>
        </w:rPr>
      </w:pPr>
    </w:p>
    <w:p w:rsidR="001B20BA" w:rsidRDefault="001B20BA" w:rsidP="001B20BA">
      <w:pPr>
        <w:ind w:firstLine="420"/>
        <w:rPr>
          <w:rFonts w:hint="eastAsia"/>
        </w:rPr>
      </w:pPr>
      <w:r>
        <w:rPr>
          <w:rFonts w:hint="eastAsia"/>
        </w:rPr>
        <w:t>1.</w:t>
      </w:r>
      <w:r>
        <w:rPr>
          <w:rFonts w:hint="eastAsia"/>
        </w:rPr>
        <w:t>两种创建方式</w:t>
      </w:r>
    </w:p>
    <w:p w:rsidR="001B20BA" w:rsidRDefault="001B20BA" w:rsidP="001B20BA">
      <w:pPr>
        <w:ind w:firstLine="420"/>
        <w:rPr>
          <w:rFonts w:hint="eastAsia"/>
        </w:rPr>
      </w:pPr>
      <w:r>
        <w:rPr>
          <w:rFonts w:hint="eastAsia"/>
          <w:color w:val="800000"/>
        </w:rPr>
        <w:t>var box = new RegExp('box');</w:t>
      </w:r>
      <w:r>
        <w:rPr>
          <w:rFonts w:hint="eastAsia"/>
          <w:color w:val="800000"/>
        </w:rPr>
        <w:tab/>
      </w:r>
      <w:r>
        <w:rPr>
          <w:rFonts w:hint="eastAsia"/>
        </w:rPr>
        <w:tab/>
      </w:r>
      <w:r>
        <w:rPr>
          <w:rFonts w:hint="eastAsia"/>
        </w:rPr>
        <w:tab/>
      </w:r>
      <w:r>
        <w:rPr>
          <w:rFonts w:hint="eastAsia"/>
        </w:rPr>
        <w:tab/>
        <w:t>//</w:t>
      </w:r>
      <w:r>
        <w:rPr>
          <w:rFonts w:hint="eastAsia"/>
        </w:rPr>
        <w:t>第一个参数字符串</w:t>
      </w:r>
    </w:p>
    <w:p w:rsidR="001B20BA" w:rsidRDefault="001B20BA" w:rsidP="001B20BA">
      <w:pPr>
        <w:ind w:firstLine="420"/>
        <w:rPr>
          <w:rFonts w:hint="eastAsia"/>
        </w:rPr>
      </w:pPr>
      <w:r>
        <w:rPr>
          <w:rFonts w:hint="eastAsia"/>
          <w:color w:val="800000"/>
        </w:rPr>
        <w:t>var box = new RegExp('box', 'ig');</w:t>
      </w:r>
      <w:r>
        <w:rPr>
          <w:rFonts w:hint="eastAsia"/>
          <w:color w:val="800000"/>
        </w:rPr>
        <w:tab/>
      </w:r>
      <w:r>
        <w:rPr>
          <w:rFonts w:hint="eastAsia"/>
        </w:rPr>
        <w:tab/>
      </w:r>
      <w:r>
        <w:rPr>
          <w:rFonts w:hint="eastAsia"/>
        </w:rPr>
        <w:tab/>
      </w:r>
      <w:r>
        <w:rPr>
          <w:rFonts w:hint="eastAsia"/>
        </w:rPr>
        <w:tab/>
        <w:t>//</w:t>
      </w:r>
      <w:r>
        <w:rPr>
          <w:rFonts w:hint="eastAsia"/>
        </w:rPr>
        <w:t>第二个参数可选模式修饰符</w:t>
      </w:r>
    </w:p>
    <w:p w:rsidR="001B20BA" w:rsidRDefault="001B20BA" w:rsidP="001B20BA">
      <w:pPr>
        <w:rPr>
          <w:rFonts w:hint="eastAsia"/>
        </w:rPr>
      </w:pPr>
    </w:p>
    <w:p w:rsidR="001B20BA" w:rsidRDefault="001B20BA" w:rsidP="001B20BA">
      <w:pPr>
        <w:jc w:val="center"/>
        <w:rPr>
          <w:rFonts w:hint="eastAsia"/>
        </w:rPr>
      </w:pPr>
      <w:r>
        <w:rPr>
          <w:rFonts w:hint="eastAsia"/>
        </w:rPr>
        <w:t>模式修饰符的可选参数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930"/>
        <w:gridCol w:w="3930"/>
      </w:tblGrid>
      <w:tr w:rsidR="001B20BA" w:rsidTr="00E57942">
        <w:trPr>
          <w:trHeight w:val="364"/>
          <w:jc w:val="center"/>
        </w:trPr>
        <w:tc>
          <w:tcPr>
            <w:tcW w:w="3930" w:type="dxa"/>
            <w:vAlign w:val="center"/>
          </w:tcPr>
          <w:p w:rsidR="001B20BA" w:rsidRDefault="001B20BA" w:rsidP="00E57942">
            <w:pPr>
              <w:jc w:val="center"/>
              <w:rPr>
                <w:rFonts w:hint="eastAsia"/>
              </w:rPr>
            </w:pPr>
            <w:r>
              <w:rPr>
                <w:rFonts w:hint="eastAsia"/>
              </w:rPr>
              <w:t>参</w:t>
            </w:r>
            <w:r>
              <w:rPr>
                <w:rFonts w:hint="eastAsia"/>
              </w:rPr>
              <w:t xml:space="preserve">  </w:t>
            </w:r>
            <w:r>
              <w:rPr>
                <w:rFonts w:hint="eastAsia"/>
              </w:rPr>
              <w:t>数</w:t>
            </w:r>
          </w:p>
        </w:tc>
        <w:tc>
          <w:tcPr>
            <w:tcW w:w="3930" w:type="dxa"/>
            <w:vAlign w:val="center"/>
          </w:tcPr>
          <w:p w:rsidR="001B20BA" w:rsidRDefault="001B20BA" w:rsidP="00E57942">
            <w:pPr>
              <w:jc w:val="center"/>
              <w:rPr>
                <w:rFonts w:hint="eastAsia"/>
              </w:rPr>
            </w:pPr>
            <w:r>
              <w:rPr>
                <w:rFonts w:hint="eastAsia"/>
              </w:rPr>
              <w:t>含</w:t>
            </w:r>
            <w:r>
              <w:rPr>
                <w:rFonts w:hint="eastAsia"/>
              </w:rPr>
              <w:t xml:space="preserve">  </w:t>
            </w:r>
            <w:r>
              <w:rPr>
                <w:rFonts w:hint="eastAsia"/>
              </w:rPr>
              <w:t>义</w:t>
            </w:r>
          </w:p>
        </w:tc>
      </w:tr>
      <w:tr w:rsidR="001B20BA" w:rsidTr="00E57942">
        <w:trPr>
          <w:trHeight w:val="354"/>
          <w:jc w:val="center"/>
        </w:trPr>
        <w:tc>
          <w:tcPr>
            <w:tcW w:w="3930" w:type="dxa"/>
            <w:vAlign w:val="center"/>
          </w:tcPr>
          <w:p w:rsidR="001B20BA" w:rsidRDefault="001B20BA" w:rsidP="00E57942">
            <w:pPr>
              <w:jc w:val="center"/>
              <w:rPr>
                <w:rFonts w:hint="eastAsia"/>
              </w:rPr>
            </w:pPr>
            <w:r>
              <w:rPr>
                <w:rFonts w:hint="eastAsia"/>
              </w:rPr>
              <w:t>i</w:t>
            </w:r>
          </w:p>
        </w:tc>
        <w:tc>
          <w:tcPr>
            <w:tcW w:w="3930" w:type="dxa"/>
            <w:vAlign w:val="center"/>
          </w:tcPr>
          <w:p w:rsidR="001B20BA" w:rsidRDefault="001B20BA" w:rsidP="00E57942">
            <w:pPr>
              <w:jc w:val="center"/>
              <w:rPr>
                <w:rFonts w:hint="eastAsia"/>
              </w:rPr>
            </w:pPr>
            <w:r>
              <w:rPr>
                <w:rFonts w:hint="eastAsia"/>
              </w:rPr>
              <w:t>忽略大小写</w:t>
            </w:r>
          </w:p>
        </w:tc>
      </w:tr>
      <w:tr w:rsidR="001B20BA" w:rsidTr="00E57942">
        <w:trPr>
          <w:trHeight w:val="354"/>
          <w:jc w:val="center"/>
        </w:trPr>
        <w:tc>
          <w:tcPr>
            <w:tcW w:w="3930" w:type="dxa"/>
            <w:vAlign w:val="center"/>
          </w:tcPr>
          <w:p w:rsidR="001B20BA" w:rsidRDefault="001B20BA" w:rsidP="00E57942">
            <w:pPr>
              <w:jc w:val="center"/>
              <w:rPr>
                <w:rFonts w:hint="eastAsia"/>
              </w:rPr>
            </w:pPr>
            <w:r>
              <w:rPr>
                <w:rFonts w:hint="eastAsia"/>
              </w:rPr>
              <w:t>g</w:t>
            </w:r>
          </w:p>
        </w:tc>
        <w:tc>
          <w:tcPr>
            <w:tcW w:w="3930" w:type="dxa"/>
            <w:vAlign w:val="center"/>
          </w:tcPr>
          <w:p w:rsidR="001B20BA" w:rsidRDefault="001B20BA" w:rsidP="00E57942">
            <w:pPr>
              <w:jc w:val="center"/>
              <w:rPr>
                <w:rFonts w:hint="eastAsia"/>
              </w:rPr>
            </w:pPr>
            <w:r>
              <w:rPr>
                <w:rFonts w:hint="eastAsia"/>
              </w:rPr>
              <w:t>全局匹配</w:t>
            </w:r>
          </w:p>
        </w:tc>
      </w:tr>
      <w:tr w:rsidR="001B20BA" w:rsidTr="00E57942">
        <w:trPr>
          <w:trHeight w:val="365"/>
          <w:jc w:val="center"/>
        </w:trPr>
        <w:tc>
          <w:tcPr>
            <w:tcW w:w="3930" w:type="dxa"/>
            <w:vAlign w:val="center"/>
          </w:tcPr>
          <w:p w:rsidR="001B20BA" w:rsidRDefault="001B20BA" w:rsidP="00E57942">
            <w:pPr>
              <w:jc w:val="center"/>
              <w:rPr>
                <w:rFonts w:hint="eastAsia"/>
              </w:rPr>
            </w:pPr>
            <w:r>
              <w:rPr>
                <w:rFonts w:hint="eastAsia"/>
              </w:rPr>
              <w:t>m</w:t>
            </w:r>
          </w:p>
        </w:tc>
        <w:tc>
          <w:tcPr>
            <w:tcW w:w="3930" w:type="dxa"/>
            <w:vAlign w:val="center"/>
          </w:tcPr>
          <w:p w:rsidR="001B20BA" w:rsidRDefault="001B20BA" w:rsidP="00E57942">
            <w:pPr>
              <w:jc w:val="center"/>
              <w:rPr>
                <w:rFonts w:hint="eastAsia"/>
              </w:rPr>
            </w:pPr>
            <w:r>
              <w:rPr>
                <w:rFonts w:hint="eastAsia"/>
              </w:rPr>
              <w:t>多行匹配</w:t>
            </w:r>
          </w:p>
        </w:tc>
      </w:tr>
    </w:tbl>
    <w:p w:rsidR="001B20BA" w:rsidRDefault="001B20BA" w:rsidP="001B20BA">
      <w:pPr>
        <w:ind w:firstLine="420"/>
        <w:rPr>
          <w:rFonts w:hint="eastAsia"/>
        </w:rPr>
      </w:pPr>
    </w:p>
    <w:p w:rsidR="001B20BA" w:rsidRDefault="001B20BA" w:rsidP="001B20BA">
      <w:pPr>
        <w:ind w:firstLine="420"/>
        <w:rPr>
          <w:rFonts w:hint="eastAsia"/>
        </w:rPr>
      </w:pPr>
      <w:r>
        <w:rPr>
          <w:rFonts w:hint="eastAsia"/>
          <w:color w:val="800000"/>
        </w:rPr>
        <w:t>var box = /box/;</w:t>
      </w:r>
      <w:r>
        <w:rPr>
          <w:rFonts w:hint="eastAsia"/>
          <w:color w:val="800000"/>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直接用两个</w:t>
      </w:r>
      <w:r>
        <w:rPr>
          <w:rFonts w:hint="eastAsia"/>
        </w:rPr>
        <w:tab/>
      </w:r>
      <w:r>
        <w:rPr>
          <w:rFonts w:hint="eastAsia"/>
        </w:rPr>
        <w:t>斜杠</w:t>
      </w:r>
    </w:p>
    <w:p w:rsidR="001B20BA" w:rsidRDefault="001B20BA" w:rsidP="001B20BA">
      <w:pPr>
        <w:ind w:firstLine="420"/>
        <w:rPr>
          <w:rFonts w:hint="eastAsia"/>
        </w:rPr>
      </w:pPr>
      <w:r>
        <w:rPr>
          <w:rFonts w:hint="eastAsia"/>
          <w:color w:val="800000"/>
        </w:rPr>
        <w:t>var box = /box/ig;</w:t>
      </w:r>
      <w:r>
        <w:rPr>
          <w:rFonts w:hint="eastAsia"/>
          <w:color w:val="800000"/>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在第二个斜杠后面加上模式修饰符</w:t>
      </w:r>
    </w:p>
    <w:p w:rsidR="001B20BA" w:rsidRDefault="001B20BA" w:rsidP="001B20BA">
      <w:pPr>
        <w:ind w:firstLine="420"/>
        <w:rPr>
          <w:rFonts w:hint="eastAsia"/>
        </w:rPr>
      </w:pPr>
    </w:p>
    <w:p w:rsidR="001B20BA" w:rsidRDefault="001B20BA" w:rsidP="001B20BA">
      <w:pPr>
        <w:ind w:firstLine="420"/>
        <w:rPr>
          <w:rFonts w:hint="eastAsia"/>
        </w:rPr>
      </w:pPr>
    </w:p>
    <w:p w:rsidR="001B20BA" w:rsidRDefault="001B20BA" w:rsidP="001B20BA">
      <w:pPr>
        <w:ind w:firstLine="420"/>
        <w:rPr>
          <w:rFonts w:hint="eastAsia"/>
        </w:rPr>
      </w:pPr>
    </w:p>
    <w:p w:rsidR="001B20BA" w:rsidRDefault="001B20BA" w:rsidP="001B20BA">
      <w:pPr>
        <w:ind w:firstLine="420"/>
        <w:rPr>
          <w:rFonts w:hint="eastAsia"/>
        </w:rPr>
      </w:pPr>
    </w:p>
    <w:p w:rsidR="001B20BA" w:rsidRDefault="001B20BA" w:rsidP="001B20BA">
      <w:pPr>
        <w:numPr>
          <w:ilvl w:val="0"/>
          <w:numId w:val="3"/>
        </w:numPr>
        <w:ind w:firstLine="420"/>
        <w:rPr>
          <w:rFonts w:hint="eastAsia"/>
        </w:rPr>
      </w:pPr>
      <w:r>
        <w:rPr>
          <w:rFonts w:hint="eastAsia"/>
        </w:rPr>
        <w:t>测试正则表达式</w:t>
      </w:r>
    </w:p>
    <w:p w:rsidR="001B20BA" w:rsidRDefault="001B20BA" w:rsidP="001B20BA">
      <w:pPr>
        <w:ind w:firstLine="420"/>
        <w:rPr>
          <w:rFonts w:hint="eastAsia"/>
        </w:rPr>
      </w:pPr>
      <w:r>
        <w:rPr>
          <w:rFonts w:hint="eastAsia"/>
        </w:rPr>
        <w:t>RegExp</w:t>
      </w:r>
      <w:r>
        <w:rPr>
          <w:rFonts w:hint="eastAsia"/>
        </w:rPr>
        <w:t>对象包含两个方法：</w:t>
      </w:r>
      <w:r>
        <w:rPr>
          <w:rFonts w:hint="eastAsia"/>
        </w:rPr>
        <w:t>test()</w:t>
      </w:r>
      <w:r>
        <w:rPr>
          <w:rFonts w:hint="eastAsia"/>
        </w:rPr>
        <w:t>和</w:t>
      </w:r>
      <w:r>
        <w:rPr>
          <w:rFonts w:hint="eastAsia"/>
        </w:rPr>
        <w:t>exec()</w:t>
      </w:r>
      <w:r>
        <w:rPr>
          <w:rFonts w:hint="eastAsia"/>
        </w:rPr>
        <w:t>，功能基本相似，用于测试字符串匹配。</w:t>
      </w:r>
      <w:r>
        <w:rPr>
          <w:rFonts w:hint="eastAsia"/>
        </w:rPr>
        <w:t>test()</w:t>
      </w:r>
      <w:r>
        <w:rPr>
          <w:rFonts w:hint="eastAsia"/>
        </w:rPr>
        <w:t>方法在字符串中查找是否存在指定的正则表达式并返回布尔值，如果存在则返回</w:t>
      </w:r>
      <w:r>
        <w:rPr>
          <w:rFonts w:hint="eastAsia"/>
        </w:rPr>
        <w:t>true</w:t>
      </w:r>
      <w:r>
        <w:rPr>
          <w:rFonts w:hint="eastAsia"/>
        </w:rPr>
        <w:t>，不存</w:t>
      </w:r>
      <w:r>
        <w:rPr>
          <w:rFonts w:hint="eastAsia"/>
        </w:rPr>
        <w:lastRenderedPageBreak/>
        <w:t>在则返回</w:t>
      </w:r>
      <w:r>
        <w:rPr>
          <w:rFonts w:hint="eastAsia"/>
        </w:rPr>
        <w:t>false</w:t>
      </w:r>
      <w:r>
        <w:rPr>
          <w:rFonts w:hint="eastAsia"/>
        </w:rPr>
        <w:t>。</w:t>
      </w:r>
      <w:r>
        <w:rPr>
          <w:rFonts w:hint="eastAsia"/>
        </w:rPr>
        <w:t>exec()</w:t>
      </w:r>
      <w:r>
        <w:rPr>
          <w:rFonts w:hint="eastAsia"/>
        </w:rPr>
        <w:t>方法也用于在字符串中查找指定正则表达式，如果</w:t>
      </w:r>
      <w:r>
        <w:rPr>
          <w:rFonts w:hint="eastAsia"/>
        </w:rPr>
        <w:t>exec()</w:t>
      </w:r>
      <w:r>
        <w:rPr>
          <w:rFonts w:hint="eastAsia"/>
        </w:rPr>
        <w:t>方法执行成功，则返回包含该查找字符串的相关信息数组。如果执行失败，则返回</w:t>
      </w:r>
      <w:r>
        <w:rPr>
          <w:rFonts w:hint="eastAsia"/>
        </w:rPr>
        <w:t>null</w:t>
      </w:r>
      <w:r>
        <w:rPr>
          <w:rFonts w:hint="eastAsia"/>
        </w:rPr>
        <w:t>。</w:t>
      </w:r>
    </w:p>
    <w:p w:rsidR="001B20BA" w:rsidRDefault="001B20BA" w:rsidP="001B20BA">
      <w:pPr>
        <w:ind w:firstLine="420"/>
        <w:rPr>
          <w:rFonts w:hint="eastAsia"/>
        </w:rPr>
      </w:pPr>
    </w:p>
    <w:p w:rsidR="001B20BA" w:rsidRDefault="001B20BA" w:rsidP="001B20BA">
      <w:pPr>
        <w:jc w:val="center"/>
        <w:rPr>
          <w:rFonts w:hint="eastAsia"/>
        </w:rPr>
      </w:pPr>
      <w:r>
        <w:rPr>
          <w:rFonts w:hint="eastAsia"/>
        </w:rPr>
        <w:t>RegExp</w:t>
      </w:r>
      <w:r>
        <w:rPr>
          <w:rFonts w:hint="eastAsia"/>
        </w:rPr>
        <w:t>对象的方法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08"/>
        <w:gridCol w:w="5072"/>
      </w:tblGrid>
      <w:tr w:rsidR="001B20BA" w:rsidTr="00E57942">
        <w:trPr>
          <w:trHeight w:val="374"/>
          <w:jc w:val="center"/>
        </w:trPr>
        <w:tc>
          <w:tcPr>
            <w:tcW w:w="2808" w:type="dxa"/>
            <w:vAlign w:val="center"/>
          </w:tcPr>
          <w:p w:rsidR="001B20BA" w:rsidRDefault="001B20BA" w:rsidP="00E57942">
            <w:pPr>
              <w:jc w:val="center"/>
              <w:rPr>
                <w:rFonts w:hint="eastAsia"/>
              </w:rPr>
            </w:pPr>
            <w:r>
              <w:rPr>
                <w:rFonts w:hint="eastAsia"/>
              </w:rPr>
              <w:t>方</w:t>
            </w:r>
            <w:r>
              <w:rPr>
                <w:rFonts w:hint="eastAsia"/>
              </w:rPr>
              <w:t xml:space="preserve">  </w:t>
            </w:r>
            <w:r>
              <w:rPr>
                <w:rFonts w:hint="eastAsia"/>
              </w:rPr>
              <w:t>法</w:t>
            </w:r>
          </w:p>
        </w:tc>
        <w:tc>
          <w:tcPr>
            <w:tcW w:w="5072" w:type="dxa"/>
            <w:vAlign w:val="center"/>
          </w:tcPr>
          <w:p w:rsidR="001B20BA" w:rsidRDefault="001B20BA" w:rsidP="00E57942">
            <w:pPr>
              <w:jc w:val="center"/>
              <w:rPr>
                <w:rFonts w:hint="eastAsia"/>
              </w:rPr>
            </w:pPr>
            <w:r>
              <w:rPr>
                <w:rFonts w:hint="eastAsia"/>
              </w:rPr>
              <w:t>功</w:t>
            </w:r>
            <w:r>
              <w:rPr>
                <w:rFonts w:hint="eastAsia"/>
              </w:rPr>
              <w:t xml:space="preserve">  </w:t>
            </w:r>
            <w:r>
              <w:rPr>
                <w:rFonts w:hint="eastAsia"/>
              </w:rPr>
              <w:t>能</w:t>
            </w:r>
          </w:p>
        </w:tc>
      </w:tr>
      <w:tr w:rsidR="001B20BA" w:rsidTr="00E57942">
        <w:trPr>
          <w:trHeight w:val="386"/>
          <w:jc w:val="center"/>
        </w:trPr>
        <w:tc>
          <w:tcPr>
            <w:tcW w:w="2808" w:type="dxa"/>
            <w:vAlign w:val="center"/>
          </w:tcPr>
          <w:p w:rsidR="001B20BA" w:rsidRDefault="001B20BA" w:rsidP="00E57942">
            <w:pPr>
              <w:jc w:val="center"/>
              <w:rPr>
                <w:rFonts w:hint="eastAsia"/>
              </w:rPr>
            </w:pPr>
            <w:r>
              <w:rPr>
                <w:rFonts w:hint="eastAsia"/>
              </w:rPr>
              <w:t>test</w:t>
            </w:r>
          </w:p>
        </w:tc>
        <w:tc>
          <w:tcPr>
            <w:tcW w:w="5072" w:type="dxa"/>
            <w:vAlign w:val="center"/>
          </w:tcPr>
          <w:p w:rsidR="001B20BA" w:rsidRDefault="001B20BA" w:rsidP="00E57942">
            <w:pPr>
              <w:jc w:val="center"/>
              <w:rPr>
                <w:rFonts w:hint="eastAsia"/>
              </w:rPr>
            </w:pPr>
            <w:r>
              <w:rPr>
                <w:rFonts w:hint="eastAsia"/>
              </w:rPr>
              <w:t>在字符串中测试模式匹配，返回</w:t>
            </w:r>
            <w:r>
              <w:rPr>
                <w:rFonts w:hint="eastAsia"/>
              </w:rPr>
              <w:t>true</w:t>
            </w:r>
            <w:r>
              <w:rPr>
                <w:rFonts w:hint="eastAsia"/>
              </w:rPr>
              <w:t>或</w:t>
            </w:r>
            <w:r>
              <w:rPr>
                <w:rFonts w:hint="eastAsia"/>
              </w:rPr>
              <w:t>false</w:t>
            </w:r>
          </w:p>
        </w:tc>
      </w:tr>
      <w:tr w:rsidR="001B20BA" w:rsidTr="00E57942">
        <w:trPr>
          <w:trHeight w:val="386"/>
          <w:jc w:val="center"/>
        </w:trPr>
        <w:tc>
          <w:tcPr>
            <w:tcW w:w="2808" w:type="dxa"/>
            <w:vAlign w:val="center"/>
          </w:tcPr>
          <w:p w:rsidR="001B20BA" w:rsidRDefault="001B20BA" w:rsidP="00E57942">
            <w:pPr>
              <w:jc w:val="center"/>
              <w:rPr>
                <w:rFonts w:hint="eastAsia"/>
              </w:rPr>
            </w:pPr>
            <w:r>
              <w:rPr>
                <w:rFonts w:hint="eastAsia"/>
              </w:rPr>
              <w:t>exec</w:t>
            </w:r>
          </w:p>
        </w:tc>
        <w:tc>
          <w:tcPr>
            <w:tcW w:w="5072" w:type="dxa"/>
            <w:vAlign w:val="center"/>
          </w:tcPr>
          <w:p w:rsidR="001B20BA" w:rsidRDefault="001B20BA" w:rsidP="00E57942">
            <w:pPr>
              <w:jc w:val="center"/>
              <w:rPr>
                <w:rFonts w:hint="eastAsia"/>
              </w:rPr>
            </w:pPr>
            <w:r>
              <w:rPr>
                <w:rFonts w:hint="eastAsia"/>
              </w:rPr>
              <w:t>在字符串中执行匹配搜索，返回结果数组</w:t>
            </w:r>
          </w:p>
        </w:tc>
      </w:tr>
    </w:tbl>
    <w:p w:rsidR="001B20BA" w:rsidRDefault="001B20BA" w:rsidP="001B20BA">
      <w:pPr>
        <w:jc w:val="center"/>
        <w:rPr>
          <w:rFonts w:hint="eastAsia"/>
        </w:rPr>
      </w:pPr>
    </w:p>
    <w:p w:rsidR="001B20BA" w:rsidRDefault="001B20BA" w:rsidP="001B20BA">
      <w:pPr>
        <w:ind w:firstLine="420"/>
        <w:rPr>
          <w:rFonts w:hint="eastAsia"/>
        </w:rPr>
      </w:pPr>
      <w:r>
        <w:rPr>
          <w:rFonts w:hint="eastAsia"/>
        </w:rPr>
        <w:t>/*</w:t>
      </w:r>
      <w:r>
        <w:rPr>
          <w:rFonts w:hint="eastAsia"/>
        </w:rPr>
        <w:t>使用</w:t>
      </w:r>
      <w:r>
        <w:rPr>
          <w:rFonts w:hint="eastAsia"/>
        </w:rPr>
        <w:t>new</w:t>
      </w:r>
      <w:r>
        <w:rPr>
          <w:rFonts w:hint="eastAsia"/>
        </w:rPr>
        <w:t>运算符的</w:t>
      </w:r>
      <w:r>
        <w:rPr>
          <w:rFonts w:hint="eastAsia"/>
        </w:rPr>
        <w:t>test</w:t>
      </w:r>
      <w:r>
        <w:rPr>
          <w:rFonts w:hint="eastAsia"/>
        </w:rPr>
        <w:t>方法示例</w:t>
      </w:r>
      <w:r>
        <w:rPr>
          <w:rFonts w:hint="eastAsia"/>
        </w:rPr>
        <w:t>*/</w:t>
      </w:r>
    </w:p>
    <w:p w:rsidR="001B20BA" w:rsidRDefault="001B20BA" w:rsidP="001B20BA">
      <w:pPr>
        <w:ind w:firstLine="420"/>
        <w:rPr>
          <w:rFonts w:hint="eastAsia"/>
        </w:rPr>
      </w:pPr>
      <w:r>
        <w:rPr>
          <w:rFonts w:hint="eastAsia"/>
          <w:color w:val="800000"/>
        </w:rPr>
        <w:t>var pattern = new RegExp('box', 'i');</w:t>
      </w:r>
      <w:r>
        <w:rPr>
          <w:rFonts w:hint="eastAsia"/>
          <w:color w:val="800000"/>
        </w:rPr>
        <w:tab/>
      </w:r>
      <w:r>
        <w:rPr>
          <w:rFonts w:hint="eastAsia"/>
        </w:rPr>
        <w:tab/>
      </w:r>
      <w:r>
        <w:rPr>
          <w:rFonts w:hint="eastAsia"/>
        </w:rPr>
        <w:tab/>
        <w:t>//</w:t>
      </w:r>
      <w:r>
        <w:rPr>
          <w:rFonts w:hint="eastAsia"/>
        </w:rPr>
        <w:t>创建正则模式，不区分大小写</w:t>
      </w:r>
      <w:r>
        <w:rPr>
          <w:rFonts w:hint="eastAsia"/>
        </w:rPr>
        <w:tab/>
      </w:r>
    </w:p>
    <w:p w:rsidR="001B20BA" w:rsidRDefault="001B20BA" w:rsidP="001B20BA">
      <w:pPr>
        <w:ind w:firstLine="420"/>
        <w:rPr>
          <w:rFonts w:hint="eastAsia"/>
        </w:rPr>
      </w:pPr>
      <w:r>
        <w:rPr>
          <w:rFonts w:hint="eastAsia"/>
          <w:color w:val="800000"/>
        </w:rPr>
        <w:t>var str = 'This is a Box!';</w:t>
      </w:r>
      <w:r>
        <w:rPr>
          <w:rFonts w:hint="eastAsia"/>
          <w:color w:val="800000"/>
        </w:rPr>
        <w:tab/>
      </w:r>
      <w:r>
        <w:rPr>
          <w:rFonts w:hint="eastAsia"/>
          <w:color w:val="800000"/>
        </w:rPr>
        <w:tab/>
      </w:r>
      <w:r>
        <w:rPr>
          <w:rFonts w:hint="eastAsia"/>
          <w:color w:val="800000"/>
        </w:rPr>
        <w:tab/>
      </w:r>
      <w:r>
        <w:rPr>
          <w:rFonts w:hint="eastAsia"/>
          <w:color w:val="800000"/>
        </w:rPr>
        <w:tab/>
      </w:r>
      <w:r>
        <w:rPr>
          <w:rFonts w:hint="eastAsia"/>
        </w:rPr>
        <w:tab/>
      </w:r>
      <w:r>
        <w:rPr>
          <w:rFonts w:hint="eastAsia"/>
        </w:rPr>
        <w:tab/>
        <w:t>//</w:t>
      </w:r>
      <w:r>
        <w:rPr>
          <w:rFonts w:hint="eastAsia"/>
        </w:rPr>
        <w:t>创建要比对的字符串</w:t>
      </w:r>
    </w:p>
    <w:p w:rsidR="001B20BA" w:rsidRDefault="001B20BA" w:rsidP="001B20BA">
      <w:pPr>
        <w:ind w:firstLine="420"/>
        <w:rPr>
          <w:rFonts w:hint="eastAsia"/>
        </w:rPr>
      </w:pPr>
      <w:r>
        <w:rPr>
          <w:rFonts w:hint="eastAsia"/>
          <w:color w:val="800000"/>
        </w:rPr>
        <w:t>alert(pattern.test(str));</w:t>
      </w:r>
      <w:r>
        <w:rPr>
          <w:rFonts w:hint="eastAsia"/>
          <w:color w:val="800000"/>
        </w:rPr>
        <w:tab/>
      </w:r>
      <w:r>
        <w:rPr>
          <w:rFonts w:hint="eastAsia"/>
          <w:color w:val="800000"/>
        </w:rPr>
        <w:tab/>
      </w:r>
      <w:r>
        <w:rPr>
          <w:rFonts w:hint="eastAsia"/>
          <w:color w:val="800000"/>
        </w:rPr>
        <w:tab/>
      </w:r>
      <w:r>
        <w:rPr>
          <w:rFonts w:hint="eastAsia"/>
          <w:color w:val="800000"/>
        </w:rPr>
        <w:tab/>
      </w:r>
      <w:r>
        <w:rPr>
          <w:rFonts w:hint="eastAsia"/>
        </w:rPr>
        <w:tab/>
      </w:r>
      <w:r>
        <w:rPr>
          <w:rFonts w:hint="eastAsia"/>
        </w:rPr>
        <w:tab/>
        <w:t>//</w:t>
      </w:r>
      <w:r>
        <w:rPr>
          <w:rFonts w:hint="eastAsia"/>
        </w:rPr>
        <w:t>通过</w:t>
      </w:r>
      <w:r>
        <w:rPr>
          <w:rFonts w:hint="eastAsia"/>
        </w:rPr>
        <w:t>test()</w:t>
      </w:r>
      <w:r>
        <w:rPr>
          <w:rFonts w:hint="eastAsia"/>
        </w:rPr>
        <w:t>方法验证是否匹配</w:t>
      </w:r>
    </w:p>
    <w:p w:rsidR="001B20BA" w:rsidRDefault="001B20BA" w:rsidP="001B20BA">
      <w:pPr>
        <w:ind w:firstLine="420"/>
        <w:rPr>
          <w:rFonts w:hint="eastAsia"/>
        </w:rPr>
      </w:pPr>
    </w:p>
    <w:p w:rsidR="001B20BA" w:rsidRDefault="001B20BA" w:rsidP="001B20BA">
      <w:pPr>
        <w:ind w:firstLine="420"/>
        <w:rPr>
          <w:rFonts w:hint="eastAsia"/>
        </w:rPr>
      </w:pPr>
      <w:r>
        <w:rPr>
          <w:rFonts w:hint="eastAsia"/>
        </w:rPr>
        <w:t>/*</w:t>
      </w:r>
      <w:r>
        <w:rPr>
          <w:rFonts w:hint="eastAsia"/>
        </w:rPr>
        <w:t>使用字面量方式的</w:t>
      </w:r>
      <w:r>
        <w:rPr>
          <w:rFonts w:hint="eastAsia"/>
        </w:rPr>
        <w:t>test</w:t>
      </w:r>
      <w:r>
        <w:rPr>
          <w:rFonts w:hint="eastAsia"/>
        </w:rPr>
        <w:t>方法示例</w:t>
      </w:r>
      <w:r>
        <w:rPr>
          <w:rFonts w:hint="eastAsia"/>
        </w:rPr>
        <w:t>*/</w:t>
      </w:r>
    </w:p>
    <w:p w:rsidR="001B20BA" w:rsidRDefault="001B20BA" w:rsidP="001B20BA">
      <w:pPr>
        <w:ind w:firstLine="420"/>
        <w:rPr>
          <w:rFonts w:hint="eastAsia"/>
        </w:rPr>
      </w:pPr>
      <w:r>
        <w:rPr>
          <w:rFonts w:hint="eastAsia"/>
          <w:color w:val="800000"/>
        </w:rPr>
        <w:t>var pattern = /box/i;</w:t>
      </w:r>
      <w:r>
        <w:rPr>
          <w:rFonts w:hint="eastAsia"/>
          <w:color w:val="800000"/>
        </w:rPr>
        <w:tab/>
      </w:r>
      <w:r>
        <w:rPr>
          <w:rFonts w:hint="eastAsia"/>
          <w:color w:val="800000"/>
        </w:rPr>
        <w:tab/>
      </w:r>
      <w:r>
        <w:rPr>
          <w:rFonts w:hint="eastAsia"/>
          <w:color w:val="800000"/>
        </w:rPr>
        <w:tab/>
      </w:r>
      <w:r>
        <w:rPr>
          <w:rFonts w:hint="eastAsia"/>
        </w:rPr>
        <w:tab/>
      </w:r>
      <w:r>
        <w:rPr>
          <w:rFonts w:hint="eastAsia"/>
        </w:rPr>
        <w:tab/>
      </w:r>
      <w:r>
        <w:rPr>
          <w:rFonts w:hint="eastAsia"/>
        </w:rPr>
        <w:tab/>
      </w:r>
      <w:r>
        <w:rPr>
          <w:rFonts w:hint="eastAsia"/>
        </w:rPr>
        <w:tab/>
        <w:t>//</w:t>
      </w:r>
      <w:r>
        <w:rPr>
          <w:rFonts w:hint="eastAsia"/>
        </w:rPr>
        <w:t>创建正则模式，不区分大小写</w:t>
      </w:r>
    </w:p>
    <w:p w:rsidR="001B20BA" w:rsidRDefault="001B20BA" w:rsidP="001B20BA">
      <w:pPr>
        <w:ind w:firstLine="420"/>
        <w:rPr>
          <w:rFonts w:hint="eastAsia"/>
        </w:rPr>
      </w:pPr>
      <w:r>
        <w:rPr>
          <w:rFonts w:hint="eastAsia"/>
          <w:color w:val="800000"/>
        </w:rPr>
        <w:t>var str = 'This is a Box!';</w:t>
      </w:r>
    </w:p>
    <w:p w:rsidR="001B20BA" w:rsidRDefault="001B20BA" w:rsidP="001B20BA">
      <w:pPr>
        <w:ind w:firstLine="420"/>
        <w:rPr>
          <w:rFonts w:hint="eastAsia"/>
        </w:rPr>
      </w:pPr>
      <w:r>
        <w:rPr>
          <w:rFonts w:hint="eastAsia"/>
          <w:color w:val="800000"/>
        </w:rPr>
        <w:t>alert(pattern.test(str));</w:t>
      </w:r>
    </w:p>
    <w:p w:rsidR="001B20BA" w:rsidRDefault="001B20BA" w:rsidP="001B20BA">
      <w:pPr>
        <w:ind w:firstLine="420"/>
        <w:rPr>
          <w:rFonts w:hint="eastAsia"/>
        </w:rPr>
      </w:pPr>
    </w:p>
    <w:p w:rsidR="001B20BA" w:rsidRDefault="001B20BA" w:rsidP="001B20BA">
      <w:pPr>
        <w:ind w:firstLine="420"/>
        <w:rPr>
          <w:rFonts w:hint="eastAsia"/>
        </w:rPr>
      </w:pPr>
      <w:r>
        <w:rPr>
          <w:rFonts w:hint="eastAsia"/>
        </w:rPr>
        <w:t>/*</w:t>
      </w:r>
      <w:r>
        <w:rPr>
          <w:rFonts w:hint="eastAsia"/>
        </w:rPr>
        <w:t>使用一条语句实现正则匹配</w:t>
      </w:r>
      <w:r>
        <w:rPr>
          <w:rFonts w:hint="eastAsia"/>
        </w:rPr>
        <w:t>*/</w:t>
      </w:r>
    </w:p>
    <w:p w:rsidR="001B20BA" w:rsidRDefault="001B20BA" w:rsidP="001B20BA">
      <w:pPr>
        <w:ind w:firstLine="420"/>
        <w:rPr>
          <w:rFonts w:hint="eastAsia"/>
        </w:rPr>
      </w:pPr>
      <w:r>
        <w:rPr>
          <w:rFonts w:hint="eastAsia"/>
          <w:color w:val="800000"/>
        </w:rPr>
        <w:t>alert(/box/i.test('This is a Box!'));</w:t>
      </w:r>
      <w:r>
        <w:rPr>
          <w:rFonts w:hint="eastAsia"/>
          <w:color w:val="800000"/>
        </w:rPr>
        <w:tab/>
      </w:r>
      <w:r>
        <w:rPr>
          <w:rFonts w:hint="eastAsia"/>
        </w:rPr>
        <w:tab/>
      </w:r>
      <w:r>
        <w:rPr>
          <w:rFonts w:hint="eastAsia"/>
        </w:rPr>
        <w:tab/>
      </w:r>
      <w:r>
        <w:rPr>
          <w:rFonts w:hint="eastAsia"/>
        </w:rPr>
        <w:tab/>
        <w:t>//</w:t>
      </w:r>
      <w:r>
        <w:rPr>
          <w:rFonts w:hint="eastAsia"/>
        </w:rPr>
        <w:t>模式和字符串替换掉了两个变量</w:t>
      </w:r>
      <w:r>
        <w:rPr>
          <w:rFonts w:hint="eastAsia"/>
        </w:rPr>
        <w:br/>
      </w:r>
    </w:p>
    <w:p w:rsidR="001B20BA" w:rsidRDefault="001B20BA" w:rsidP="001B20BA">
      <w:pPr>
        <w:ind w:firstLine="420"/>
        <w:rPr>
          <w:rFonts w:hint="eastAsia"/>
        </w:rPr>
      </w:pPr>
      <w:r>
        <w:rPr>
          <w:rFonts w:hint="eastAsia"/>
        </w:rPr>
        <w:t>/*</w:t>
      </w:r>
      <w:r>
        <w:rPr>
          <w:rFonts w:hint="eastAsia"/>
        </w:rPr>
        <w:t>使用</w:t>
      </w:r>
      <w:r>
        <w:rPr>
          <w:rFonts w:hint="eastAsia"/>
        </w:rPr>
        <w:t>exec</w:t>
      </w:r>
      <w:r>
        <w:rPr>
          <w:rFonts w:hint="eastAsia"/>
        </w:rPr>
        <w:t>返回匹配数组</w:t>
      </w:r>
      <w:r>
        <w:rPr>
          <w:rFonts w:hint="eastAsia"/>
        </w:rPr>
        <w:t>*/</w:t>
      </w:r>
    </w:p>
    <w:p w:rsidR="001B20BA" w:rsidRDefault="001B20BA" w:rsidP="001B20BA">
      <w:pPr>
        <w:ind w:firstLine="420"/>
        <w:rPr>
          <w:rFonts w:hint="eastAsia"/>
        </w:rPr>
      </w:pPr>
      <w:r>
        <w:rPr>
          <w:rFonts w:hint="eastAsia"/>
          <w:color w:val="800000"/>
        </w:rPr>
        <w:t>var pattern = /box/i;</w:t>
      </w:r>
    </w:p>
    <w:p w:rsidR="001B20BA" w:rsidRDefault="001B20BA" w:rsidP="001B20BA">
      <w:pPr>
        <w:ind w:firstLine="420"/>
        <w:rPr>
          <w:rFonts w:hint="eastAsia"/>
        </w:rPr>
      </w:pPr>
      <w:r>
        <w:rPr>
          <w:rFonts w:hint="eastAsia"/>
          <w:color w:val="800000"/>
        </w:rPr>
        <w:t>var str = 'This is a Box!';</w:t>
      </w:r>
    </w:p>
    <w:p w:rsidR="001B20BA" w:rsidRDefault="001B20BA" w:rsidP="001B20BA">
      <w:pPr>
        <w:ind w:firstLine="420"/>
        <w:rPr>
          <w:rFonts w:hint="eastAsia"/>
        </w:rPr>
      </w:pPr>
      <w:r>
        <w:rPr>
          <w:rFonts w:hint="eastAsia"/>
          <w:color w:val="800000"/>
        </w:rPr>
        <w:t>alert(pattern.exec(str));</w:t>
      </w:r>
      <w:r>
        <w:rPr>
          <w:rFonts w:hint="eastAsia"/>
          <w:color w:val="800000"/>
        </w:rPr>
        <w:tab/>
      </w:r>
      <w:r>
        <w:rPr>
          <w:rFonts w:hint="eastAsia"/>
        </w:rPr>
        <w:tab/>
      </w:r>
      <w:r>
        <w:rPr>
          <w:rFonts w:hint="eastAsia"/>
        </w:rPr>
        <w:tab/>
      </w:r>
      <w:r>
        <w:rPr>
          <w:rFonts w:hint="eastAsia"/>
        </w:rPr>
        <w:tab/>
      </w:r>
      <w:r>
        <w:rPr>
          <w:rFonts w:hint="eastAsia"/>
        </w:rPr>
        <w:tab/>
      </w:r>
      <w:r>
        <w:rPr>
          <w:rFonts w:hint="eastAsia"/>
        </w:rPr>
        <w:tab/>
        <w:t>//</w:t>
      </w:r>
      <w:r>
        <w:rPr>
          <w:rFonts w:hint="eastAsia"/>
        </w:rPr>
        <w:t>匹配了返回数组，否则返回</w:t>
      </w:r>
      <w:r>
        <w:rPr>
          <w:rFonts w:hint="eastAsia"/>
        </w:rPr>
        <w:t>null</w:t>
      </w:r>
    </w:p>
    <w:p w:rsidR="001B20BA" w:rsidRDefault="001B20BA" w:rsidP="001B20BA">
      <w:pPr>
        <w:ind w:firstLine="420"/>
        <w:rPr>
          <w:rFonts w:hint="eastAsia"/>
        </w:rPr>
      </w:pPr>
    </w:p>
    <w:p w:rsidR="001B20BA" w:rsidRDefault="001B20BA" w:rsidP="001B20BA">
      <w:pPr>
        <w:ind w:firstLine="420"/>
        <w:rPr>
          <w:rFonts w:hint="eastAsia"/>
        </w:rPr>
      </w:pPr>
      <w:r>
        <w:rPr>
          <w:rFonts w:hint="eastAsia"/>
        </w:rPr>
        <w:t>PS</w:t>
      </w:r>
      <w:r>
        <w:rPr>
          <w:rFonts w:hint="eastAsia"/>
        </w:rPr>
        <w:t>：</w:t>
      </w:r>
      <w:r>
        <w:rPr>
          <w:rFonts w:hint="eastAsia"/>
        </w:rPr>
        <w:t>exec</w:t>
      </w:r>
      <w:r>
        <w:rPr>
          <w:rFonts w:hint="eastAsia"/>
        </w:rPr>
        <w:t>方法还有其他具体应用，我们在获取控制学完后再看。</w:t>
      </w:r>
    </w:p>
    <w:p w:rsidR="001B20BA" w:rsidRDefault="001B20BA" w:rsidP="001B20BA">
      <w:pPr>
        <w:ind w:firstLine="420"/>
        <w:rPr>
          <w:rFonts w:hint="eastAsia"/>
        </w:rPr>
      </w:pPr>
    </w:p>
    <w:p w:rsidR="001B20BA" w:rsidRDefault="001B20BA" w:rsidP="001B20BA">
      <w:pPr>
        <w:numPr>
          <w:ilvl w:val="0"/>
          <w:numId w:val="3"/>
        </w:numPr>
        <w:ind w:firstLine="420"/>
        <w:rPr>
          <w:rFonts w:hint="eastAsia"/>
        </w:rPr>
      </w:pPr>
      <w:r>
        <w:rPr>
          <w:rFonts w:hint="eastAsia"/>
        </w:rPr>
        <w:t>使用字符串的正则表达式方法</w:t>
      </w:r>
    </w:p>
    <w:p w:rsidR="001B20BA" w:rsidRDefault="001B20BA" w:rsidP="001B20BA">
      <w:pPr>
        <w:rPr>
          <w:rFonts w:hint="eastAsia"/>
        </w:rPr>
      </w:pPr>
    </w:p>
    <w:p w:rsidR="001B20BA" w:rsidRDefault="001B20BA" w:rsidP="001B20BA">
      <w:pPr>
        <w:ind w:firstLine="420"/>
        <w:rPr>
          <w:rFonts w:hint="eastAsia"/>
        </w:rPr>
      </w:pPr>
      <w:r>
        <w:rPr>
          <w:rFonts w:hint="eastAsia"/>
        </w:rPr>
        <w:t>除了</w:t>
      </w:r>
      <w:r>
        <w:rPr>
          <w:rFonts w:hint="eastAsia"/>
        </w:rPr>
        <w:t>test()</w:t>
      </w:r>
      <w:r>
        <w:rPr>
          <w:rFonts w:hint="eastAsia"/>
        </w:rPr>
        <w:t>和</w:t>
      </w:r>
      <w:r>
        <w:rPr>
          <w:rFonts w:hint="eastAsia"/>
        </w:rPr>
        <w:t>exec()</w:t>
      </w:r>
      <w:r>
        <w:rPr>
          <w:rFonts w:hint="eastAsia"/>
        </w:rPr>
        <w:t>方法，</w:t>
      </w:r>
      <w:r>
        <w:rPr>
          <w:rFonts w:hint="eastAsia"/>
        </w:rPr>
        <w:t>String</w:t>
      </w:r>
      <w:r>
        <w:rPr>
          <w:rFonts w:hint="eastAsia"/>
        </w:rPr>
        <w:t>对象也提供了</w:t>
      </w:r>
      <w:r>
        <w:rPr>
          <w:rFonts w:hint="eastAsia"/>
        </w:rPr>
        <w:t>4</w:t>
      </w:r>
      <w:r>
        <w:rPr>
          <w:rFonts w:hint="eastAsia"/>
        </w:rPr>
        <w:t>个使用正则表达式的方法。</w:t>
      </w:r>
    </w:p>
    <w:p w:rsidR="001B20BA" w:rsidRDefault="001B20BA" w:rsidP="001B20BA">
      <w:pPr>
        <w:ind w:firstLine="420"/>
        <w:rPr>
          <w:rFonts w:hint="eastAsia"/>
        </w:rPr>
      </w:pPr>
    </w:p>
    <w:p w:rsidR="001B20BA" w:rsidRDefault="001B20BA" w:rsidP="001B20BA">
      <w:pPr>
        <w:jc w:val="center"/>
        <w:rPr>
          <w:rFonts w:hint="eastAsia"/>
        </w:rPr>
      </w:pPr>
      <w:r>
        <w:rPr>
          <w:rFonts w:hint="eastAsia"/>
        </w:rPr>
        <w:t>String</w:t>
      </w:r>
      <w:r>
        <w:rPr>
          <w:rFonts w:hint="eastAsia"/>
        </w:rPr>
        <w:t>对象中的正则表达式方法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424"/>
        <w:gridCol w:w="4396"/>
      </w:tblGrid>
      <w:tr w:rsidR="001B20BA" w:rsidTr="00E57942">
        <w:trPr>
          <w:trHeight w:val="349"/>
          <w:jc w:val="center"/>
        </w:trPr>
        <w:tc>
          <w:tcPr>
            <w:tcW w:w="3424" w:type="dxa"/>
            <w:vAlign w:val="center"/>
          </w:tcPr>
          <w:p w:rsidR="001B20BA" w:rsidRDefault="001B20BA" w:rsidP="00E57942">
            <w:pPr>
              <w:jc w:val="center"/>
              <w:rPr>
                <w:rFonts w:hint="eastAsia"/>
              </w:rPr>
            </w:pPr>
            <w:r>
              <w:rPr>
                <w:rFonts w:hint="eastAsia"/>
              </w:rPr>
              <w:t>方</w:t>
            </w:r>
            <w:r>
              <w:rPr>
                <w:rFonts w:hint="eastAsia"/>
              </w:rPr>
              <w:t xml:space="preserve">  </w:t>
            </w:r>
            <w:r>
              <w:rPr>
                <w:rFonts w:hint="eastAsia"/>
              </w:rPr>
              <w:t>法</w:t>
            </w:r>
          </w:p>
        </w:tc>
        <w:tc>
          <w:tcPr>
            <w:tcW w:w="4396" w:type="dxa"/>
            <w:vAlign w:val="center"/>
          </w:tcPr>
          <w:p w:rsidR="001B20BA" w:rsidRDefault="001B20BA" w:rsidP="00E57942">
            <w:pPr>
              <w:jc w:val="center"/>
              <w:rPr>
                <w:rFonts w:hint="eastAsia"/>
              </w:rPr>
            </w:pPr>
            <w:r>
              <w:rPr>
                <w:rFonts w:hint="eastAsia"/>
              </w:rPr>
              <w:t>含</w:t>
            </w:r>
            <w:r>
              <w:rPr>
                <w:rFonts w:hint="eastAsia"/>
              </w:rPr>
              <w:t xml:space="preserve">  </w:t>
            </w:r>
            <w:r>
              <w:rPr>
                <w:rFonts w:hint="eastAsia"/>
              </w:rPr>
              <w:t>义</w:t>
            </w:r>
          </w:p>
        </w:tc>
      </w:tr>
      <w:tr w:rsidR="001B20BA" w:rsidTr="00E57942">
        <w:trPr>
          <w:trHeight w:val="349"/>
          <w:jc w:val="center"/>
        </w:trPr>
        <w:tc>
          <w:tcPr>
            <w:tcW w:w="3424" w:type="dxa"/>
            <w:vAlign w:val="center"/>
          </w:tcPr>
          <w:p w:rsidR="001B20BA" w:rsidRDefault="001B20BA" w:rsidP="00E57942">
            <w:pPr>
              <w:jc w:val="center"/>
              <w:rPr>
                <w:rFonts w:hint="eastAsia"/>
              </w:rPr>
            </w:pPr>
            <w:r>
              <w:rPr>
                <w:rFonts w:hint="eastAsia"/>
              </w:rPr>
              <w:t>match(pattern)</w:t>
            </w:r>
          </w:p>
        </w:tc>
        <w:tc>
          <w:tcPr>
            <w:tcW w:w="4396" w:type="dxa"/>
            <w:vAlign w:val="center"/>
          </w:tcPr>
          <w:p w:rsidR="001B20BA" w:rsidRDefault="001B20BA" w:rsidP="00E57942">
            <w:pPr>
              <w:jc w:val="center"/>
              <w:rPr>
                <w:rFonts w:hint="eastAsia"/>
              </w:rPr>
            </w:pPr>
            <w:r>
              <w:rPr>
                <w:rFonts w:hint="eastAsia"/>
              </w:rPr>
              <w:t>返回</w:t>
            </w:r>
            <w:r>
              <w:rPr>
                <w:rFonts w:hint="eastAsia"/>
              </w:rPr>
              <w:t>pattern</w:t>
            </w:r>
            <w:r>
              <w:rPr>
                <w:rFonts w:hint="eastAsia"/>
              </w:rPr>
              <w:t>中的子串或</w:t>
            </w:r>
            <w:r>
              <w:rPr>
                <w:rFonts w:hint="eastAsia"/>
              </w:rPr>
              <w:t>null</w:t>
            </w:r>
          </w:p>
        </w:tc>
      </w:tr>
      <w:tr w:rsidR="001B20BA" w:rsidTr="00E57942">
        <w:trPr>
          <w:trHeight w:val="349"/>
          <w:jc w:val="center"/>
        </w:trPr>
        <w:tc>
          <w:tcPr>
            <w:tcW w:w="3424" w:type="dxa"/>
            <w:vAlign w:val="center"/>
          </w:tcPr>
          <w:p w:rsidR="001B20BA" w:rsidRDefault="001B20BA" w:rsidP="00E57942">
            <w:pPr>
              <w:jc w:val="center"/>
              <w:rPr>
                <w:rFonts w:hint="eastAsia"/>
              </w:rPr>
            </w:pPr>
            <w:r>
              <w:rPr>
                <w:rFonts w:hint="eastAsia"/>
              </w:rPr>
              <w:t>replace(pattern, replacement)</w:t>
            </w:r>
          </w:p>
        </w:tc>
        <w:tc>
          <w:tcPr>
            <w:tcW w:w="4396" w:type="dxa"/>
            <w:vAlign w:val="center"/>
          </w:tcPr>
          <w:p w:rsidR="001B20BA" w:rsidRDefault="001B20BA" w:rsidP="00E57942">
            <w:pPr>
              <w:jc w:val="center"/>
              <w:rPr>
                <w:rFonts w:hint="eastAsia"/>
              </w:rPr>
            </w:pPr>
            <w:r>
              <w:rPr>
                <w:rFonts w:hint="eastAsia"/>
              </w:rPr>
              <w:t>用</w:t>
            </w:r>
            <w:r>
              <w:rPr>
                <w:rFonts w:hint="eastAsia"/>
              </w:rPr>
              <w:t>replacement</w:t>
            </w:r>
            <w:r>
              <w:rPr>
                <w:rFonts w:hint="eastAsia"/>
              </w:rPr>
              <w:t>替换</w:t>
            </w:r>
            <w:r>
              <w:rPr>
                <w:rFonts w:hint="eastAsia"/>
              </w:rPr>
              <w:t>pattern</w:t>
            </w:r>
          </w:p>
        </w:tc>
      </w:tr>
      <w:tr w:rsidR="001B20BA" w:rsidTr="00E57942">
        <w:trPr>
          <w:trHeight w:val="349"/>
          <w:jc w:val="center"/>
        </w:trPr>
        <w:tc>
          <w:tcPr>
            <w:tcW w:w="3424" w:type="dxa"/>
            <w:vAlign w:val="center"/>
          </w:tcPr>
          <w:p w:rsidR="001B20BA" w:rsidRDefault="001B20BA" w:rsidP="00E57942">
            <w:pPr>
              <w:jc w:val="center"/>
              <w:rPr>
                <w:rFonts w:hint="eastAsia"/>
              </w:rPr>
            </w:pPr>
            <w:r>
              <w:rPr>
                <w:rFonts w:hint="eastAsia"/>
              </w:rPr>
              <w:t>search(pattern)</w:t>
            </w:r>
          </w:p>
        </w:tc>
        <w:tc>
          <w:tcPr>
            <w:tcW w:w="4396" w:type="dxa"/>
            <w:vAlign w:val="center"/>
          </w:tcPr>
          <w:p w:rsidR="001B20BA" w:rsidRDefault="001B20BA" w:rsidP="00E57942">
            <w:pPr>
              <w:jc w:val="center"/>
              <w:rPr>
                <w:rFonts w:hint="eastAsia"/>
              </w:rPr>
            </w:pPr>
            <w:r>
              <w:rPr>
                <w:rFonts w:hint="eastAsia"/>
              </w:rPr>
              <w:t>返回字符串中</w:t>
            </w:r>
            <w:r>
              <w:rPr>
                <w:rFonts w:hint="eastAsia"/>
              </w:rPr>
              <w:t>pattern</w:t>
            </w:r>
            <w:r>
              <w:rPr>
                <w:rFonts w:hint="eastAsia"/>
              </w:rPr>
              <w:t>开始位置</w:t>
            </w:r>
          </w:p>
        </w:tc>
      </w:tr>
      <w:tr w:rsidR="001B20BA" w:rsidTr="00E57942">
        <w:trPr>
          <w:trHeight w:val="360"/>
          <w:jc w:val="center"/>
        </w:trPr>
        <w:tc>
          <w:tcPr>
            <w:tcW w:w="3424" w:type="dxa"/>
            <w:vAlign w:val="center"/>
          </w:tcPr>
          <w:p w:rsidR="001B20BA" w:rsidRDefault="001B20BA" w:rsidP="00E57942">
            <w:pPr>
              <w:jc w:val="center"/>
              <w:rPr>
                <w:rFonts w:hint="eastAsia"/>
              </w:rPr>
            </w:pPr>
            <w:r>
              <w:rPr>
                <w:rFonts w:hint="eastAsia"/>
              </w:rPr>
              <w:t>split(pattern)</w:t>
            </w:r>
          </w:p>
        </w:tc>
        <w:tc>
          <w:tcPr>
            <w:tcW w:w="4396" w:type="dxa"/>
            <w:vAlign w:val="center"/>
          </w:tcPr>
          <w:p w:rsidR="001B20BA" w:rsidRDefault="001B20BA" w:rsidP="00E57942">
            <w:pPr>
              <w:jc w:val="center"/>
              <w:rPr>
                <w:rFonts w:hint="eastAsia"/>
              </w:rPr>
            </w:pPr>
            <w:r>
              <w:rPr>
                <w:rFonts w:hint="eastAsia"/>
              </w:rPr>
              <w:t>返回字符串按指定</w:t>
            </w:r>
            <w:r>
              <w:rPr>
                <w:rFonts w:hint="eastAsia"/>
              </w:rPr>
              <w:t>pattern</w:t>
            </w:r>
            <w:r>
              <w:rPr>
                <w:rFonts w:hint="eastAsia"/>
              </w:rPr>
              <w:t>拆分的数组</w:t>
            </w:r>
          </w:p>
        </w:tc>
      </w:tr>
    </w:tbl>
    <w:p w:rsidR="001B20BA" w:rsidRDefault="001B20BA" w:rsidP="001B20BA">
      <w:pPr>
        <w:jc w:val="center"/>
        <w:rPr>
          <w:rFonts w:hint="eastAsia"/>
        </w:rPr>
      </w:pPr>
    </w:p>
    <w:p w:rsidR="001B20BA" w:rsidRDefault="001B20BA" w:rsidP="001B20BA">
      <w:pPr>
        <w:ind w:firstLine="420"/>
        <w:rPr>
          <w:rFonts w:hint="eastAsia"/>
        </w:rPr>
      </w:pPr>
      <w:r>
        <w:rPr>
          <w:rFonts w:hint="eastAsia"/>
        </w:rPr>
        <w:t>/*</w:t>
      </w:r>
      <w:r>
        <w:rPr>
          <w:rFonts w:hint="eastAsia"/>
        </w:rPr>
        <w:t>使用</w:t>
      </w:r>
      <w:r>
        <w:rPr>
          <w:rFonts w:hint="eastAsia"/>
        </w:rPr>
        <w:t>match</w:t>
      </w:r>
      <w:r>
        <w:rPr>
          <w:rFonts w:hint="eastAsia"/>
        </w:rPr>
        <w:t>方法获取获取匹配数组</w:t>
      </w:r>
      <w:r>
        <w:rPr>
          <w:rFonts w:hint="eastAsia"/>
        </w:rPr>
        <w:t>*/</w:t>
      </w:r>
    </w:p>
    <w:p w:rsidR="001B20BA" w:rsidRDefault="001B20BA" w:rsidP="001B20BA">
      <w:pPr>
        <w:ind w:firstLine="420"/>
        <w:rPr>
          <w:rFonts w:hint="eastAsia"/>
        </w:rPr>
      </w:pPr>
      <w:r>
        <w:rPr>
          <w:rFonts w:hint="eastAsia"/>
          <w:color w:val="800000"/>
        </w:rPr>
        <w:t>var pattern = /box/ig;</w:t>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800000"/>
        </w:rPr>
        <w:tab/>
      </w:r>
      <w:r>
        <w:rPr>
          <w:rFonts w:hint="eastAsia"/>
        </w:rPr>
        <w:tab/>
        <w:t>//</w:t>
      </w:r>
      <w:r>
        <w:rPr>
          <w:rFonts w:hint="eastAsia"/>
        </w:rPr>
        <w:t>全局搜索</w:t>
      </w:r>
    </w:p>
    <w:p w:rsidR="001B20BA" w:rsidRDefault="001B20BA" w:rsidP="001B20BA">
      <w:pPr>
        <w:ind w:firstLine="420"/>
        <w:rPr>
          <w:rFonts w:hint="eastAsia"/>
        </w:rPr>
      </w:pPr>
      <w:r>
        <w:rPr>
          <w:rFonts w:hint="eastAsia"/>
          <w:color w:val="800000"/>
        </w:rPr>
        <w:t>var str = 'This is a Box!</w:t>
      </w:r>
      <w:r>
        <w:rPr>
          <w:rFonts w:hint="eastAsia"/>
          <w:color w:val="800000"/>
        </w:rPr>
        <w:t>，</w:t>
      </w:r>
      <w:r>
        <w:rPr>
          <w:rFonts w:hint="eastAsia"/>
          <w:color w:val="800000"/>
        </w:rPr>
        <w:t>That is a Box too';</w:t>
      </w:r>
    </w:p>
    <w:p w:rsidR="001B20BA" w:rsidRDefault="001B20BA" w:rsidP="001B20BA">
      <w:pPr>
        <w:ind w:firstLine="420"/>
        <w:rPr>
          <w:rFonts w:hint="eastAsia"/>
        </w:rPr>
      </w:pPr>
      <w:r>
        <w:rPr>
          <w:rFonts w:hint="eastAsia"/>
          <w:color w:val="800000"/>
        </w:rPr>
        <w:t>alert(str.match(pattern));</w:t>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800000"/>
        </w:rPr>
        <w:tab/>
      </w:r>
      <w:r>
        <w:rPr>
          <w:rFonts w:hint="eastAsia"/>
        </w:rPr>
        <w:tab/>
        <w:t>//</w:t>
      </w:r>
      <w:r>
        <w:rPr>
          <w:rFonts w:hint="eastAsia"/>
        </w:rPr>
        <w:t>匹配到两个</w:t>
      </w:r>
      <w:r>
        <w:rPr>
          <w:rFonts w:hint="eastAsia"/>
        </w:rPr>
        <w:t>Box,Box</w:t>
      </w:r>
      <w:r>
        <w:rPr>
          <w:rFonts w:hint="eastAsia"/>
        </w:rPr>
        <w:br/>
      </w:r>
      <w:r>
        <w:rPr>
          <w:rFonts w:hint="eastAsia"/>
        </w:rPr>
        <w:lastRenderedPageBreak/>
        <w:tab/>
      </w:r>
      <w:r>
        <w:rPr>
          <w:rFonts w:hint="eastAsia"/>
          <w:color w:val="800000"/>
        </w:rPr>
        <w:t>alert(str.match(pattern).length);</w:t>
      </w:r>
      <w:r>
        <w:rPr>
          <w:rFonts w:hint="eastAsia"/>
          <w:color w:val="800000"/>
        </w:rPr>
        <w:tab/>
      </w:r>
      <w:r>
        <w:rPr>
          <w:rFonts w:hint="eastAsia"/>
          <w:color w:val="800000"/>
        </w:rPr>
        <w:tab/>
      </w:r>
      <w:r>
        <w:rPr>
          <w:rFonts w:hint="eastAsia"/>
          <w:color w:val="800000"/>
        </w:rPr>
        <w:tab/>
      </w:r>
      <w:r>
        <w:rPr>
          <w:rFonts w:hint="eastAsia"/>
        </w:rPr>
        <w:tab/>
        <w:t>//</w:t>
      </w:r>
      <w:r>
        <w:rPr>
          <w:rFonts w:hint="eastAsia"/>
        </w:rPr>
        <w:t>获取数组的长度</w:t>
      </w:r>
    </w:p>
    <w:p w:rsidR="001B20BA" w:rsidRDefault="001B20BA" w:rsidP="001B20BA">
      <w:pPr>
        <w:ind w:firstLine="420"/>
        <w:rPr>
          <w:rFonts w:hint="eastAsia"/>
        </w:rPr>
      </w:pPr>
    </w:p>
    <w:p w:rsidR="001B20BA" w:rsidRDefault="001B20BA" w:rsidP="001B20BA">
      <w:pPr>
        <w:ind w:firstLine="420"/>
        <w:rPr>
          <w:rFonts w:hint="eastAsia"/>
        </w:rPr>
      </w:pPr>
      <w:r>
        <w:rPr>
          <w:rFonts w:hint="eastAsia"/>
        </w:rPr>
        <w:t>/*</w:t>
      </w:r>
      <w:r>
        <w:rPr>
          <w:rFonts w:hint="eastAsia"/>
        </w:rPr>
        <w:t>使用</w:t>
      </w:r>
      <w:r>
        <w:rPr>
          <w:rFonts w:hint="eastAsia"/>
        </w:rPr>
        <w:t>search</w:t>
      </w:r>
      <w:r>
        <w:rPr>
          <w:rFonts w:hint="eastAsia"/>
        </w:rPr>
        <w:t>来查找匹配数据</w:t>
      </w:r>
      <w:r>
        <w:rPr>
          <w:rFonts w:hint="eastAsia"/>
        </w:rPr>
        <w:t>*/</w:t>
      </w:r>
    </w:p>
    <w:p w:rsidR="001B20BA" w:rsidRDefault="001B20BA" w:rsidP="001B20BA">
      <w:pPr>
        <w:ind w:firstLine="420"/>
        <w:rPr>
          <w:rFonts w:hint="eastAsia"/>
        </w:rPr>
      </w:pPr>
      <w:r>
        <w:rPr>
          <w:rFonts w:hint="eastAsia"/>
          <w:color w:val="800000"/>
        </w:rPr>
        <w:t>var pattern = /box/ig;</w:t>
      </w:r>
    </w:p>
    <w:p w:rsidR="001B20BA" w:rsidRDefault="001B20BA" w:rsidP="001B20BA">
      <w:pPr>
        <w:ind w:firstLine="420"/>
        <w:rPr>
          <w:rFonts w:hint="eastAsia"/>
        </w:rPr>
      </w:pPr>
      <w:r>
        <w:rPr>
          <w:rFonts w:hint="eastAsia"/>
          <w:color w:val="800000"/>
        </w:rPr>
        <w:t>var str = 'This is a Box!</w:t>
      </w:r>
      <w:r>
        <w:rPr>
          <w:rFonts w:hint="eastAsia"/>
          <w:color w:val="800000"/>
        </w:rPr>
        <w:t>，</w:t>
      </w:r>
      <w:r>
        <w:rPr>
          <w:rFonts w:hint="eastAsia"/>
          <w:color w:val="800000"/>
        </w:rPr>
        <w:t>That is a Box too';</w:t>
      </w:r>
      <w:r>
        <w:rPr>
          <w:rFonts w:hint="eastAsia"/>
          <w:color w:val="800000"/>
        </w:rPr>
        <w:tab/>
      </w:r>
    </w:p>
    <w:p w:rsidR="001B20BA" w:rsidRDefault="001B20BA" w:rsidP="001B20BA">
      <w:pPr>
        <w:ind w:firstLine="420"/>
        <w:rPr>
          <w:rFonts w:hint="eastAsia"/>
        </w:rPr>
      </w:pPr>
      <w:r>
        <w:rPr>
          <w:rFonts w:hint="eastAsia"/>
          <w:color w:val="800000"/>
        </w:rPr>
        <w:t>alert(str.search(pattern));</w:t>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800000"/>
        </w:rPr>
        <w:tab/>
      </w:r>
      <w:r>
        <w:rPr>
          <w:rFonts w:hint="eastAsia"/>
        </w:rPr>
        <w:tab/>
        <w:t>//</w:t>
      </w:r>
      <w:r>
        <w:rPr>
          <w:rFonts w:hint="eastAsia"/>
        </w:rPr>
        <w:t>查找到返回位置，否则返回</w:t>
      </w:r>
      <w:r>
        <w:rPr>
          <w:rFonts w:hint="eastAsia"/>
        </w:rPr>
        <w:t>-1</w:t>
      </w:r>
    </w:p>
    <w:p w:rsidR="001B20BA" w:rsidRDefault="001B20BA" w:rsidP="001B20BA">
      <w:pPr>
        <w:ind w:firstLine="420"/>
        <w:rPr>
          <w:rFonts w:hint="eastAsia"/>
        </w:rPr>
      </w:pPr>
    </w:p>
    <w:p w:rsidR="001B20BA" w:rsidRDefault="001B20BA" w:rsidP="001B20BA">
      <w:pPr>
        <w:ind w:firstLine="420"/>
        <w:rPr>
          <w:rFonts w:hint="eastAsia"/>
        </w:rPr>
      </w:pPr>
      <w:r>
        <w:rPr>
          <w:rFonts w:hint="eastAsia"/>
        </w:rPr>
        <w:t>PS</w:t>
      </w:r>
      <w:r>
        <w:rPr>
          <w:rFonts w:hint="eastAsia"/>
        </w:rPr>
        <w:t>：因为</w:t>
      </w:r>
      <w:r>
        <w:rPr>
          <w:rFonts w:hint="eastAsia"/>
        </w:rPr>
        <w:t>search</w:t>
      </w:r>
      <w:r>
        <w:rPr>
          <w:rFonts w:hint="eastAsia"/>
        </w:rPr>
        <w:t>方法查找到即返回，也就是说无需</w:t>
      </w:r>
      <w:r>
        <w:rPr>
          <w:rFonts w:hint="eastAsia"/>
        </w:rPr>
        <w:t>g</w:t>
      </w:r>
      <w:r>
        <w:rPr>
          <w:rFonts w:hint="eastAsia"/>
        </w:rPr>
        <w:t>全局</w:t>
      </w:r>
    </w:p>
    <w:p w:rsidR="001B20BA" w:rsidRDefault="001B20BA" w:rsidP="001B20BA">
      <w:pPr>
        <w:ind w:firstLine="420"/>
        <w:rPr>
          <w:rFonts w:hint="eastAsia"/>
        </w:rPr>
      </w:pPr>
    </w:p>
    <w:p w:rsidR="001B20BA" w:rsidRDefault="001B20BA" w:rsidP="001B20BA">
      <w:pPr>
        <w:ind w:firstLine="420"/>
        <w:rPr>
          <w:rFonts w:hint="eastAsia"/>
        </w:rPr>
      </w:pPr>
      <w:r>
        <w:rPr>
          <w:rFonts w:hint="eastAsia"/>
        </w:rPr>
        <w:t>/*</w:t>
      </w:r>
      <w:r>
        <w:rPr>
          <w:rFonts w:hint="eastAsia"/>
        </w:rPr>
        <w:t>使用</w:t>
      </w:r>
      <w:r>
        <w:rPr>
          <w:rFonts w:hint="eastAsia"/>
        </w:rPr>
        <w:t>replace</w:t>
      </w:r>
      <w:r>
        <w:rPr>
          <w:rFonts w:hint="eastAsia"/>
        </w:rPr>
        <w:t>替换匹配到的数据</w:t>
      </w:r>
      <w:r>
        <w:rPr>
          <w:rFonts w:hint="eastAsia"/>
        </w:rPr>
        <w:t>*/</w:t>
      </w:r>
    </w:p>
    <w:p w:rsidR="001B20BA" w:rsidRDefault="001B20BA" w:rsidP="001B20BA">
      <w:pPr>
        <w:ind w:firstLine="420"/>
        <w:rPr>
          <w:rFonts w:hint="eastAsia"/>
        </w:rPr>
      </w:pPr>
      <w:r>
        <w:rPr>
          <w:rFonts w:hint="eastAsia"/>
          <w:color w:val="800000"/>
        </w:rPr>
        <w:t>var pattern = /box/ig;</w:t>
      </w:r>
    </w:p>
    <w:p w:rsidR="001B20BA" w:rsidRDefault="001B20BA" w:rsidP="001B20BA">
      <w:pPr>
        <w:ind w:firstLine="420"/>
        <w:rPr>
          <w:rFonts w:hint="eastAsia"/>
        </w:rPr>
      </w:pPr>
      <w:r>
        <w:rPr>
          <w:rFonts w:hint="eastAsia"/>
          <w:color w:val="800000"/>
        </w:rPr>
        <w:t>var str = 'This is a Box!</w:t>
      </w:r>
      <w:r>
        <w:rPr>
          <w:rFonts w:hint="eastAsia"/>
          <w:color w:val="800000"/>
        </w:rPr>
        <w:t>，</w:t>
      </w:r>
      <w:r>
        <w:rPr>
          <w:rFonts w:hint="eastAsia"/>
          <w:color w:val="800000"/>
        </w:rPr>
        <w:t>That is a Box too';</w:t>
      </w:r>
    </w:p>
    <w:p w:rsidR="001B20BA" w:rsidRDefault="001B20BA" w:rsidP="001B20BA">
      <w:pPr>
        <w:ind w:firstLine="420"/>
        <w:rPr>
          <w:rFonts w:hint="eastAsia"/>
        </w:rPr>
      </w:pPr>
      <w:r>
        <w:rPr>
          <w:rFonts w:hint="eastAsia"/>
          <w:color w:val="800000"/>
        </w:rPr>
        <w:t>alert(str.replace(pattern, 'Tom'));</w:t>
      </w:r>
      <w:r>
        <w:rPr>
          <w:rFonts w:hint="eastAsia"/>
          <w:color w:val="800000"/>
        </w:rPr>
        <w:tab/>
      </w:r>
      <w:r>
        <w:rPr>
          <w:rFonts w:hint="eastAsia"/>
          <w:color w:val="800000"/>
        </w:rPr>
        <w:tab/>
      </w:r>
      <w:r>
        <w:rPr>
          <w:rFonts w:hint="eastAsia"/>
          <w:color w:val="800000"/>
        </w:rPr>
        <w:tab/>
      </w:r>
      <w:r>
        <w:rPr>
          <w:rFonts w:hint="eastAsia"/>
        </w:rPr>
        <w:tab/>
        <w:t>//</w:t>
      </w:r>
      <w:r>
        <w:rPr>
          <w:rFonts w:hint="eastAsia"/>
        </w:rPr>
        <w:t>将</w:t>
      </w:r>
      <w:r>
        <w:rPr>
          <w:rFonts w:hint="eastAsia"/>
        </w:rPr>
        <w:t>Box</w:t>
      </w:r>
      <w:r>
        <w:rPr>
          <w:rFonts w:hint="eastAsia"/>
        </w:rPr>
        <w:t>替换成了</w:t>
      </w:r>
      <w:r>
        <w:rPr>
          <w:rFonts w:hint="eastAsia"/>
        </w:rPr>
        <w:t>Tom</w:t>
      </w:r>
    </w:p>
    <w:p w:rsidR="001B20BA" w:rsidRDefault="001B20BA" w:rsidP="001B20BA">
      <w:pPr>
        <w:ind w:firstLine="420"/>
        <w:rPr>
          <w:rFonts w:hint="eastAsia"/>
        </w:rPr>
      </w:pPr>
    </w:p>
    <w:p w:rsidR="001B20BA" w:rsidRDefault="001B20BA" w:rsidP="001B20BA">
      <w:pPr>
        <w:ind w:firstLine="420"/>
        <w:rPr>
          <w:rFonts w:hint="eastAsia"/>
        </w:rPr>
      </w:pPr>
      <w:r>
        <w:rPr>
          <w:rFonts w:hint="eastAsia"/>
        </w:rPr>
        <w:t>/*</w:t>
      </w:r>
      <w:r>
        <w:rPr>
          <w:rFonts w:hint="eastAsia"/>
        </w:rPr>
        <w:t>使用</w:t>
      </w:r>
      <w:r>
        <w:rPr>
          <w:rFonts w:hint="eastAsia"/>
        </w:rPr>
        <w:t>split</w:t>
      </w:r>
      <w:r>
        <w:rPr>
          <w:rFonts w:hint="eastAsia"/>
        </w:rPr>
        <w:t>拆分成字符串数组</w:t>
      </w:r>
      <w:r>
        <w:rPr>
          <w:rFonts w:hint="eastAsia"/>
        </w:rPr>
        <w:t>*/</w:t>
      </w:r>
    </w:p>
    <w:p w:rsidR="001B20BA" w:rsidRDefault="001B20BA" w:rsidP="001B20BA">
      <w:pPr>
        <w:ind w:firstLine="420"/>
        <w:rPr>
          <w:rFonts w:hint="eastAsia"/>
        </w:rPr>
      </w:pPr>
      <w:r>
        <w:rPr>
          <w:rFonts w:hint="eastAsia"/>
          <w:color w:val="800000"/>
        </w:rPr>
        <w:t>var pattern = / /ig;</w:t>
      </w:r>
    </w:p>
    <w:p w:rsidR="001B20BA" w:rsidRDefault="001B20BA" w:rsidP="001B20BA">
      <w:pPr>
        <w:ind w:firstLine="420"/>
        <w:rPr>
          <w:rFonts w:hint="eastAsia"/>
        </w:rPr>
      </w:pPr>
      <w:r>
        <w:rPr>
          <w:rFonts w:hint="eastAsia"/>
          <w:color w:val="800000"/>
        </w:rPr>
        <w:t>var str = 'This is a Box!</w:t>
      </w:r>
      <w:r>
        <w:rPr>
          <w:rFonts w:hint="eastAsia"/>
          <w:color w:val="800000"/>
        </w:rPr>
        <w:t>，</w:t>
      </w:r>
      <w:r>
        <w:rPr>
          <w:rFonts w:hint="eastAsia"/>
          <w:color w:val="800000"/>
        </w:rPr>
        <w:t>That is a Box too';</w:t>
      </w:r>
    </w:p>
    <w:p w:rsidR="001B20BA" w:rsidRDefault="001B20BA" w:rsidP="001B20BA">
      <w:pPr>
        <w:ind w:firstLine="420"/>
        <w:rPr>
          <w:rFonts w:hint="eastAsia"/>
          <w:b/>
          <w:bCs/>
        </w:rPr>
      </w:pPr>
      <w:r>
        <w:rPr>
          <w:rFonts w:hint="eastAsia"/>
          <w:color w:val="800000"/>
        </w:rPr>
        <w:t>alert(str.split(pattern));</w:t>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800000"/>
        </w:rPr>
        <w:tab/>
      </w:r>
      <w:r>
        <w:rPr>
          <w:rFonts w:hint="eastAsia"/>
        </w:rPr>
        <w:tab/>
        <w:t>//</w:t>
      </w:r>
      <w:r>
        <w:rPr>
          <w:rFonts w:hint="eastAsia"/>
        </w:rPr>
        <w:t>将空格拆开分组成数组</w:t>
      </w:r>
    </w:p>
    <w:p w:rsidR="001B20BA" w:rsidRDefault="001B20BA" w:rsidP="001B20BA">
      <w:pPr>
        <w:rPr>
          <w:rFonts w:hint="eastAsia"/>
          <w:b/>
          <w:bCs/>
          <w:color w:val="FF0000"/>
        </w:rPr>
      </w:pPr>
    </w:p>
    <w:p w:rsidR="001B20BA" w:rsidRDefault="001B20BA" w:rsidP="001B20BA">
      <w:pPr>
        <w:jc w:val="center"/>
        <w:rPr>
          <w:rFonts w:hint="eastAsia"/>
          <w:b/>
          <w:bCs/>
          <w:color w:val="FF0000"/>
        </w:rPr>
      </w:pPr>
      <w:r>
        <w:rPr>
          <w:rFonts w:hint="eastAsia"/>
          <w:b/>
          <w:bCs/>
          <w:color w:val="FF0000"/>
        </w:rPr>
        <w:t>RegExp</w:t>
      </w:r>
      <w:r>
        <w:rPr>
          <w:rFonts w:hint="eastAsia"/>
          <w:b/>
          <w:bCs/>
          <w:color w:val="FF0000"/>
        </w:rPr>
        <w:t>对象的静态属性</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34"/>
        <w:gridCol w:w="1552"/>
        <w:gridCol w:w="4714"/>
      </w:tblGrid>
      <w:tr w:rsidR="001B20BA" w:rsidTr="00E57942">
        <w:trPr>
          <w:trHeight w:val="396"/>
          <w:jc w:val="center"/>
        </w:trPr>
        <w:tc>
          <w:tcPr>
            <w:tcW w:w="1734" w:type="dxa"/>
            <w:vAlign w:val="center"/>
          </w:tcPr>
          <w:p w:rsidR="001B20BA" w:rsidRDefault="001B20BA" w:rsidP="00E57942">
            <w:pPr>
              <w:jc w:val="center"/>
              <w:rPr>
                <w:rFonts w:hint="eastAsia"/>
                <w:color w:val="FF0000"/>
              </w:rPr>
            </w:pPr>
            <w:r>
              <w:rPr>
                <w:rFonts w:hint="eastAsia"/>
                <w:color w:val="FF0000"/>
              </w:rPr>
              <w:t>属</w:t>
            </w:r>
            <w:r>
              <w:rPr>
                <w:rFonts w:hint="eastAsia"/>
                <w:color w:val="FF0000"/>
              </w:rPr>
              <w:t xml:space="preserve">  </w:t>
            </w:r>
            <w:r>
              <w:rPr>
                <w:rFonts w:hint="eastAsia"/>
                <w:color w:val="FF0000"/>
              </w:rPr>
              <w:t>性</w:t>
            </w:r>
          </w:p>
        </w:tc>
        <w:tc>
          <w:tcPr>
            <w:tcW w:w="1552" w:type="dxa"/>
            <w:vAlign w:val="center"/>
          </w:tcPr>
          <w:p w:rsidR="001B20BA" w:rsidRDefault="001B20BA" w:rsidP="00E57942">
            <w:pPr>
              <w:jc w:val="center"/>
              <w:rPr>
                <w:rFonts w:hint="eastAsia"/>
                <w:color w:val="FF0000"/>
              </w:rPr>
            </w:pPr>
            <w:r>
              <w:rPr>
                <w:rFonts w:hint="eastAsia"/>
                <w:color w:val="FF0000"/>
              </w:rPr>
              <w:t>短</w:t>
            </w:r>
            <w:r>
              <w:rPr>
                <w:rFonts w:hint="eastAsia"/>
                <w:color w:val="FF0000"/>
              </w:rPr>
              <w:t xml:space="preserve">  </w:t>
            </w:r>
            <w:r>
              <w:rPr>
                <w:rFonts w:hint="eastAsia"/>
                <w:color w:val="FF0000"/>
              </w:rPr>
              <w:t>名</w:t>
            </w:r>
          </w:p>
        </w:tc>
        <w:tc>
          <w:tcPr>
            <w:tcW w:w="4714" w:type="dxa"/>
            <w:vAlign w:val="center"/>
          </w:tcPr>
          <w:p w:rsidR="001B20BA" w:rsidRDefault="001B20BA" w:rsidP="00E57942">
            <w:pPr>
              <w:jc w:val="center"/>
              <w:rPr>
                <w:rFonts w:hint="eastAsia"/>
                <w:color w:val="FF0000"/>
              </w:rPr>
            </w:pPr>
            <w:r>
              <w:rPr>
                <w:rFonts w:hint="eastAsia"/>
                <w:color w:val="FF0000"/>
              </w:rPr>
              <w:t>含</w:t>
            </w:r>
            <w:r>
              <w:rPr>
                <w:rFonts w:hint="eastAsia"/>
                <w:color w:val="FF0000"/>
              </w:rPr>
              <w:t xml:space="preserve">  </w:t>
            </w:r>
            <w:r>
              <w:rPr>
                <w:rFonts w:hint="eastAsia"/>
                <w:color w:val="FF0000"/>
              </w:rPr>
              <w:t>义</w:t>
            </w:r>
            <w:r>
              <w:rPr>
                <w:rFonts w:hint="eastAsia"/>
                <w:color w:val="FF0000"/>
              </w:rPr>
              <w:t xml:space="preserve"> </w:t>
            </w:r>
          </w:p>
        </w:tc>
      </w:tr>
      <w:tr w:rsidR="001B20BA" w:rsidTr="00E57942">
        <w:trPr>
          <w:trHeight w:val="407"/>
          <w:jc w:val="center"/>
        </w:trPr>
        <w:tc>
          <w:tcPr>
            <w:tcW w:w="1734" w:type="dxa"/>
            <w:vAlign w:val="center"/>
          </w:tcPr>
          <w:p w:rsidR="001B20BA" w:rsidRDefault="001B20BA" w:rsidP="00E57942">
            <w:pPr>
              <w:jc w:val="center"/>
              <w:rPr>
                <w:rFonts w:hint="eastAsia"/>
                <w:color w:val="FF0000"/>
              </w:rPr>
            </w:pPr>
            <w:r>
              <w:rPr>
                <w:rFonts w:hint="eastAsia"/>
                <w:color w:val="FF0000"/>
              </w:rPr>
              <w:t>input</w:t>
            </w:r>
          </w:p>
        </w:tc>
        <w:tc>
          <w:tcPr>
            <w:tcW w:w="1552" w:type="dxa"/>
            <w:vAlign w:val="center"/>
          </w:tcPr>
          <w:p w:rsidR="001B20BA" w:rsidRDefault="001B20BA" w:rsidP="00E57942">
            <w:pPr>
              <w:jc w:val="center"/>
              <w:rPr>
                <w:rFonts w:hint="eastAsia"/>
                <w:color w:val="FF0000"/>
              </w:rPr>
            </w:pPr>
            <w:r>
              <w:rPr>
                <w:rFonts w:hint="eastAsia"/>
                <w:color w:val="FF0000"/>
              </w:rPr>
              <w:t>$_</w:t>
            </w:r>
          </w:p>
        </w:tc>
        <w:tc>
          <w:tcPr>
            <w:tcW w:w="4714" w:type="dxa"/>
            <w:vAlign w:val="center"/>
          </w:tcPr>
          <w:p w:rsidR="001B20BA" w:rsidRDefault="001B20BA" w:rsidP="00E57942">
            <w:pPr>
              <w:jc w:val="center"/>
              <w:rPr>
                <w:rFonts w:hint="eastAsia"/>
                <w:color w:val="FF0000"/>
              </w:rPr>
            </w:pPr>
            <w:r>
              <w:rPr>
                <w:rFonts w:hint="eastAsia"/>
                <w:color w:val="FF0000"/>
              </w:rPr>
              <w:t>当前被匹配的字符串</w:t>
            </w:r>
          </w:p>
        </w:tc>
      </w:tr>
      <w:tr w:rsidR="001B20BA" w:rsidTr="00E57942">
        <w:trPr>
          <w:trHeight w:val="407"/>
          <w:jc w:val="center"/>
        </w:trPr>
        <w:tc>
          <w:tcPr>
            <w:tcW w:w="1734" w:type="dxa"/>
            <w:vAlign w:val="center"/>
          </w:tcPr>
          <w:p w:rsidR="001B20BA" w:rsidRDefault="001B20BA" w:rsidP="00E57942">
            <w:pPr>
              <w:jc w:val="center"/>
              <w:rPr>
                <w:rFonts w:hint="eastAsia"/>
                <w:color w:val="FF0000"/>
              </w:rPr>
            </w:pPr>
            <w:r>
              <w:rPr>
                <w:rFonts w:hint="eastAsia"/>
                <w:color w:val="FF0000"/>
              </w:rPr>
              <w:t>lastMatch</w:t>
            </w:r>
          </w:p>
        </w:tc>
        <w:tc>
          <w:tcPr>
            <w:tcW w:w="1552" w:type="dxa"/>
            <w:vAlign w:val="center"/>
          </w:tcPr>
          <w:p w:rsidR="001B20BA" w:rsidRDefault="001B20BA" w:rsidP="00E57942">
            <w:pPr>
              <w:jc w:val="center"/>
              <w:rPr>
                <w:rFonts w:hint="eastAsia"/>
                <w:color w:val="FF0000"/>
              </w:rPr>
            </w:pPr>
            <w:r>
              <w:rPr>
                <w:rFonts w:hint="eastAsia"/>
                <w:color w:val="FF0000"/>
              </w:rPr>
              <w:t>$&amp;</w:t>
            </w:r>
          </w:p>
        </w:tc>
        <w:tc>
          <w:tcPr>
            <w:tcW w:w="4714" w:type="dxa"/>
            <w:vAlign w:val="center"/>
          </w:tcPr>
          <w:p w:rsidR="001B20BA" w:rsidRDefault="001B20BA" w:rsidP="00E57942">
            <w:pPr>
              <w:jc w:val="center"/>
              <w:rPr>
                <w:rFonts w:hint="eastAsia"/>
                <w:color w:val="FF0000"/>
              </w:rPr>
            </w:pPr>
            <w:r>
              <w:rPr>
                <w:rFonts w:hint="eastAsia"/>
                <w:color w:val="FF0000"/>
              </w:rPr>
              <w:t>最后一个匹配字符串</w:t>
            </w:r>
          </w:p>
        </w:tc>
      </w:tr>
      <w:tr w:rsidR="001B20BA" w:rsidTr="00E57942">
        <w:trPr>
          <w:trHeight w:val="407"/>
          <w:jc w:val="center"/>
        </w:trPr>
        <w:tc>
          <w:tcPr>
            <w:tcW w:w="1734" w:type="dxa"/>
            <w:vAlign w:val="center"/>
          </w:tcPr>
          <w:p w:rsidR="001B20BA" w:rsidRDefault="001B20BA" w:rsidP="00E57942">
            <w:pPr>
              <w:jc w:val="center"/>
              <w:rPr>
                <w:rFonts w:hint="eastAsia"/>
                <w:color w:val="FF0000"/>
              </w:rPr>
            </w:pPr>
            <w:r>
              <w:rPr>
                <w:rFonts w:hint="eastAsia"/>
                <w:color w:val="FF0000"/>
              </w:rPr>
              <w:t>lastParen</w:t>
            </w:r>
          </w:p>
        </w:tc>
        <w:tc>
          <w:tcPr>
            <w:tcW w:w="1552" w:type="dxa"/>
            <w:vAlign w:val="center"/>
          </w:tcPr>
          <w:p w:rsidR="001B20BA" w:rsidRDefault="001B20BA" w:rsidP="00E57942">
            <w:pPr>
              <w:jc w:val="center"/>
              <w:rPr>
                <w:rFonts w:hint="eastAsia"/>
                <w:color w:val="FF0000"/>
              </w:rPr>
            </w:pPr>
            <w:r>
              <w:rPr>
                <w:rFonts w:hint="eastAsia"/>
                <w:color w:val="FF0000"/>
              </w:rPr>
              <w:t>$+</w:t>
            </w:r>
          </w:p>
        </w:tc>
        <w:tc>
          <w:tcPr>
            <w:tcW w:w="4714" w:type="dxa"/>
            <w:vAlign w:val="center"/>
          </w:tcPr>
          <w:p w:rsidR="001B20BA" w:rsidRDefault="001B20BA" w:rsidP="00E57942">
            <w:pPr>
              <w:jc w:val="center"/>
              <w:rPr>
                <w:rFonts w:hint="eastAsia"/>
                <w:color w:val="FF0000"/>
              </w:rPr>
            </w:pPr>
            <w:r>
              <w:rPr>
                <w:rFonts w:hint="eastAsia"/>
                <w:color w:val="FF0000"/>
              </w:rPr>
              <w:t>最后一对圆括号内的匹配子串</w:t>
            </w:r>
          </w:p>
        </w:tc>
      </w:tr>
      <w:tr w:rsidR="001B20BA" w:rsidTr="00E57942">
        <w:trPr>
          <w:trHeight w:val="407"/>
          <w:jc w:val="center"/>
        </w:trPr>
        <w:tc>
          <w:tcPr>
            <w:tcW w:w="1734" w:type="dxa"/>
            <w:vAlign w:val="center"/>
          </w:tcPr>
          <w:p w:rsidR="001B20BA" w:rsidRDefault="001B20BA" w:rsidP="00E57942">
            <w:pPr>
              <w:jc w:val="center"/>
              <w:rPr>
                <w:rFonts w:hint="eastAsia"/>
                <w:color w:val="FF0000"/>
              </w:rPr>
            </w:pPr>
            <w:r>
              <w:rPr>
                <w:rFonts w:hint="eastAsia"/>
                <w:color w:val="FF0000"/>
              </w:rPr>
              <w:t>leftContext</w:t>
            </w:r>
          </w:p>
        </w:tc>
        <w:tc>
          <w:tcPr>
            <w:tcW w:w="1552" w:type="dxa"/>
            <w:vAlign w:val="center"/>
          </w:tcPr>
          <w:p w:rsidR="001B20BA" w:rsidRDefault="001B20BA" w:rsidP="00E57942">
            <w:pPr>
              <w:jc w:val="center"/>
              <w:rPr>
                <w:rFonts w:hint="eastAsia"/>
                <w:color w:val="FF0000"/>
              </w:rPr>
            </w:pPr>
            <w:r>
              <w:rPr>
                <w:rFonts w:hint="eastAsia"/>
                <w:color w:val="FF0000"/>
              </w:rPr>
              <w:t>$`</w:t>
            </w:r>
          </w:p>
        </w:tc>
        <w:tc>
          <w:tcPr>
            <w:tcW w:w="4714" w:type="dxa"/>
            <w:vAlign w:val="center"/>
          </w:tcPr>
          <w:p w:rsidR="001B20BA" w:rsidRDefault="001B20BA" w:rsidP="00E57942">
            <w:pPr>
              <w:jc w:val="center"/>
              <w:rPr>
                <w:rFonts w:hint="eastAsia"/>
                <w:color w:val="FF0000"/>
              </w:rPr>
            </w:pPr>
            <w:r>
              <w:rPr>
                <w:rFonts w:hint="eastAsia"/>
                <w:color w:val="FF0000"/>
              </w:rPr>
              <w:t>第一次匹配前的子串</w:t>
            </w:r>
          </w:p>
        </w:tc>
      </w:tr>
      <w:tr w:rsidR="001B20BA" w:rsidTr="00E57942">
        <w:trPr>
          <w:trHeight w:val="407"/>
          <w:jc w:val="center"/>
        </w:trPr>
        <w:tc>
          <w:tcPr>
            <w:tcW w:w="1734" w:type="dxa"/>
            <w:vAlign w:val="center"/>
          </w:tcPr>
          <w:p w:rsidR="001B20BA" w:rsidRDefault="001B20BA" w:rsidP="00E57942">
            <w:pPr>
              <w:jc w:val="center"/>
              <w:rPr>
                <w:rFonts w:hint="eastAsia"/>
                <w:color w:val="FF0000"/>
              </w:rPr>
            </w:pPr>
            <w:r>
              <w:rPr>
                <w:rFonts w:hint="eastAsia"/>
                <w:color w:val="FF0000"/>
              </w:rPr>
              <w:t>multiline</w:t>
            </w:r>
          </w:p>
        </w:tc>
        <w:tc>
          <w:tcPr>
            <w:tcW w:w="1552" w:type="dxa"/>
            <w:vAlign w:val="center"/>
          </w:tcPr>
          <w:p w:rsidR="001B20BA" w:rsidRDefault="001B20BA" w:rsidP="00E57942">
            <w:pPr>
              <w:jc w:val="center"/>
              <w:rPr>
                <w:rFonts w:hint="eastAsia"/>
                <w:color w:val="FF0000"/>
              </w:rPr>
            </w:pPr>
            <w:r>
              <w:rPr>
                <w:rFonts w:hint="eastAsia"/>
                <w:color w:val="FF0000"/>
              </w:rPr>
              <w:t>$*</w:t>
            </w:r>
          </w:p>
        </w:tc>
        <w:tc>
          <w:tcPr>
            <w:tcW w:w="4714" w:type="dxa"/>
            <w:vAlign w:val="center"/>
          </w:tcPr>
          <w:p w:rsidR="001B20BA" w:rsidRDefault="001B20BA" w:rsidP="00E57942">
            <w:pPr>
              <w:jc w:val="center"/>
              <w:rPr>
                <w:rFonts w:hint="eastAsia"/>
                <w:color w:val="FF0000"/>
              </w:rPr>
            </w:pPr>
            <w:r>
              <w:rPr>
                <w:rFonts w:hint="eastAsia"/>
                <w:color w:val="FF0000"/>
              </w:rPr>
              <w:t>用于指定是否所有的表达式都用于多行的布尔值</w:t>
            </w:r>
          </w:p>
        </w:tc>
      </w:tr>
      <w:tr w:rsidR="001B20BA" w:rsidTr="00E57942">
        <w:trPr>
          <w:trHeight w:val="444"/>
          <w:jc w:val="center"/>
        </w:trPr>
        <w:tc>
          <w:tcPr>
            <w:tcW w:w="1734" w:type="dxa"/>
            <w:vAlign w:val="center"/>
          </w:tcPr>
          <w:p w:rsidR="001B20BA" w:rsidRDefault="001B20BA" w:rsidP="00E57942">
            <w:pPr>
              <w:jc w:val="center"/>
              <w:rPr>
                <w:rFonts w:hint="eastAsia"/>
                <w:color w:val="FF0000"/>
              </w:rPr>
            </w:pPr>
            <w:r>
              <w:rPr>
                <w:rFonts w:hint="eastAsia"/>
                <w:color w:val="FF0000"/>
              </w:rPr>
              <w:t>rightContext</w:t>
            </w:r>
          </w:p>
        </w:tc>
        <w:tc>
          <w:tcPr>
            <w:tcW w:w="1552" w:type="dxa"/>
            <w:vAlign w:val="center"/>
          </w:tcPr>
          <w:p w:rsidR="001B20BA" w:rsidRDefault="001B20BA" w:rsidP="00E57942">
            <w:pPr>
              <w:jc w:val="center"/>
              <w:rPr>
                <w:rFonts w:hint="eastAsia"/>
                <w:color w:val="FF0000"/>
              </w:rPr>
            </w:pPr>
            <w:r>
              <w:rPr>
                <w:rFonts w:hint="eastAsia"/>
                <w:color w:val="FF0000"/>
              </w:rPr>
              <w:t>$'</w:t>
            </w:r>
          </w:p>
        </w:tc>
        <w:tc>
          <w:tcPr>
            <w:tcW w:w="4714" w:type="dxa"/>
            <w:vAlign w:val="center"/>
          </w:tcPr>
          <w:p w:rsidR="001B20BA" w:rsidRDefault="001B20BA" w:rsidP="00E57942">
            <w:pPr>
              <w:jc w:val="center"/>
              <w:rPr>
                <w:rFonts w:hint="eastAsia"/>
                <w:color w:val="FF0000"/>
              </w:rPr>
            </w:pPr>
            <w:r>
              <w:rPr>
                <w:rFonts w:hint="eastAsia"/>
                <w:color w:val="FF0000"/>
              </w:rPr>
              <w:t>在上次匹配之后的子串</w:t>
            </w:r>
          </w:p>
        </w:tc>
      </w:tr>
    </w:tbl>
    <w:p w:rsidR="001B20BA" w:rsidRDefault="001B20BA" w:rsidP="001B20BA">
      <w:pPr>
        <w:rPr>
          <w:rFonts w:hint="eastAsia"/>
          <w:b/>
          <w:bCs/>
          <w:color w:val="FF0000"/>
        </w:rPr>
      </w:pPr>
    </w:p>
    <w:p w:rsidR="001B20BA" w:rsidRDefault="001B20BA" w:rsidP="001B20BA">
      <w:pPr>
        <w:ind w:firstLine="420"/>
        <w:rPr>
          <w:rFonts w:hint="eastAsia"/>
          <w:b/>
          <w:bCs/>
          <w:color w:val="FF0000"/>
        </w:rPr>
      </w:pPr>
      <w:r>
        <w:rPr>
          <w:rFonts w:hint="eastAsia"/>
          <w:b/>
          <w:bCs/>
          <w:color w:val="FF0000"/>
        </w:rPr>
        <w:t>/*</w:t>
      </w:r>
      <w:r>
        <w:rPr>
          <w:rFonts w:hint="eastAsia"/>
          <w:b/>
          <w:bCs/>
          <w:color w:val="FF0000"/>
        </w:rPr>
        <w:t>使用静态属性</w:t>
      </w:r>
      <w:r>
        <w:rPr>
          <w:rFonts w:hint="eastAsia"/>
          <w:b/>
          <w:bCs/>
          <w:color w:val="FF0000"/>
        </w:rPr>
        <w:t>*/</w:t>
      </w:r>
    </w:p>
    <w:p w:rsidR="001B20BA" w:rsidRDefault="001B20BA" w:rsidP="001B20BA">
      <w:pPr>
        <w:ind w:firstLine="420"/>
        <w:rPr>
          <w:rFonts w:hint="eastAsia"/>
          <w:color w:val="FF0000"/>
        </w:rPr>
      </w:pPr>
      <w:r>
        <w:rPr>
          <w:rFonts w:hint="eastAsia"/>
          <w:color w:val="FF0000"/>
        </w:rPr>
        <w:t>var pattern = /(g)oogle/;</w:t>
      </w:r>
    </w:p>
    <w:p w:rsidR="001B20BA" w:rsidRDefault="001B20BA" w:rsidP="001B20BA">
      <w:pPr>
        <w:ind w:firstLine="420"/>
        <w:rPr>
          <w:rFonts w:hint="eastAsia"/>
          <w:color w:val="FF0000"/>
        </w:rPr>
      </w:pPr>
      <w:r>
        <w:rPr>
          <w:rFonts w:hint="eastAsia"/>
          <w:color w:val="FF0000"/>
        </w:rPr>
        <w:t>var str = 'This is google</w:t>
      </w:r>
      <w:r>
        <w:rPr>
          <w:rFonts w:hint="eastAsia"/>
          <w:color w:val="FF0000"/>
        </w:rPr>
        <w:t>！</w:t>
      </w:r>
      <w:r>
        <w:rPr>
          <w:rFonts w:hint="eastAsia"/>
          <w:color w:val="FF0000"/>
        </w:rPr>
        <w:t>';</w:t>
      </w:r>
    </w:p>
    <w:p w:rsidR="001B20BA" w:rsidRDefault="001B20BA" w:rsidP="001B20BA">
      <w:pPr>
        <w:ind w:firstLine="420"/>
        <w:rPr>
          <w:rFonts w:hint="eastAsia"/>
          <w:color w:val="FF0000"/>
        </w:rPr>
      </w:pPr>
      <w:r>
        <w:rPr>
          <w:rFonts w:hint="eastAsia"/>
          <w:color w:val="FF0000"/>
        </w:rPr>
        <w:t>pattern.test(str);</w:t>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t>//</w:t>
      </w:r>
      <w:r>
        <w:rPr>
          <w:rFonts w:hint="eastAsia"/>
          <w:color w:val="FF0000"/>
        </w:rPr>
        <w:t>执行一下</w:t>
      </w:r>
    </w:p>
    <w:p w:rsidR="001B20BA" w:rsidRDefault="001B20BA" w:rsidP="001B20BA">
      <w:pPr>
        <w:ind w:firstLine="420"/>
        <w:rPr>
          <w:rFonts w:hint="eastAsia"/>
          <w:color w:val="FF0000"/>
        </w:rPr>
      </w:pPr>
      <w:r>
        <w:rPr>
          <w:rFonts w:hint="eastAsia"/>
          <w:color w:val="FF0000"/>
        </w:rPr>
        <w:t>alert(RegExp.input);</w:t>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t>//This is google</w:t>
      </w:r>
      <w:r>
        <w:rPr>
          <w:rFonts w:hint="eastAsia"/>
          <w:color w:val="FF0000"/>
        </w:rPr>
        <w:t>！</w:t>
      </w:r>
    </w:p>
    <w:p w:rsidR="001B20BA" w:rsidRDefault="001B20BA" w:rsidP="001B20BA">
      <w:pPr>
        <w:ind w:firstLine="420"/>
        <w:rPr>
          <w:rFonts w:hint="eastAsia"/>
          <w:color w:val="FF0000"/>
        </w:rPr>
      </w:pPr>
      <w:r>
        <w:rPr>
          <w:rFonts w:hint="eastAsia"/>
          <w:color w:val="FF0000"/>
        </w:rPr>
        <w:t>alert(RegExp.leftContext);</w:t>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t xml:space="preserve">//This is </w:t>
      </w:r>
    </w:p>
    <w:p w:rsidR="001B20BA" w:rsidRDefault="001B20BA" w:rsidP="001B20BA">
      <w:pPr>
        <w:ind w:firstLine="420"/>
        <w:rPr>
          <w:rFonts w:hint="eastAsia"/>
          <w:color w:val="FF0000"/>
        </w:rPr>
      </w:pPr>
      <w:r>
        <w:rPr>
          <w:rFonts w:hint="eastAsia"/>
          <w:color w:val="FF0000"/>
        </w:rPr>
        <w:t>alert(RegExp.rightContext);</w:t>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t>//</w:t>
      </w:r>
      <w:r>
        <w:rPr>
          <w:rFonts w:hint="eastAsia"/>
          <w:color w:val="FF0000"/>
        </w:rPr>
        <w:t>！</w:t>
      </w:r>
    </w:p>
    <w:p w:rsidR="001B20BA" w:rsidRDefault="001B20BA" w:rsidP="001B20BA">
      <w:pPr>
        <w:ind w:firstLine="420"/>
        <w:rPr>
          <w:rFonts w:hint="eastAsia"/>
          <w:color w:val="FF0000"/>
        </w:rPr>
      </w:pPr>
      <w:r>
        <w:rPr>
          <w:rFonts w:hint="eastAsia"/>
          <w:color w:val="FF0000"/>
        </w:rPr>
        <w:t>alert(RegExp.lastMatch);</w:t>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t>//google</w:t>
      </w:r>
    </w:p>
    <w:p w:rsidR="001B20BA" w:rsidRDefault="001B20BA" w:rsidP="001B20BA">
      <w:pPr>
        <w:ind w:firstLine="420"/>
        <w:rPr>
          <w:rFonts w:hint="eastAsia"/>
          <w:color w:val="FF0000"/>
        </w:rPr>
      </w:pPr>
      <w:r>
        <w:rPr>
          <w:rFonts w:hint="eastAsia"/>
          <w:color w:val="FF0000"/>
        </w:rPr>
        <w:t>alert(RegExp.lastParen);</w:t>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t>//g</w:t>
      </w:r>
    </w:p>
    <w:p w:rsidR="001B20BA" w:rsidRDefault="001B20BA" w:rsidP="001B20BA">
      <w:pPr>
        <w:ind w:firstLine="420"/>
        <w:rPr>
          <w:rFonts w:hint="eastAsia"/>
          <w:color w:val="FF0000"/>
        </w:rPr>
      </w:pPr>
      <w:r>
        <w:rPr>
          <w:rFonts w:hint="eastAsia"/>
          <w:color w:val="FF0000"/>
        </w:rPr>
        <w:t>alert(RegExp.multiline);</w:t>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t>//false</w:t>
      </w:r>
    </w:p>
    <w:p w:rsidR="001B20BA" w:rsidRDefault="001B20BA" w:rsidP="001B20BA">
      <w:pPr>
        <w:ind w:firstLine="420"/>
        <w:rPr>
          <w:rFonts w:hint="eastAsia"/>
          <w:color w:val="FF0000"/>
        </w:rPr>
      </w:pPr>
    </w:p>
    <w:p w:rsidR="001B20BA" w:rsidRDefault="001B20BA" w:rsidP="001B20BA">
      <w:pPr>
        <w:ind w:firstLine="420"/>
        <w:rPr>
          <w:rFonts w:hint="eastAsia"/>
          <w:color w:val="FF0000"/>
        </w:rPr>
      </w:pPr>
      <w:r>
        <w:rPr>
          <w:rFonts w:hint="eastAsia"/>
          <w:color w:val="FF0000"/>
        </w:rPr>
        <w:t>PS</w:t>
      </w:r>
      <w:r>
        <w:rPr>
          <w:rFonts w:hint="eastAsia"/>
          <w:color w:val="FF0000"/>
        </w:rPr>
        <w:t>：</w:t>
      </w:r>
      <w:r>
        <w:rPr>
          <w:rFonts w:hint="eastAsia"/>
          <w:color w:val="FF0000"/>
        </w:rPr>
        <w:t>Opera</w:t>
      </w:r>
      <w:r>
        <w:rPr>
          <w:rFonts w:hint="eastAsia"/>
          <w:color w:val="FF0000"/>
        </w:rPr>
        <w:t>不支持</w:t>
      </w:r>
      <w:r>
        <w:rPr>
          <w:rFonts w:hint="eastAsia"/>
          <w:color w:val="FF0000"/>
        </w:rPr>
        <w:t>input</w:t>
      </w:r>
      <w:r>
        <w:rPr>
          <w:rFonts w:hint="eastAsia"/>
          <w:color w:val="FF0000"/>
        </w:rPr>
        <w:t>、</w:t>
      </w:r>
      <w:r>
        <w:rPr>
          <w:rFonts w:hint="eastAsia"/>
          <w:color w:val="FF0000"/>
        </w:rPr>
        <w:t>lastMatch</w:t>
      </w:r>
      <w:r>
        <w:rPr>
          <w:rFonts w:hint="eastAsia"/>
          <w:color w:val="FF0000"/>
        </w:rPr>
        <w:t>、</w:t>
      </w:r>
      <w:r>
        <w:rPr>
          <w:rFonts w:hint="eastAsia"/>
          <w:color w:val="FF0000"/>
        </w:rPr>
        <w:t>lastParen</w:t>
      </w:r>
      <w:r>
        <w:rPr>
          <w:rFonts w:hint="eastAsia"/>
          <w:color w:val="FF0000"/>
        </w:rPr>
        <w:t>和</w:t>
      </w:r>
      <w:r>
        <w:rPr>
          <w:rFonts w:hint="eastAsia"/>
          <w:color w:val="FF0000"/>
        </w:rPr>
        <w:t>multiline</w:t>
      </w:r>
      <w:r>
        <w:rPr>
          <w:rFonts w:hint="eastAsia"/>
          <w:color w:val="FF0000"/>
        </w:rPr>
        <w:t>属性。</w:t>
      </w:r>
      <w:r>
        <w:rPr>
          <w:rFonts w:hint="eastAsia"/>
          <w:color w:val="FF0000"/>
        </w:rPr>
        <w:t>IE</w:t>
      </w:r>
      <w:r>
        <w:rPr>
          <w:rFonts w:hint="eastAsia"/>
          <w:color w:val="FF0000"/>
        </w:rPr>
        <w:t>不支持</w:t>
      </w:r>
      <w:r>
        <w:rPr>
          <w:rFonts w:hint="eastAsia"/>
          <w:color w:val="FF0000"/>
        </w:rPr>
        <w:t>multiline</w:t>
      </w:r>
      <w:r>
        <w:rPr>
          <w:rFonts w:hint="eastAsia"/>
          <w:color w:val="FF0000"/>
        </w:rPr>
        <w:t>属性。</w:t>
      </w:r>
    </w:p>
    <w:p w:rsidR="001B20BA" w:rsidRDefault="001B20BA" w:rsidP="001B20BA">
      <w:pPr>
        <w:ind w:firstLine="420"/>
        <w:rPr>
          <w:rFonts w:hint="eastAsia"/>
          <w:color w:val="FF0000"/>
        </w:rPr>
      </w:pPr>
      <w:r>
        <w:rPr>
          <w:rFonts w:hint="eastAsia"/>
          <w:color w:val="FF0000"/>
        </w:rPr>
        <w:t>所有的属性可以使用短名来操作</w:t>
      </w:r>
    </w:p>
    <w:p w:rsidR="001B20BA" w:rsidRDefault="001B20BA" w:rsidP="001B20BA">
      <w:pPr>
        <w:ind w:firstLine="420"/>
        <w:rPr>
          <w:rFonts w:hint="eastAsia"/>
          <w:b/>
          <w:bCs/>
          <w:color w:val="FF0000"/>
        </w:rPr>
      </w:pPr>
      <w:r>
        <w:rPr>
          <w:rFonts w:hint="eastAsia"/>
          <w:color w:val="FF0000"/>
        </w:rPr>
        <w:lastRenderedPageBreak/>
        <w:t>RegExp.input</w:t>
      </w:r>
      <w:r>
        <w:rPr>
          <w:rFonts w:hint="eastAsia"/>
          <w:color w:val="FF0000"/>
        </w:rPr>
        <w:t>可以改写成</w:t>
      </w:r>
      <w:r>
        <w:rPr>
          <w:rFonts w:hint="eastAsia"/>
          <w:color w:val="FF0000"/>
        </w:rPr>
        <w:t>RegExp['$_']</w:t>
      </w:r>
      <w:r>
        <w:rPr>
          <w:rFonts w:hint="eastAsia"/>
          <w:color w:val="FF0000"/>
        </w:rPr>
        <w:t>，依次类推。但</w:t>
      </w:r>
      <w:r>
        <w:rPr>
          <w:rFonts w:hint="eastAsia"/>
          <w:color w:val="FF0000"/>
        </w:rPr>
        <w:t>RegExp.input</w:t>
      </w:r>
      <w:r>
        <w:rPr>
          <w:rFonts w:hint="eastAsia"/>
          <w:color w:val="FF0000"/>
        </w:rPr>
        <w:t>比较特殊，它还可以写成</w:t>
      </w:r>
      <w:r>
        <w:rPr>
          <w:rFonts w:hint="eastAsia"/>
          <w:color w:val="FF0000"/>
        </w:rPr>
        <w:t>RegExp.$_</w:t>
      </w:r>
      <w:r>
        <w:rPr>
          <w:rFonts w:hint="eastAsia"/>
          <w:color w:val="FF0000"/>
        </w:rPr>
        <w:t>。</w:t>
      </w:r>
    </w:p>
    <w:p w:rsidR="001B20BA" w:rsidRDefault="001B20BA" w:rsidP="001B20BA">
      <w:pPr>
        <w:jc w:val="center"/>
        <w:rPr>
          <w:rFonts w:hint="eastAsia"/>
          <w:b/>
          <w:bCs/>
          <w:color w:val="FF0000"/>
        </w:rPr>
      </w:pPr>
      <w:r>
        <w:rPr>
          <w:rFonts w:hint="eastAsia"/>
          <w:b/>
          <w:bCs/>
          <w:color w:val="FF0000"/>
        </w:rPr>
        <w:t>RegExp</w:t>
      </w:r>
      <w:r>
        <w:rPr>
          <w:rFonts w:hint="eastAsia"/>
          <w:b/>
          <w:bCs/>
          <w:color w:val="FF0000"/>
        </w:rPr>
        <w:t>对象的实例属性</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494"/>
        <w:gridCol w:w="4486"/>
      </w:tblGrid>
      <w:tr w:rsidR="001B20BA" w:rsidTr="00E57942">
        <w:trPr>
          <w:trHeight w:val="365"/>
          <w:jc w:val="center"/>
        </w:trPr>
        <w:tc>
          <w:tcPr>
            <w:tcW w:w="3494" w:type="dxa"/>
            <w:vAlign w:val="center"/>
          </w:tcPr>
          <w:p w:rsidR="001B20BA" w:rsidRDefault="001B20BA" w:rsidP="00E57942">
            <w:pPr>
              <w:jc w:val="center"/>
              <w:rPr>
                <w:rFonts w:hint="eastAsia"/>
                <w:color w:val="FF0000"/>
              </w:rPr>
            </w:pPr>
            <w:r>
              <w:rPr>
                <w:rFonts w:hint="eastAsia"/>
                <w:color w:val="FF0000"/>
              </w:rPr>
              <w:t>属</w:t>
            </w:r>
            <w:r>
              <w:rPr>
                <w:rFonts w:hint="eastAsia"/>
                <w:color w:val="FF0000"/>
              </w:rPr>
              <w:t xml:space="preserve">  </w:t>
            </w:r>
            <w:r>
              <w:rPr>
                <w:rFonts w:hint="eastAsia"/>
                <w:color w:val="FF0000"/>
              </w:rPr>
              <w:t>性</w:t>
            </w:r>
          </w:p>
        </w:tc>
        <w:tc>
          <w:tcPr>
            <w:tcW w:w="4486" w:type="dxa"/>
            <w:vAlign w:val="center"/>
          </w:tcPr>
          <w:p w:rsidR="001B20BA" w:rsidRDefault="001B20BA" w:rsidP="00E57942">
            <w:pPr>
              <w:jc w:val="center"/>
              <w:rPr>
                <w:rFonts w:hint="eastAsia"/>
                <w:color w:val="FF0000"/>
              </w:rPr>
            </w:pPr>
            <w:r>
              <w:rPr>
                <w:rFonts w:hint="eastAsia"/>
                <w:color w:val="FF0000"/>
              </w:rPr>
              <w:t>含</w:t>
            </w:r>
            <w:r>
              <w:rPr>
                <w:rFonts w:hint="eastAsia"/>
                <w:color w:val="FF0000"/>
              </w:rPr>
              <w:t xml:space="preserve">  </w:t>
            </w:r>
            <w:r>
              <w:rPr>
                <w:rFonts w:hint="eastAsia"/>
                <w:color w:val="FF0000"/>
              </w:rPr>
              <w:t>义</w:t>
            </w:r>
          </w:p>
        </w:tc>
      </w:tr>
      <w:tr w:rsidR="001B20BA" w:rsidTr="00E57942">
        <w:trPr>
          <w:trHeight w:val="365"/>
          <w:jc w:val="center"/>
        </w:trPr>
        <w:tc>
          <w:tcPr>
            <w:tcW w:w="3494" w:type="dxa"/>
            <w:vAlign w:val="center"/>
          </w:tcPr>
          <w:p w:rsidR="001B20BA" w:rsidRDefault="001B20BA" w:rsidP="00E57942">
            <w:pPr>
              <w:jc w:val="center"/>
              <w:rPr>
                <w:rFonts w:hint="eastAsia"/>
                <w:color w:val="FF0000"/>
              </w:rPr>
            </w:pPr>
            <w:r>
              <w:rPr>
                <w:rFonts w:hint="eastAsia"/>
                <w:color w:val="FF0000"/>
              </w:rPr>
              <w:t>global</w:t>
            </w:r>
          </w:p>
        </w:tc>
        <w:tc>
          <w:tcPr>
            <w:tcW w:w="4486" w:type="dxa"/>
            <w:vAlign w:val="center"/>
          </w:tcPr>
          <w:p w:rsidR="001B20BA" w:rsidRDefault="001B20BA" w:rsidP="00E57942">
            <w:pPr>
              <w:jc w:val="center"/>
              <w:rPr>
                <w:rFonts w:hint="eastAsia"/>
                <w:color w:val="FF0000"/>
              </w:rPr>
            </w:pPr>
            <w:r>
              <w:rPr>
                <w:rFonts w:hint="eastAsia"/>
                <w:color w:val="FF0000"/>
              </w:rPr>
              <w:t>Boolean</w:t>
            </w:r>
            <w:r>
              <w:rPr>
                <w:rFonts w:hint="eastAsia"/>
                <w:color w:val="FF0000"/>
              </w:rPr>
              <w:t>值，表示</w:t>
            </w:r>
            <w:r>
              <w:rPr>
                <w:rFonts w:hint="eastAsia"/>
                <w:color w:val="FF0000"/>
              </w:rPr>
              <w:t>g</w:t>
            </w:r>
            <w:r>
              <w:rPr>
                <w:rFonts w:hint="eastAsia"/>
                <w:color w:val="FF0000"/>
              </w:rPr>
              <w:t>是否已设置</w:t>
            </w:r>
          </w:p>
        </w:tc>
      </w:tr>
      <w:tr w:rsidR="001B20BA" w:rsidTr="00E57942">
        <w:trPr>
          <w:trHeight w:val="365"/>
          <w:jc w:val="center"/>
        </w:trPr>
        <w:tc>
          <w:tcPr>
            <w:tcW w:w="3494" w:type="dxa"/>
            <w:vAlign w:val="center"/>
          </w:tcPr>
          <w:p w:rsidR="001B20BA" w:rsidRDefault="001B20BA" w:rsidP="00E57942">
            <w:pPr>
              <w:jc w:val="center"/>
              <w:rPr>
                <w:rFonts w:hint="eastAsia"/>
                <w:color w:val="FF0000"/>
              </w:rPr>
            </w:pPr>
            <w:r>
              <w:rPr>
                <w:rFonts w:hint="eastAsia"/>
                <w:color w:val="FF0000"/>
              </w:rPr>
              <w:t>ignoreCase</w:t>
            </w:r>
          </w:p>
        </w:tc>
        <w:tc>
          <w:tcPr>
            <w:tcW w:w="4486" w:type="dxa"/>
            <w:vAlign w:val="center"/>
          </w:tcPr>
          <w:p w:rsidR="001B20BA" w:rsidRDefault="001B20BA" w:rsidP="00E57942">
            <w:pPr>
              <w:jc w:val="center"/>
              <w:rPr>
                <w:rFonts w:hint="eastAsia"/>
                <w:color w:val="FF0000"/>
              </w:rPr>
            </w:pPr>
            <w:r>
              <w:rPr>
                <w:rFonts w:hint="eastAsia"/>
                <w:color w:val="FF0000"/>
              </w:rPr>
              <w:t>Boolean</w:t>
            </w:r>
            <w:r>
              <w:rPr>
                <w:rFonts w:hint="eastAsia"/>
                <w:color w:val="FF0000"/>
              </w:rPr>
              <w:t>值，表示</w:t>
            </w:r>
            <w:r>
              <w:rPr>
                <w:rFonts w:hint="eastAsia"/>
                <w:color w:val="FF0000"/>
              </w:rPr>
              <w:t>i</w:t>
            </w:r>
            <w:r>
              <w:rPr>
                <w:rFonts w:hint="eastAsia"/>
                <w:color w:val="FF0000"/>
              </w:rPr>
              <w:t>是否已设置</w:t>
            </w:r>
          </w:p>
        </w:tc>
      </w:tr>
      <w:tr w:rsidR="001B20BA" w:rsidTr="00E57942">
        <w:trPr>
          <w:trHeight w:val="365"/>
          <w:jc w:val="center"/>
        </w:trPr>
        <w:tc>
          <w:tcPr>
            <w:tcW w:w="3494" w:type="dxa"/>
            <w:vAlign w:val="center"/>
          </w:tcPr>
          <w:p w:rsidR="001B20BA" w:rsidRDefault="001B20BA" w:rsidP="00E57942">
            <w:pPr>
              <w:jc w:val="center"/>
              <w:rPr>
                <w:rFonts w:hint="eastAsia"/>
                <w:color w:val="FF0000"/>
              </w:rPr>
            </w:pPr>
            <w:r>
              <w:rPr>
                <w:rFonts w:hint="eastAsia"/>
                <w:color w:val="FF0000"/>
              </w:rPr>
              <w:t>lastIndex</w:t>
            </w:r>
          </w:p>
        </w:tc>
        <w:tc>
          <w:tcPr>
            <w:tcW w:w="4486" w:type="dxa"/>
            <w:vAlign w:val="center"/>
          </w:tcPr>
          <w:p w:rsidR="001B20BA" w:rsidRDefault="001B20BA" w:rsidP="00E57942">
            <w:pPr>
              <w:jc w:val="center"/>
              <w:rPr>
                <w:rFonts w:hint="eastAsia"/>
                <w:color w:val="FF0000"/>
              </w:rPr>
            </w:pPr>
            <w:r>
              <w:rPr>
                <w:rFonts w:hint="eastAsia"/>
                <w:color w:val="FF0000"/>
              </w:rPr>
              <w:t>整数，代表下次匹配将从哪里字符位置开始</w:t>
            </w:r>
          </w:p>
        </w:tc>
      </w:tr>
      <w:tr w:rsidR="001B20BA" w:rsidTr="00E57942">
        <w:trPr>
          <w:trHeight w:val="386"/>
          <w:jc w:val="center"/>
        </w:trPr>
        <w:tc>
          <w:tcPr>
            <w:tcW w:w="3494" w:type="dxa"/>
            <w:vAlign w:val="center"/>
          </w:tcPr>
          <w:p w:rsidR="001B20BA" w:rsidRDefault="001B20BA" w:rsidP="00E57942">
            <w:pPr>
              <w:jc w:val="center"/>
              <w:rPr>
                <w:rFonts w:hint="eastAsia"/>
                <w:color w:val="FF0000"/>
              </w:rPr>
            </w:pPr>
            <w:r>
              <w:rPr>
                <w:rFonts w:hint="eastAsia"/>
                <w:color w:val="FF0000"/>
              </w:rPr>
              <w:t>multiline</w:t>
            </w:r>
          </w:p>
        </w:tc>
        <w:tc>
          <w:tcPr>
            <w:tcW w:w="4486" w:type="dxa"/>
            <w:vAlign w:val="center"/>
          </w:tcPr>
          <w:p w:rsidR="001B20BA" w:rsidRDefault="001B20BA" w:rsidP="00E57942">
            <w:pPr>
              <w:jc w:val="center"/>
              <w:rPr>
                <w:rFonts w:hint="eastAsia"/>
                <w:color w:val="FF0000"/>
              </w:rPr>
            </w:pPr>
            <w:r>
              <w:rPr>
                <w:rFonts w:hint="eastAsia"/>
                <w:color w:val="FF0000"/>
              </w:rPr>
              <w:t>Boolean</w:t>
            </w:r>
            <w:r>
              <w:rPr>
                <w:rFonts w:hint="eastAsia"/>
                <w:color w:val="FF0000"/>
              </w:rPr>
              <w:t>值，表示</w:t>
            </w:r>
            <w:r>
              <w:rPr>
                <w:rFonts w:hint="eastAsia"/>
                <w:color w:val="FF0000"/>
              </w:rPr>
              <w:t>m</w:t>
            </w:r>
            <w:r>
              <w:rPr>
                <w:rFonts w:hint="eastAsia"/>
                <w:color w:val="FF0000"/>
              </w:rPr>
              <w:t>是否已设置</w:t>
            </w:r>
          </w:p>
        </w:tc>
      </w:tr>
      <w:tr w:rsidR="001B20BA" w:rsidTr="00E57942">
        <w:trPr>
          <w:trHeight w:val="386"/>
          <w:jc w:val="center"/>
        </w:trPr>
        <w:tc>
          <w:tcPr>
            <w:tcW w:w="3494" w:type="dxa"/>
            <w:vAlign w:val="center"/>
          </w:tcPr>
          <w:p w:rsidR="001B20BA" w:rsidRDefault="001B20BA" w:rsidP="00E57942">
            <w:pPr>
              <w:jc w:val="center"/>
              <w:rPr>
                <w:rFonts w:hint="eastAsia"/>
                <w:color w:val="FF0000"/>
              </w:rPr>
            </w:pPr>
            <w:r>
              <w:rPr>
                <w:rFonts w:hint="eastAsia"/>
                <w:color w:val="FF0000"/>
              </w:rPr>
              <w:t>Source</w:t>
            </w:r>
          </w:p>
        </w:tc>
        <w:tc>
          <w:tcPr>
            <w:tcW w:w="4486" w:type="dxa"/>
            <w:vAlign w:val="center"/>
          </w:tcPr>
          <w:p w:rsidR="001B20BA" w:rsidRDefault="001B20BA" w:rsidP="00E57942">
            <w:pPr>
              <w:jc w:val="center"/>
              <w:rPr>
                <w:rFonts w:hint="eastAsia"/>
                <w:color w:val="FF0000"/>
              </w:rPr>
            </w:pPr>
            <w:r>
              <w:rPr>
                <w:rFonts w:hint="eastAsia"/>
                <w:color w:val="FF0000"/>
              </w:rPr>
              <w:t>正则表达式的源字符串形式</w:t>
            </w:r>
          </w:p>
        </w:tc>
      </w:tr>
    </w:tbl>
    <w:p w:rsidR="001B20BA" w:rsidRDefault="001B20BA" w:rsidP="001B20BA">
      <w:pPr>
        <w:rPr>
          <w:rFonts w:hint="eastAsia"/>
          <w:b/>
          <w:bCs/>
          <w:color w:val="FF0000"/>
        </w:rPr>
      </w:pPr>
    </w:p>
    <w:p w:rsidR="001B20BA" w:rsidRDefault="001B20BA" w:rsidP="001B20BA">
      <w:pPr>
        <w:ind w:firstLine="420"/>
        <w:rPr>
          <w:rFonts w:hint="eastAsia"/>
          <w:color w:val="FF0000"/>
        </w:rPr>
      </w:pPr>
      <w:r>
        <w:rPr>
          <w:rFonts w:hint="eastAsia"/>
          <w:color w:val="FF0000"/>
        </w:rPr>
        <w:t>/*</w:t>
      </w:r>
      <w:r>
        <w:rPr>
          <w:rFonts w:hint="eastAsia"/>
          <w:color w:val="FF0000"/>
        </w:rPr>
        <w:t>使用实例属性</w:t>
      </w:r>
      <w:r>
        <w:rPr>
          <w:rFonts w:hint="eastAsia"/>
          <w:color w:val="FF0000"/>
        </w:rPr>
        <w:t>*/</w:t>
      </w:r>
    </w:p>
    <w:p w:rsidR="001B20BA" w:rsidRDefault="001B20BA" w:rsidP="001B20BA">
      <w:pPr>
        <w:ind w:firstLine="420"/>
        <w:rPr>
          <w:rFonts w:hint="eastAsia"/>
          <w:color w:val="FF0000"/>
        </w:rPr>
      </w:pPr>
      <w:r>
        <w:rPr>
          <w:rFonts w:hint="eastAsia"/>
          <w:color w:val="FF0000"/>
        </w:rPr>
        <w:t>var pattern = /google/ig;</w:t>
      </w:r>
    </w:p>
    <w:p w:rsidR="001B20BA" w:rsidRDefault="001B20BA" w:rsidP="001B20BA">
      <w:pPr>
        <w:ind w:firstLine="420"/>
        <w:rPr>
          <w:rFonts w:hint="eastAsia"/>
          <w:color w:val="FF0000"/>
        </w:rPr>
      </w:pPr>
      <w:r>
        <w:rPr>
          <w:rFonts w:hint="eastAsia"/>
          <w:color w:val="FF0000"/>
        </w:rPr>
        <w:t>alert(pattern.global);</w:t>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t>//true</w:t>
      </w:r>
      <w:r>
        <w:rPr>
          <w:rFonts w:hint="eastAsia"/>
          <w:color w:val="FF0000"/>
        </w:rPr>
        <w:t>，是否全局了</w:t>
      </w:r>
    </w:p>
    <w:p w:rsidR="001B20BA" w:rsidRDefault="001B20BA" w:rsidP="001B20BA">
      <w:pPr>
        <w:ind w:firstLine="420"/>
        <w:rPr>
          <w:rFonts w:hint="eastAsia"/>
          <w:color w:val="FF0000"/>
        </w:rPr>
      </w:pPr>
      <w:r>
        <w:rPr>
          <w:rFonts w:hint="eastAsia"/>
          <w:color w:val="FF0000"/>
        </w:rPr>
        <w:t>alert(pattern.ignoreCase);</w:t>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t>//true</w:t>
      </w:r>
      <w:r>
        <w:rPr>
          <w:rFonts w:hint="eastAsia"/>
          <w:color w:val="FF0000"/>
        </w:rPr>
        <w:t>，是否忽略大小写</w:t>
      </w:r>
    </w:p>
    <w:p w:rsidR="001B20BA" w:rsidRDefault="001B20BA" w:rsidP="001B20BA">
      <w:pPr>
        <w:ind w:firstLine="420"/>
        <w:rPr>
          <w:rFonts w:hint="eastAsia"/>
          <w:color w:val="FF0000"/>
        </w:rPr>
      </w:pPr>
      <w:r>
        <w:rPr>
          <w:rFonts w:hint="eastAsia"/>
          <w:color w:val="FF0000"/>
        </w:rPr>
        <w:t>alert(pattern.multiline);</w:t>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t>//false</w:t>
      </w:r>
      <w:r>
        <w:rPr>
          <w:rFonts w:hint="eastAsia"/>
          <w:color w:val="FF0000"/>
        </w:rPr>
        <w:t>，是否支持换行</w:t>
      </w:r>
    </w:p>
    <w:p w:rsidR="001B20BA" w:rsidRDefault="001B20BA" w:rsidP="001B20BA">
      <w:pPr>
        <w:ind w:firstLine="420"/>
        <w:rPr>
          <w:rFonts w:hint="eastAsia"/>
          <w:color w:val="FF0000"/>
        </w:rPr>
      </w:pPr>
      <w:r>
        <w:rPr>
          <w:rFonts w:hint="eastAsia"/>
          <w:color w:val="FF0000"/>
        </w:rPr>
        <w:t>alert(pattern.lastIndex);</w:t>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t>//0</w:t>
      </w:r>
      <w:r>
        <w:rPr>
          <w:rFonts w:hint="eastAsia"/>
          <w:color w:val="FF0000"/>
        </w:rPr>
        <w:t>，下次的匹配位置</w:t>
      </w:r>
    </w:p>
    <w:p w:rsidR="001B20BA" w:rsidRDefault="001B20BA" w:rsidP="001B20BA">
      <w:pPr>
        <w:ind w:firstLine="420"/>
        <w:rPr>
          <w:rFonts w:hint="eastAsia"/>
          <w:color w:val="FF0000"/>
        </w:rPr>
      </w:pPr>
      <w:r>
        <w:rPr>
          <w:rFonts w:hint="eastAsia"/>
          <w:color w:val="FF0000"/>
        </w:rPr>
        <w:t>alert(pattern.source);</w:t>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t>//google</w:t>
      </w:r>
      <w:r>
        <w:rPr>
          <w:rFonts w:hint="eastAsia"/>
          <w:color w:val="FF0000"/>
        </w:rPr>
        <w:t>，正则表达式的源字符串</w:t>
      </w:r>
    </w:p>
    <w:p w:rsidR="001B20BA" w:rsidRDefault="001B20BA" w:rsidP="001B20BA">
      <w:pPr>
        <w:ind w:firstLine="420"/>
        <w:rPr>
          <w:rFonts w:hint="eastAsia"/>
          <w:color w:val="FF0000"/>
        </w:rPr>
      </w:pPr>
    </w:p>
    <w:p w:rsidR="001B20BA" w:rsidRDefault="001B20BA" w:rsidP="001B20BA">
      <w:pPr>
        <w:ind w:firstLine="420"/>
        <w:rPr>
          <w:rFonts w:hint="eastAsia"/>
          <w:color w:val="FF0000"/>
        </w:rPr>
      </w:pPr>
      <w:r>
        <w:rPr>
          <w:rFonts w:hint="eastAsia"/>
          <w:color w:val="FF0000"/>
        </w:rPr>
        <w:t>var pattern = /google/g;</w:t>
      </w:r>
    </w:p>
    <w:p w:rsidR="001B20BA" w:rsidRDefault="001B20BA" w:rsidP="001B20BA">
      <w:pPr>
        <w:ind w:firstLine="420"/>
        <w:rPr>
          <w:rFonts w:hint="eastAsia"/>
          <w:color w:val="FF0000"/>
        </w:rPr>
      </w:pPr>
      <w:r>
        <w:rPr>
          <w:rFonts w:hint="eastAsia"/>
          <w:color w:val="FF0000"/>
        </w:rPr>
        <w:t>var str = 'google google google';</w:t>
      </w:r>
    </w:p>
    <w:p w:rsidR="001B20BA" w:rsidRDefault="001B20BA" w:rsidP="001B20BA">
      <w:pPr>
        <w:ind w:firstLine="420"/>
        <w:rPr>
          <w:rFonts w:hint="eastAsia"/>
          <w:color w:val="FF0000"/>
        </w:rPr>
      </w:pPr>
      <w:r>
        <w:rPr>
          <w:rFonts w:hint="eastAsia"/>
          <w:color w:val="FF0000"/>
        </w:rPr>
        <w:t>pattern.test(str);</w:t>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t>//google</w:t>
      </w:r>
      <w:r>
        <w:rPr>
          <w:rFonts w:hint="eastAsia"/>
          <w:color w:val="FF0000"/>
        </w:rPr>
        <w:t>，匹配第一次</w:t>
      </w:r>
    </w:p>
    <w:p w:rsidR="001B20BA" w:rsidRDefault="001B20BA" w:rsidP="001B20BA">
      <w:pPr>
        <w:ind w:firstLine="420"/>
        <w:rPr>
          <w:rFonts w:hint="eastAsia"/>
          <w:color w:val="FF0000"/>
        </w:rPr>
      </w:pPr>
      <w:r>
        <w:rPr>
          <w:rFonts w:hint="eastAsia"/>
          <w:color w:val="FF0000"/>
        </w:rPr>
        <w:t>alert(pattern.lastIndex);</w:t>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t>//6</w:t>
      </w:r>
      <w:r>
        <w:rPr>
          <w:rFonts w:hint="eastAsia"/>
          <w:color w:val="FF0000"/>
        </w:rPr>
        <w:t>，第二次匹配的位</w:t>
      </w:r>
    </w:p>
    <w:p w:rsidR="001B20BA" w:rsidRDefault="001B20BA" w:rsidP="001B20BA">
      <w:pPr>
        <w:ind w:firstLine="420"/>
        <w:rPr>
          <w:rFonts w:hint="eastAsia"/>
          <w:color w:val="FF0000"/>
        </w:rPr>
      </w:pPr>
    </w:p>
    <w:p w:rsidR="001B20BA" w:rsidRDefault="001B20BA" w:rsidP="001B20BA">
      <w:pPr>
        <w:ind w:firstLine="420"/>
        <w:rPr>
          <w:rFonts w:hint="eastAsia"/>
          <w:b/>
          <w:bCs/>
          <w:color w:val="FF0000"/>
        </w:rPr>
      </w:pPr>
      <w:r>
        <w:rPr>
          <w:rFonts w:hint="eastAsia"/>
          <w:color w:val="FF0000"/>
        </w:rPr>
        <w:t>PS</w:t>
      </w:r>
      <w:r>
        <w:rPr>
          <w:rFonts w:hint="eastAsia"/>
          <w:color w:val="FF0000"/>
        </w:rPr>
        <w:t>：以上基本没什么用。并且</w:t>
      </w:r>
      <w:r>
        <w:rPr>
          <w:rFonts w:hint="eastAsia"/>
          <w:color w:val="FF0000"/>
        </w:rPr>
        <w:t>lastIndex</w:t>
      </w:r>
      <w:r>
        <w:rPr>
          <w:rFonts w:hint="eastAsia"/>
          <w:color w:val="FF0000"/>
        </w:rPr>
        <w:t>在获取下次匹配位置上</w:t>
      </w:r>
      <w:r>
        <w:rPr>
          <w:rFonts w:hint="eastAsia"/>
          <w:color w:val="FF0000"/>
        </w:rPr>
        <w:t>IE</w:t>
      </w:r>
      <w:r>
        <w:rPr>
          <w:rFonts w:hint="eastAsia"/>
          <w:color w:val="FF0000"/>
        </w:rPr>
        <w:t>和其他浏览器有偏差，主要表现在非全局匹配上。</w:t>
      </w:r>
      <w:r>
        <w:rPr>
          <w:rFonts w:hint="eastAsia"/>
          <w:color w:val="FF0000"/>
        </w:rPr>
        <w:t>lastIndex</w:t>
      </w:r>
      <w:r>
        <w:rPr>
          <w:rFonts w:hint="eastAsia"/>
          <w:color w:val="FF0000"/>
        </w:rPr>
        <w:t>还支持手动设置，直接赋值操作。</w:t>
      </w:r>
    </w:p>
    <w:p w:rsidR="001B20BA" w:rsidRDefault="001B20BA" w:rsidP="001B20BA">
      <w:pPr>
        <w:rPr>
          <w:rFonts w:hint="eastAsia"/>
          <w:b/>
          <w:bCs/>
          <w:color w:val="4F81BD"/>
        </w:rPr>
      </w:pPr>
    </w:p>
    <w:p w:rsidR="001B20BA" w:rsidRDefault="001B20BA" w:rsidP="001B20BA">
      <w:pPr>
        <w:numPr>
          <w:ilvl w:val="0"/>
          <w:numId w:val="4"/>
        </w:numPr>
        <w:rPr>
          <w:rFonts w:hint="eastAsia"/>
          <w:b/>
          <w:bCs/>
          <w:color w:val="4F81BD"/>
          <w:u w:val="wave"/>
        </w:rPr>
      </w:pPr>
      <w:r>
        <w:rPr>
          <w:rFonts w:hint="eastAsia"/>
          <w:b/>
          <w:bCs/>
          <w:color w:val="4F81BD"/>
          <w:u w:val="wave"/>
        </w:rPr>
        <w:t>获取控制</w:t>
      </w:r>
    </w:p>
    <w:p w:rsidR="001B20BA" w:rsidRDefault="001B20BA" w:rsidP="001B20BA">
      <w:pPr>
        <w:ind w:firstLine="420"/>
        <w:rPr>
          <w:rFonts w:hint="eastAsia"/>
          <w:b/>
          <w:bCs/>
          <w:color w:val="4F81BD"/>
          <w:u w:val="wave"/>
        </w:rPr>
      </w:pPr>
      <w:r>
        <w:rPr>
          <w:rFonts w:hint="eastAsia"/>
          <w:b/>
          <w:bCs/>
          <w:color w:val="4F81BD"/>
          <w:u w:val="wave"/>
        </w:rPr>
        <w:t>正则表达式元字符是包含特殊含义的字符。它们有一些特殊功能，可以控制匹配模式的方式。反斜杠后的元字符将失去其特殊含义。</w:t>
      </w:r>
    </w:p>
    <w:p w:rsidR="001B20BA" w:rsidRDefault="001B20BA" w:rsidP="001B20BA">
      <w:pPr>
        <w:jc w:val="center"/>
        <w:rPr>
          <w:rFonts w:hint="eastAsia"/>
          <w:b/>
          <w:bCs/>
          <w:color w:val="4F81BD"/>
          <w:u w:val="wave"/>
        </w:rPr>
      </w:pPr>
      <w:r>
        <w:rPr>
          <w:rFonts w:hint="eastAsia"/>
          <w:b/>
          <w:bCs/>
          <w:color w:val="4F81BD"/>
          <w:u w:val="wave"/>
        </w:rPr>
        <w:t>字符类：单个字符和数字</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6"/>
        <w:gridCol w:w="4904"/>
      </w:tblGrid>
      <w:tr w:rsidR="001B20BA" w:rsidTr="00E57942">
        <w:trPr>
          <w:trHeight w:val="341"/>
          <w:jc w:val="center"/>
        </w:trPr>
        <w:tc>
          <w:tcPr>
            <w:tcW w:w="2896" w:type="dxa"/>
            <w:vAlign w:val="center"/>
          </w:tcPr>
          <w:p w:rsidR="001B20BA" w:rsidRDefault="001B20BA" w:rsidP="00E57942">
            <w:pPr>
              <w:jc w:val="center"/>
              <w:rPr>
                <w:rFonts w:hint="eastAsia"/>
                <w:b/>
                <w:bCs/>
                <w:color w:val="4F81BD"/>
                <w:u w:val="wave"/>
              </w:rPr>
            </w:pPr>
            <w:r>
              <w:rPr>
                <w:rFonts w:hint="eastAsia"/>
                <w:b/>
                <w:bCs/>
                <w:color w:val="4F81BD"/>
                <w:u w:val="wave"/>
              </w:rPr>
              <w:t>元字符</w:t>
            </w:r>
            <w:r>
              <w:rPr>
                <w:rFonts w:hint="eastAsia"/>
                <w:b/>
                <w:bCs/>
                <w:color w:val="4F81BD"/>
                <w:u w:val="wave"/>
              </w:rPr>
              <w:t>/</w:t>
            </w:r>
            <w:r>
              <w:rPr>
                <w:rFonts w:hint="eastAsia"/>
                <w:b/>
                <w:bCs/>
                <w:color w:val="4F81BD"/>
                <w:u w:val="wave"/>
              </w:rPr>
              <w:t>元符号</w:t>
            </w:r>
          </w:p>
        </w:tc>
        <w:tc>
          <w:tcPr>
            <w:tcW w:w="4904" w:type="dxa"/>
            <w:vAlign w:val="center"/>
          </w:tcPr>
          <w:p w:rsidR="001B20BA" w:rsidRDefault="001B20BA" w:rsidP="00E57942">
            <w:pPr>
              <w:jc w:val="center"/>
              <w:rPr>
                <w:rFonts w:hint="eastAsia"/>
                <w:b/>
                <w:bCs/>
                <w:color w:val="4F81BD"/>
                <w:u w:val="wave"/>
              </w:rPr>
            </w:pPr>
            <w:r>
              <w:rPr>
                <w:rFonts w:hint="eastAsia"/>
                <w:b/>
                <w:bCs/>
                <w:color w:val="4F81BD"/>
                <w:u w:val="wave"/>
              </w:rPr>
              <w:t>匹配情况</w:t>
            </w:r>
          </w:p>
        </w:tc>
      </w:tr>
      <w:tr w:rsidR="001B20BA" w:rsidTr="00E57942">
        <w:trPr>
          <w:trHeight w:val="341"/>
          <w:jc w:val="center"/>
        </w:trPr>
        <w:tc>
          <w:tcPr>
            <w:tcW w:w="2896" w:type="dxa"/>
            <w:vAlign w:val="center"/>
          </w:tcPr>
          <w:p w:rsidR="001B20BA" w:rsidRDefault="001B20BA" w:rsidP="00E57942">
            <w:pPr>
              <w:jc w:val="center"/>
              <w:rPr>
                <w:rFonts w:hint="eastAsia"/>
                <w:b/>
                <w:bCs/>
                <w:color w:val="4F81BD"/>
                <w:u w:val="wave"/>
              </w:rPr>
            </w:pPr>
            <w:r>
              <w:rPr>
                <w:rFonts w:hint="eastAsia"/>
                <w:b/>
                <w:bCs/>
                <w:color w:val="4F81BD"/>
                <w:u w:val="wave"/>
              </w:rPr>
              <w:t>.</w:t>
            </w:r>
          </w:p>
        </w:tc>
        <w:tc>
          <w:tcPr>
            <w:tcW w:w="4904" w:type="dxa"/>
            <w:vAlign w:val="center"/>
          </w:tcPr>
          <w:p w:rsidR="001B20BA" w:rsidRDefault="001B20BA" w:rsidP="00E57942">
            <w:pPr>
              <w:jc w:val="left"/>
              <w:rPr>
                <w:rFonts w:hint="eastAsia"/>
                <w:b/>
                <w:bCs/>
                <w:color w:val="4F81BD"/>
                <w:u w:val="wave"/>
              </w:rPr>
            </w:pPr>
            <w:r>
              <w:rPr>
                <w:rFonts w:hint="eastAsia"/>
                <w:b/>
                <w:bCs/>
                <w:color w:val="4F81BD"/>
                <w:u w:val="wave"/>
              </w:rPr>
              <w:t>匹配除换行符外的任意字符</w:t>
            </w:r>
          </w:p>
        </w:tc>
      </w:tr>
      <w:tr w:rsidR="001B20BA" w:rsidTr="00E57942">
        <w:trPr>
          <w:trHeight w:val="341"/>
          <w:jc w:val="center"/>
        </w:trPr>
        <w:tc>
          <w:tcPr>
            <w:tcW w:w="2896" w:type="dxa"/>
            <w:vAlign w:val="center"/>
          </w:tcPr>
          <w:p w:rsidR="001B20BA" w:rsidRDefault="001B20BA" w:rsidP="00E57942">
            <w:pPr>
              <w:jc w:val="center"/>
              <w:rPr>
                <w:rFonts w:hint="eastAsia"/>
                <w:b/>
                <w:bCs/>
                <w:color w:val="4F81BD"/>
                <w:u w:val="wave"/>
              </w:rPr>
            </w:pPr>
            <w:r>
              <w:rPr>
                <w:rFonts w:hint="eastAsia"/>
                <w:b/>
                <w:bCs/>
                <w:color w:val="4F81BD"/>
                <w:u w:val="wave"/>
              </w:rPr>
              <w:t>[a-z0-9]</w:t>
            </w:r>
          </w:p>
        </w:tc>
        <w:tc>
          <w:tcPr>
            <w:tcW w:w="4904" w:type="dxa"/>
            <w:vAlign w:val="center"/>
          </w:tcPr>
          <w:p w:rsidR="001B20BA" w:rsidRDefault="001B20BA" w:rsidP="00E57942">
            <w:pPr>
              <w:jc w:val="left"/>
              <w:rPr>
                <w:rFonts w:hint="eastAsia"/>
                <w:b/>
                <w:bCs/>
                <w:color w:val="4F81BD"/>
                <w:u w:val="wave"/>
              </w:rPr>
            </w:pPr>
            <w:r>
              <w:rPr>
                <w:rFonts w:hint="eastAsia"/>
                <w:b/>
                <w:bCs/>
                <w:color w:val="4F81BD"/>
                <w:u w:val="wave"/>
              </w:rPr>
              <w:t>匹配括号中的字符集中的任意字符</w:t>
            </w:r>
          </w:p>
        </w:tc>
      </w:tr>
      <w:tr w:rsidR="001B20BA" w:rsidTr="00E57942">
        <w:trPr>
          <w:trHeight w:val="341"/>
          <w:jc w:val="center"/>
        </w:trPr>
        <w:tc>
          <w:tcPr>
            <w:tcW w:w="2896" w:type="dxa"/>
            <w:vAlign w:val="center"/>
          </w:tcPr>
          <w:p w:rsidR="001B20BA" w:rsidRDefault="001B20BA" w:rsidP="00E57942">
            <w:pPr>
              <w:jc w:val="center"/>
              <w:rPr>
                <w:rFonts w:hint="eastAsia"/>
                <w:b/>
                <w:bCs/>
                <w:color w:val="4F81BD"/>
                <w:u w:val="wave"/>
              </w:rPr>
            </w:pPr>
            <w:r>
              <w:rPr>
                <w:rFonts w:hint="eastAsia"/>
                <w:b/>
                <w:bCs/>
                <w:color w:val="4F81BD"/>
                <w:u w:val="wave"/>
              </w:rPr>
              <w:t>[^a-z0-9]</w:t>
            </w:r>
          </w:p>
        </w:tc>
        <w:tc>
          <w:tcPr>
            <w:tcW w:w="4904" w:type="dxa"/>
            <w:vAlign w:val="center"/>
          </w:tcPr>
          <w:p w:rsidR="001B20BA" w:rsidRDefault="001B20BA" w:rsidP="00E57942">
            <w:pPr>
              <w:jc w:val="left"/>
              <w:rPr>
                <w:rFonts w:hint="eastAsia"/>
                <w:b/>
                <w:bCs/>
                <w:color w:val="4F81BD"/>
                <w:u w:val="wave"/>
              </w:rPr>
            </w:pPr>
            <w:r>
              <w:rPr>
                <w:rFonts w:hint="eastAsia"/>
                <w:b/>
                <w:bCs/>
                <w:color w:val="4F81BD"/>
                <w:u w:val="wave"/>
              </w:rPr>
              <w:t>匹配任意不在括号中的字符集中的字符</w:t>
            </w:r>
          </w:p>
        </w:tc>
      </w:tr>
      <w:tr w:rsidR="001B20BA" w:rsidTr="00E57942">
        <w:trPr>
          <w:trHeight w:val="341"/>
          <w:jc w:val="center"/>
        </w:trPr>
        <w:tc>
          <w:tcPr>
            <w:tcW w:w="2896" w:type="dxa"/>
            <w:vAlign w:val="center"/>
          </w:tcPr>
          <w:p w:rsidR="001B20BA" w:rsidRDefault="001B20BA" w:rsidP="00E57942">
            <w:pPr>
              <w:jc w:val="center"/>
              <w:rPr>
                <w:rFonts w:hint="eastAsia"/>
                <w:b/>
                <w:bCs/>
                <w:color w:val="4F81BD"/>
                <w:u w:val="wave"/>
              </w:rPr>
            </w:pPr>
            <w:r>
              <w:rPr>
                <w:rFonts w:hint="eastAsia"/>
                <w:b/>
                <w:bCs/>
                <w:color w:val="4F81BD"/>
                <w:u w:val="wave"/>
              </w:rPr>
              <w:t>\d</w:t>
            </w:r>
          </w:p>
        </w:tc>
        <w:tc>
          <w:tcPr>
            <w:tcW w:w="4904" w:type="dxa"/>
            <w:vAlign w:val="center"/>
          </w:tcPr>
          <w:p w:rsidR="001B20BA" w:rsidRDefault="001B20BA" w:rsidP="00E57942">
            <w:pPr>
              <w:jc w:val="left"/>
              <w:rPr>
                <w:rFonts w:hint="eastAsia"/>
                <w:b/>
                <w:bCs/>
                <w:color w:val="4F81BD"/>
                <w:u w:val="wave"/>
              </w:rPr>
            </w:pPr>
            <w:r>
              <w:rPr>
                <w:rFonts w:hint="eastAsia"/>
                <w:b/>
                <w:bCs/>
                <w:color w:val="4F81BD"/>
                <w:u w:val="wave"/>
              </w:rPr>
              <w:t>匹配数字</w:t>
            </w:r>
          </w:p>
        </w:tc>
      </w:tr>
      <w:tr w:rsidR="001B20BA" w:rsidTr="00E57942">
        <w:trPr>
          <w:trHeight w:val="341"/>
          <w:jc w:val="center"/>
        </w:trPr>
        <w:tc>
          <w:tcPr>
            <w:tcW w:w="2896" w:type="dxa"/>
            <w:vAlign w:val="center"/>
          </w:tcPr>
          <w:p w:rsidR="001B20BA" w:rsidRDefault="001B20BA" w:rsidP="00E57942">
            <w:pPr>
              <w:jc w:val="center"/>
              <w:rPr>
                <w:rFonts w:hint="eastAsia"/>
                <w:b/>
                <w:bCs/>
                <w:color w:val="4F81BD"/>
                <w:u w:val="wave"/>
              </w:rPr>
            </w:pPr>
            <w:r>
              <w:rPr>
                <w:rFonts w:hint="eastAsia"/>
                <w:b/>
                <w:bCs/>
                <w:color w:val="4F81BD"/>
                <w:u w:val="wave"/>
              </w:rPr>
              <w:t>\D</w:t>
            </w:r>
          </w:p>
        </w:tc>
        <w:tc>
          <w:tcPr>
            <w:tcW w:w="4904" w:type="dxa"/>
            <w:vAlign w:val="center"/>
          </w:tcPr>
          <w:p w:rsidR="001B20BA" w:rsidRDefault="001B20BA" w:rsidP="00E57942">
            <w:pPr>
              <w:jc w:val="left"/>
              <w:rPr>
                <w:rFonts w:hint="eastAsia"/>
                <w:b/>
                <w:bCs/>
                <w:color w:val="4F81BD"/>
                <w:u w:val="wave"/>
              </w:rPr>
            </w:pPr>
            <w:r>
              <w:rPr>
                <w:rFonts w:hint="eastAsia"/>
                <w:b/>
                <w:bCs/>
                <w:color w:val="4F81BD"/>
                <w:u w:val="wave"/>
              </w:rPr>
              <w:t>匹配非数字，同</w:t>
            </w:r>
            <w:r>
              <w:rPr>
                <w:rFonts w:hint="eastAsia"/>
                <w:b/>
                <w:bCs/>
                <w:color w:val="4F81BD"/>
                <w:u w:val="wave"/>
              </w:rPr>
              <w:t>[^0-9]</w:t>
            </w:r>
            <w:r>
              <w:rPr>
                <w:rFonts w:hint="eastAsia"/>
                <w:b/>
                <w:bCs/>
                <w:color w:val="4F81BD"/>
                <w:u w:val="wave"/>
              </w:rPr>
              <w:t>相同</w:t>
            </w:r>
          </w:p>
        </w:tc>
      </w:tr>
      <w:tr w:rsidR="001B20BA" w:rsidTr="00E57942">
        <w:trPr>
          <w:trHeight w:val="341"/>
          <w:jc w:val="center"/>
        </w:trPr>
        <w:tc>
          <w:tcPr>
            <w:tcW w:w="2896" w:type="dxa"/>
            <w:vAlign w:val="center"/>
          </w:tcPr>
          <w:p w:rsidR="001B20BA" w:rsidRDefault="001B20BA" w:rsidP="00E57942">
            <w:pPr>
              <w:jc w:val="center"/>
              <w:rPr>
                <w:rFonts w:hint="eastAsia"/>
                <w:b/>
                <w:bCs/>
                <w:color w:val="4F81BD"/>
                <w:u w:val="wave"/>
              </w:rPr>
            </w:pPr>
            <w:r>
              <w:rPr>
                <w:rFonts w:hint="eastAsia"/>
                <w:b/>
                <w:bCs/>
                <w:color w:val="4F81BD"/>
                <w:u w:val="wave"/>
              </w:rPr>
              <w:t>\w</w:t>
            </w:r>
          </w:p>
        </w:tc>
        <w:tc>
          <w:tcPr>
            <w:tcW w:w="4904" w:type="dxa"/>
            <w:vAlign w:val="center"/>
          </w:tcPr>
          <w:p w:rsidR="001B20BA" w:rsidRDefault="001B20BA" w:rsidP="00E57942">
            <w:pPr>
              <w:jc w:val="left"/>
              <w:rPr>
                <w:rFonts w:hint="eastAsia"/>
                <w:b/>
                <w:bCs/>
                <w:color w:val="4F81BD"/>
                <w:u w:val="wave"/>
              </w:rPr>
            </w:pPr>
            <w:r>
              <w:rPr>
                <w:rFonts w:hint="eastAsia"/>
                <w:b/>
                <w:bCs/>
                <w:color w:val="4F81BD"/>
                <w:u w:val="wave"/>
              </w:rPr>
              <w:t>匹配字母和数字及</w:t>
            </w:r>
            <w:r>
              <w:rPr>
                <w:rFonts w:hint="eastAsia"/>
                <w:b/>
                <w:bCs/>
                <w:color w:val="4F81BD"/>
                <w:u w:val="wave"/>
              </w:rPr>
              <w:t>_</w:t>
            </w:r>
          </w:p>
        </w:tc>
      </w:tr>
      <w:tr w:rsidR="001B20BA" w:rsidTr="00E57942">
        <w:trPr>
          <w:trHeight w:val="352"/>
          <w:jc w:val="center"/>
        </w:trPr>
        <w:tc>
          <w:tcPr>
            <w:tcW w:w="2896" w:type="dxa"/>
            <w:vAlign w:val="center"/>
          </w:tcPr>
          <w:p w:rsidR="001B20BA" w:rsidRDefault="001B20BA" w:rsidP="00E57942">
            <w:pPr>
              <w:jc w:val="center"/>
              <w:rPr>
                <w:rFonts w:hint="eastAsia"/>
                <w:b/>
                <w:bCs/>
                <w:color w:val="4F81BD"/>
                <w:u w:val="wave"/>
              </w:rPr>
            </w:pPr>
            <w:r>
              <w:rPr>
                <w:rFonts w:hint="eastAsia"/>
                <w:b/>
                <w:bCs/>
                <w:color w:val="4F81BD"/>
                <w:u w:val="wave"/>
              </w:rPr>
              <w:t>\W</w:t>
            </w:r>
          </w:p>
        </w:tc>
        <w:tc>
          <w:tcPr>
            <w:tcW w:w="4904" w:type="dxa"/>
            <w:vAlign w:val="center"/>
          </w:tcPr>
          <w:p w:rsidR="001B20BA" w:rsidRDefault="001B20BA" w:rsidP="00E57942">
            <w:pPr>
              <w:jc w:val="left"/>
              <w:rPr>
                <w:rFonts w:hint="eastAsia"/>
                <w:b/>
                <w:bCs/>
                <w:color w:val="4F81BD"/>
                <w:u w:val="wave"/>
              </w:rPr>
            </w:pPr>
            <w:r>
              <w:rPr>
                <w:rFonts w:hint="eastAsia"/>
                <w:b/>
                <w:bCs/>
                <w:color w:val="4F81BD"/>
                <w:u w:val="wave"/>
              </w:rPr>
              <w:t>匹配非字母和数字及</w:t>
            </w:r>
            <w:r>
              <w:rPr>
                <w:rFonts w:hint="eastAsia"/>
                <w:b/>
                <w:bCs/>
                <w:color w:val="4F81BD"/>
                <w:u w:val="wave"/>
              </w:rPr>
              <w:t>_</w:t>
            </w:r>
          </w:p>
        </w:tc>
      </w:tr>
    </w:tbl>
    <w:p w:rsidR="001B20BA" w:rsidRDefault="001B20BA" w:rsidP="001B20BA">
      <w:pPr>
        <w:ind w:firstLine="420"/>
        <w:jc w:val="left"/>
        <w:rPr>
          <w:rFonts w:hint="eastAsia"/>
          <w:b/>
          <w:bCs/>
          <w:color w:val="4F81BD"/>
          <w:u w:val="wave"/>
        </w:rPr>
      </w:pPr>
    </w:p>
    <w:p w:rsidR="001B20BA" w:rsidRDefault="001B20BA" w:rsidP="001B20BA">
      <w:pPr>
        <w:jc w:val="center"/>
        <w:rPr>
          <w:rFonts w:hint="eastAsia"/>
          <w:b/>
          <w:bCs/>
          <w:color w:val="4F81BD"/>
          <w:u w:val="wave"/>
        </w:rPr>
      </w:pPr>
      <w:r>
        <w:rPr>
          <w:rFonts w:hint="eastAsia"/>
          <w:b/>
          <w:bCs/>
          <w:color w:val="4F81BD"/>
          <w:u w:val="wave"/>
        </w:rPr>
        <w:t>字符类：空白字符</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6"/>
        <w:gridCol w:w="4904"/>
      </w:tblGrid>
      <w:tr w:rsidR="001B20BA" w:rsidTr="00E57942">
        <w:trPr>
          <w:trHeight w:val="341"/>
          <w:jc w:val="center"/>
        </w:trPr>
        <w:tc>
          <w:tcPr>
            <w:tcW w:w="2896" w:type="dxa"/>
            <w:vAlign w:val="center"/>
          </w:tcPr>
          <w:p w:rsidR="001B20BA" w:rsidRDefault="001B20BA" w:rsidP="00E57942">
            <w:pPr>
              <w:jc w:val="center"/>
              <w:rPr>
                <w:rFonts w:hint="eastAsia"/>
                <w:b/>
                <w:bCs/>
                <w:color w:val="4F81BD"/>
                <w:u w:val="wave"/>
              </w:rPr>
            </w:pPr>
            <w:r>
              <w:rPr>
                <w:rFonts w:hint="eastAsia"/>
                <w:b/>
                <w:bCs/>
                <w:color w:val="4F81BD"/>
                <w:u w:val="wave"/>
              </w:rPr>
              <w:t>元字符</w:t>
            </w:r>
            <w:r>
              <w:rPr>
                <w:rFonts w:hint="eastAsia"/>
                <w:b/>
                <w:bCs/>
                <w:color w:val="4F81BD"/>
                <w:u w:val="wave"/>
              </w:rPr>
              <w:t>/</w:t>
            </w:r>
            <w:r>
              <w:rPr>
                <w:rFonts w:hint="eastAsia"/>
                <w:b/>
                <w:bCs/>
                <w:color w:val="4F81BD"/>
                <w:u w:val="wave"/>
              </w:rPr>
              <w:t>元符号</w:t>
            </w:r>
          </w:p>
        </w:tc>
        <w:tc>
          <w:tcPr>
            <w:tcW w:w="4904" w:type="dxa"/>
            <w:vAlign w:val="center"/>
          </w:tcPr>
          <w:p w:rsidR="001B20BA" w:rsidRDefault="001B20BA" w:rsidP="00E57942">
            <w:pPr>
              <w:jc w:val="center"/>
              <w:rPr>
                <w:rFonts w:hint="eastAsia"/>
                <w:b/>
                <w:bCs/>
                <w:color w:val="4F81BD"/>
                <w:u w:val="wave"/>
              </w:rPr>
            </w:pPr>
            <w:r>
              <w:rPr>
                <w:rFonts w:hint="eastAsia"/>
                <w:b/>
                <w:bCs/>
                <w:color w:val="4F81BD"/>
                <w:u w:val="wave"/>
              </w:rPr>
              <w:t>匹配情况</w:t>
            </w:r>
          </w:p>
        </w:tc>
      </w:tr>
      <w:tr w:rsidR="001B20BA" w:rsidTr="00E57942">
        <w:trPr>
          <w:trHeight w:val="352"/>
          <w:jc w:val="center"/>
        </w:trPr>
        <w:tc>
          <w:tcPr>
            <w:tcW w:w="2896" w:type="dxa"/>
            <w:vAlign w:val="center"/>
          </w:tcPr>
          <w:p w:rsidR="001B20BA" w:rsidRDefault="001B20BA" w:rsidP="00E57942">
            <w:pPr>
              <w:jc w:val="center"/>
              <w:rPr>
                <w:rFonts w:hint="eastAsia"/>
                <w:color w:val="FF0000"/>
                <w:u w:val="wave"/>
              </w:rPr>
            </w:pPr>
            <w:r>
              <w:rPr>
                <w:rFonts w:hint="eastAsia"/>
                <w:color w:val="FF0000"/>
                <w:u w:val="wave"/>
              </w:rPr>
              <w:lastRenderedPageBreak/>
              <w:t>\0</w:t>
            </w:r>
          </w:p>
        </w:tc>
        <w:tc>
          <w:tcPr>
            <w:tcW w:w="4904" w:type="dxa"/>
            <w:vAlign w:val="center"/>
          </w:tcPr>
          <w:p w:rsidR="001B20BA" w:rsidRDefault="001B20BA" w:rsidP="00E57942">
            <w:pPr>
              <w:jc w:val="left"/>
              <w:rPr>
                <w:rFonts w:hint="eastAsia"/>
                <w:color w:val="FF0000"/>
                <w:u w:val="wave"/>
              </w:rPr>
            </w:pPr>
            <w:r>
              <w:rPr>
                <w:rFonts w:hint="eastAsia"/>
                <w:color w:val="FF0000"/>
                <w:u w:val="wave"/>
              </w:rPr>
              <w:t>匹配</w:t>
            </w:r>
            <w:r>
              <w:rPr>
                <w:rFonts w:hint="eastAsia"/>
                <w:color w:val="FF0000"/>
                <w:u w:val="wave"/>
              </w:rPr>
              <w:t>null</w:t>
            </w:r>
            <w:r>
              <w:rPr>
                <w:rFonts w:hint="eastAsia"/>
                <w:color w:val="FF0000"/>
                <w:u w:val="wave"/>
              </w:rPr>
              <w:t>字符</w:t>
            </w:r>
          </w:p>
        </w:tc>
      </w:tr>
      <w:tr w:rsidR="001B20BA" w:rsidTr="00E57942">
        <w:trPr>
          <w:trHeight w:val="352"/>
          <w:jc w:val="center"/>
        </w:trPr>
        <w:tc>
          <w:tcPr>
            <w:tcW w:w="2896" w:type="dxa"/>
            <w:vAlign w:val="center"/>
          </w:tcPr>
          <w:p w:rsidR="001B20BA" w:rsidRDefault="001B20BA" w:rsidP="00E57942">
            <w:pPr>
              <w:jc w:val="center"/>
              <w:rPr>
                <w:rFonts w:hint="eastAsia"/>
                <w:color w:val="FF0000"/>
                <w:u w:val="wave"/>
              </w:rPr>
            </w:pPr>
            <w:r>
              <w:rPr>
                <w:rFonts w:hint="eastAsia"/>
                <w:color w:val="FF0000"/>
                <w:u w:val="wave"/>
              </w:rPr>
              <w:t>\b</w:t>
            </w:r>
          </w:p>
        </w:tc>
        <w:tc>
          <w:tcPr>
            <w:tcW w:w="4904" w:type="dxa"/>
            <w:vAlign w:val="center"/>
          </w:tcPr>
          <w:p w:rsidR="001B20BA" w:rsidRDefault="001B20BA" w:rsidP="00E57942">
            <w:pPr>
              <w:jc w:val="left"/>
              <w:rPr>
                <w:rFonts w:hint="eastAsia"/>
                <w:color w:val="FF0000"/>
                <w:u w:val="wave"/>
              </w:rPr>
            </w:pPr>
            <w:r>
              <w:rPr>
                <w:rFonts w:hint="eastAsia"/>
                <w:color w:val="FF0000"/>
                <w:u w:val="wave"/>
              </w:rPr>
              <w:t>匹配空格字符</w:t>
            </w:r>
          </w:p>
        </w:tc>
      </w:tr>
      <w:tr w:rsidR="001B20BA" w:rsidTr="00E57942">
        <w:trPr>
          <w:trHeight w:val="352"/>
          <w:jc w:val="center"/>
        </w:trPr>
        <w:tc>
          <w:tcPr>
            <w:tcW w:w="2896" w:type="dxa"/>
            <w:vAlign w:val="center"/>
          </w:tcPr>
          <w:p w:rsidR="001B20BA" w:rsidRDefault="001B20BA" w:rsidP="00E57942">
            <w:pPr>
              <w:jc w:val="center"/>
              <w:rPr>
                <w:rFonts w:hint="eastAsia"/>
                <w:color w:val="FF0000"/>
                <w:u w:val="wave"/>
              </w:rPr>
            </w:pPr>
            <w:r>
              <w:rPr>
                <w:rFonts w:hint="eastAsia"/>
                <w:color w:val="FF0000"/>
                <w:u w:val="wave"/>
              </w:rPr>
              <w:t>\f</w:t>
            </w:r>
          </w:p>
        </w:tc>
        <w:tc>
          <w:tcPr>
            <w:tcW w:w="4904" w:type="dxa"/>
            <w:vAlign w:val="center"/>
          </w:tcPr>
          <w:p w:rsidR="001B20BA" w:rsidRDefault="001B20BA" w:rsidP="00E57942">
            <w:pPr>
              <w:jc w:val="left"/>
              <w:rPr>
                <w:rFonts w:hint="eastAsia"/>
                <w:color w:val="FF0000"/>
                <w:u w:val="wave"/>
              </w:rPr>
            </w:pPr>
            <w:r>
              <w:rPr>
                <w:rFonts w:hint="eastAsia"/>
                <w:color w:val="FF0000"/>
                <w:u w:val="wave"/>
              </w:rPr>
              <w:t>匹配进纸字符</w:t>
            </w:r>
          </w:p>
        </w:tc>
      </w:tr>
      <w:tr w:rsidR="001B20BA" w:rsidTr="00E57942">
        <w:trPr>
          <w:trHeight w:val="352"/>
          <w:jc w:val="center"/>
        </w:trPr>
        <w:tc>
          <w:tcPr>
            <w:tcW w:w="2896" w:type="dxa"/>
            <w:vAlign w:val="center"/>
          </w:tcPr>
          <w:p w:rsidR="001B20BA" w:rsidRDefault="001B20BA" w:rsidP="00E57942">
            <w:pPr>
              <w:jc w:val="center"/>
              <w:rPr>
                <w:rFonts w:hint="eastAsia"/>
                <w:color w:val="FF0000"/>
                <w:u w:val="wave"/>
              </w:rPr>
            </w:pPr>
            <w:r>
              <w:rPr>
                <w:rFonts w:hint="eastAsia"/>
                <w:color w:val="FF0000"/>
                <w:u w:val="wave"/>
              </w:rPr>
              <w:t>\n</w:t>
            </w:r>
          </w:p>
        </w:tc>
        <w:tc>
          <w:tcPr>
            <w:tcW w:w="4904" w:type="dxa"/>
            <w:vAlign w:val="center"/>
          </w:tcPr>
          <w:p w:rsidR="001B20BA" w:rsidRDefault="001B20BA" w:rsidP="00E57942">
            <w:pPr>
              <w:jc w:val="left"/>
              <w:rPr>
                <w:rFonts w:hint="eastAsia"/>
                <w:color w:val="FF0000"/>
                <w:u w:val="wave"/>
              </w:rPr>
            </w:pPr>
            <w:r>
              <w:rPr>
                <w:rFonts w:hint="eastAsia"/>
                <w:color w:val="FF0000"/>
                <w:u w:val="wave"/>
              </w:rPr>
              <w:t>匹配换行符</w:t>
            </w:r>
          </w:p>
        </w:tc>
      </w:tr>
      <w:tr w:rsidR="001B20BA" w:rsidTr="00E57942">
        <w:trPr>
          <w:trHeight w:val="352"/>
          <w:jc w:val="center"/>
        </w:trPr>
        <w:tc>
          <w:tcPr>
            <w:tcW w:w="2896" w:type="dxa"/>
            <w:vAlign w:val="center"/>
          </w:tcPr>
          <w:p w:rsidR="001B20BA" w:rsidRDefault="001B20BA" w:rsidP="00E57942">
            <w:pPr>
              <w:jc w:val="center"/>
              <w:rPr>
                <w:rFonts w:hint="eastAsia"/>
                <w:color w:val="FF0000"/>
                <w:u w:val="wave"/>
              </w:rPr>
            </w:pPr>
            <w:r>
              <w:rPr>
                <w:rFonts w:hint="eastAsia"/>
                <w:color w:val="FF0000"/>
                <w:u w:val="wave"/>
              </w:rPr>
              <w:t>\r</w:t>
            </w:r>
          </w:p>
        </w:tc>
        <w:tc>
          <w:tcPr>
            <w:tcW w:w="4904" w:type="dxa"/>
            <w:vAlign w:val="center"/>
          </w:tcPr>
          <w:p w:rsidR="001B20BA" w:rsidRDefault="001B20BA" w:rsidP="00E57942">
            <w:pPr>
              <w:jc w:val="left"/>
              <w:rPr>
                <w:rFonts w:hint="eastAsia"/>
                <w:color w:val="FF0000"/>
                <w:u w:val="wave"/>
              </w:rPr>
            </w:pPr>
            <w:r>
              <w:rPr>
                <w:rFonts w:hint="eastAsia"/>
                <w:color w:val="FF0000"/>
                <w:u w:val="wave"/>
              </w:rPr>
              <w:t>匹配回车字符</w:t>
            </w:r>
          </w:p>
        </w:tc>
      </w:tr>
      <w:tr w:rsidR="001B20BA" w:rsidTr="00E57942">
        <w:trPr>
          <w:trHeight w:val="352"/>
          <w:jc w:val="center"/>
        </w:trPr>
        <w:tc>
          <w:tcPr>
            <w:tcW w:w="2896" w:type="dxa"/>
            <w:vAlign w:val="center"/>
          </w:tcPr>
          <w:p w:rsidR="001B20BA" w:rsidRDefault="001B20BA" w:rsidP="00E57942">
            <w:pPr>
              <w:jc w:val="center"/>
              <w:rPr>
                <w:rFonts w:hint="eastAsia"/>
                <w:color w:val="FF0000"/>
                <w:u w:val="wave"/>
              </w:rPr>
            </w:pPr>
            <w:r>
              <w:rPr>
                <w:rFonts w:hint="eastAsia"/>
                <w:color w:val="FF0000"/>
                <w:u w:val="wave"/>
              </w:rPr>
              <w:t>\t</w:t>
            </w:r>
          </w:p>
        </w:tc>
        <w:tc>
          <w:tcPr>
            <w:tcW w:w="4904" w:type="dxa"/>
            <w:vAlign w:val="center"/>
          </w:tcPr>
          <w:p w:rsidR="001B20BA" w:rsidRDefault="001B20BA" w:rsidP="00E57942">
            <w:pPr>
              <w:jc w:val="left"/>
              <w:rPr>
                <w:rFonts w:hint="eastAsia"/>
                <w:color w:val="FF0000"/>
                <w:u w:val="wave"/>
              </w:rPr>
            </w:pPr>
            <w:r>
              <w:rPr>
                <w:rFonts w:hint="eastAsia"/>
                <w:color w:val="FF0000"/>
                <w:u w:val="wave"/>
              </w:rPr>
              <w:t>匹配制表符</w:t>
            </w:r>
          </w:p>
        </w:tc>
      </w:tr>
      <w:tr w:rsidR="001B20BA" w:rsidTr="00E57942">
        <w:trPr>
          <w:trHeight w:val="352"/>
          <w:jc w:val="center"/>
        </w:trPr>
        <w:tc>
          <w:tcPr>
            <w:tcW w:w="2896" w:type="dxa"/>
            <w:vAlign w:val="center"/>
          </w:tcPr>
          <w:p w:rsidR="001B20BA" w:rsidRDefault="001B20BA" w:rsidP="00E57942">
            <w:pPr>
              <w:jc w:val="center"/>
              <w:rPr>
                <w:rFonts w:hint="eastAsia"/>
                <w:b/>
                <w:bCs/>
                <w:color w:val="4F81BD"/>
                <w:u w:val="wave"/>
              </w:rPr>
            </w:pPr>
            <w:r>
              <w:rPr>
                <w:rFonts w:hint="eastAsia"/>
                <w:b/>
                <w:bCs/>
                <w:color w:val="4F81BD"/>
                <w:u w:val="wave"/>
              </w:rPr>
              <w:t>\s</w:t>
            </w:r>
          </w:p>
        </w:tc>
        <w:tc>
          <w:tcPr>
            <w:tcW w:w="4904" w:type="dxa"/>
            <w:vAlign w:val="center"/>
          </w:tcPr>
          <w:p w:rsidR="001B20BA" w:rsidRDefault="001B20BA" w:rsidP="00E57942">
            <w:pPr>
              <w:jc w:val="left"/>
              <w:rPr>
                <w:rFonts w:hint="eastAsia"/>
                <w:b/>
                <w:bCs/>
                <w:color w:val="4F81BD"/>
                <w:u w:val="wave"/>
              </w:rPr>
            </w:pPr>
            <w:r>
              <w:rPr>
                <w:rFonts w:hint="eastAsia"/>
                <w:b/>
                <w:bCs/>
                <w:color w:val="4F81BD"/>
                <w:u w:val="wave"/>
              </w:rPr>
              <w:t>匹配空白字符、空格、制表符和换行符</w:t>
            </w:r>
          </w:p>
        </w:tc>
      </w:tr>
      <w:tr w:rsidR="001B20BA" w:rsidTr="00E57942">
        <w:trPr>
          <w:trHeight w:val="352"/>
          <w:jc w:val="center"/>
        </w:trPr>
        <w:tc>
          <w:tcPr>
            <w:tcW w:w="2896" w:type="dxa"/>
            <w:vAlign w:val="center"/>
          </w:tcPr>
          <w:p w:rsidR="001B20BA" w:rsidRDefault="001B20BA" w:rsidP="00E57942">
            <w:pPr>
              <w:jc w:val="center"/>
              <w:rPr>
                <w:rFonts w:hint="eastAsia"/>
                <w:b/>
                <w:bCs/>
                <w:color w:val="4F81BD"/>
                <w:u w:val="wave"/>
              </w:rPr>
            </w:pPr>
            <w:r>
              <w:rPr>
                <w:rFonts w:hint="eastAsia"/>
                <w:b/>
                <w:bCs/>
                <w:color w:val="4F81BD"/>
                <w:u w:val="wave"/>
              </w:rPr>
              <w:t>\S</w:t>
            </w:r>
          </w:p>
        </w:tc>
        <w:tc>
          <w:tcPr>
            <w:tcW w:w="4904" w:type="dxa"/>
            <w:vAlign w:val="center"/>
          </w:tcPr>
          <w:p w:rsidR="001B20BA" w:rsidRDefault="001B20BA" w:rsidP="00E57942">
            <w:pPr>
              <w:jc w:val="left"/>
              <w:rPr>
                <w:rFonts w:hint="eastAsia"/>
                <w:b/>
                <w:bCs/>
                <w:color w:val="4F81BD"/>
                <w:u w:val="wave"/>
              </w:rPr>
            </w:pPr>
            <w:r>
              <w:rPr>
                <w:rFonts w:hint="eastAsia"/>
                <w:b/>
                <w:bCs/>
                <w:color w:val="4F81BD"/>
                <w:u w:val="wave"/>
              </w:rPr>
              <w:t>匹配非空白字符</w:t>
            </w:r>
          </w:p>
        </w:tc>
      </w:tr>
    </w:tbl>
    <w:p w:rsidR="001B20BA" w:rsidRDefault="001B20BA" w:rsidP="001B20BA">
      <w:pPr>
        <w:jc w:val="left"/>
        <w:rPr>
          <w:rFonts w:hint="eastAsia"/>
          <w:b/>
          <w:bCs/>
          <w:color w:val="4F81BD"/>
          <w:u w:val="wave"/>
        </w:rPr>
      </w:pPr>
    </w:p>
    <w:p w:rsidR="001B20BA" w:rsidRDefault="001B20BA" w:rsidP="001B20BA">
      <w:pPr>
        <w:jc w:val="center"/>
        <w:rPr>
          <w:rFonts w:hint="eastAsia"/>
          <w:b/>
          <w:bCs/>
          <w:color w:val="4F81BD"/>
          <w:u w:val="wave"/>
        </w:rPr>
      </w:pPr>
      <w:r>
        <w:rPr>
          <w:rFonts w:hint="eastAsia"/>
          <w:b/>
          <w:bCs/>
          <w:color w:val="4F81BD"/>
          <w:u w:val="wave"/>
        </w:rPr>
        <w:t>字符类：锚字符</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6"/>
        <w:gridCol w:w="4904"/>
      </w:tblGrid>
      <w:tr w:rsidR="001B20BA" w:rsidTr="00E57942">
        <w:trPr>
          <w:trHeight w:val="341"/>
          <w:jc w:val="center"/>
        </w:trPr>
        <w:tc>
          <w:tcPr>
            <w:tcW w:w="2896" w:type="dxa"/>
            <w:vAlign w:val="center"/>
          </w:tcPr>
          <w:p w:rsidR="001B20BA" w:rsidRDefault="001B20BA" w:rsidP="00E57942">
            <w:pPr>
              <w:jc w:val="center"/>
              <w:rPr>
                <w:rFonts w:hint="eastAsia"/>
                <w:b/>
                <w:bCs/>
                <w:color w:val="4F81BD"/>
                <w:u w:val="wave"/>
              </w:rPr>
            </w:pPr>
            <w:r>
              <w:rPr>
                <w:rFonts w:hint="eastAsia"/>
                <w:b/>
                <w:bCs/>
                <w:color w:val="4F81BD"/>
                <w:u w:val="wave"/>
              </w:rPr>
              <w:t>元字符</w:t>
            </w:r>
            <w:r>
              <w:rPr>
                <w:rFonts w:hint="eastAsia"/>
                <w:b/>
                <w:bCs/>
                <w:color w:val="4F81BD"/>
                <w:u w:val="wave"/>
              </w:rPr>
              <w:t>/</w:t>
            </w:r>
            <w:r>
              <w:rPr>
                <w:rFonts w:hint="eastAsia"/>
                <w:b/>
                <w:bCs/>
                <w:color w:val="4F81BD"/>
                <w:u w:val="wave"/>
              </w:rPr>
              <w:t>元符号</w:t>
            </w:r>
          </w:p>
        </w:tc>
        <w:tc>
          <w:tcPr>
            <w:tcW w:w="4904" w:type="dxa"/>
            <w:vAlign w:val="center"/>
          </w:tcPr>
          <w:p w:rsidR="001B20BA" w:rsidRDefault="001B20BA" w:rsidP="00E57942">
            <w:pPr>
              <w:jc w:val="center"/>
              <w:rPr>
                <w:rFonts w:hint="eastAsia"/>
                <w:b/>
                <w:bCs/>
                <w:color w:val="4F81BD"/>
                <w:u w:val="wave"/>
              </w:rPr>
            </w:pPr>
            <w:r>
              <w:rPr>
                <w:rFonts w:hint="eastAsia"/>
                <w:b/>
                <w:bCs/>
                <w:color w:val="4F81BD"/>
                <w:u w:val="wave"/>
              </w:rPr>
              <w:t>匹配情况</w:t>
            </w:r>
          </w:p>
        </w:tc>
      </w:tr>
      <w:tr w:rsidR="001B20BA" w:rsidTr="00E57942">
        <w:trPr>
          <w:trHeight w:val="352"/>
          <w:jc w:val="center"/>
        </w:trPr>
        <w:tc>
          <w:tcPr>
            <w:tcW w:w="2896" w:type="dxa"/>
            <w:vAlign w:val="center"/>
          </w:tcPr>
          <w:p w:rsidR="001B20BA" w:rsidRDefault="001B20BA" w:rsidP="00E57942">
            <w:pPr>
              <w:jc w:val="center"/>
              <w:rPr>
                <w:rFonts w:hint="eastAsia"/>
                <w:b/>
                <w:bCs/>
                <w:color w:val="4F81BD"/>
                <w:u w:val="wave"/>
              </w:rPr>
            </w:pPr>
            <w:r>
              <w:rPr>
                <w:rFonts w:hint="eastAsia"/>
                <w:b/>
                <w:bCs/>
                <w:color w:val="4F81BD"/>
                <w:u w:val="wave"/>
              </w:rPr>
              <w:t>^</w:t>
            </w:r>
          </w:p>
        </w:tc>
        <w:tc>
          <w:tcPr>
            <w:tcW w:w="4904" w:type="dxa"/>
            <w:vAlign w:val="center"/>
          </w:tcPr>
          <w:p w:rsidR="001B20BA" w:rsidRDefault="001B20BA" w:rsidP="00E57942">
            <w:pPr>
              <w:jc w:val="left"/>
              <w:rPr>
                <w:rFonts w:hint="eastAsia"/>
                <w:b/>
                <w:bCs/>
                <w:color w:val="4F81BD"/>
                <w:u w:val="wave"/>
              </w:rPr>
            </w:pPr>
            <w:r>
              <w:rPr>
                <w:rFonts w:hint="eastAsia"/>
                <w:b/>
                <w:bCs/>
                <w:color w:val="4F81BD"/>
                <w:u w:val="wave"/>
              </w:rPr>
              <w:t>行首匹配</w:t>
            </w:r>
          </w:p>
        </w:tc>
      </w:tr>
      <w:tr w:rsidR="001B20BA" w:rsidTr="00E57942">
        <w:trPr>
          <w:trHeight w:val="352"/>
          <w:jc w:val="center"/>
        </w:trPr>
        <w:tc>
          <w:tcPr>
            <w:tcW w:w="2896" w:type="dxa"/>
            <w:vAlign w:val="center"/>
          </w:tcPr>
          <w:p w:rsidR="001B20BA" w:rsidRDefault="001B20BA" w:rsidP="00E57942">
            <w:pPr>
              <w:jc w:val="center"/>
              <w:rPr>
                <w:rFonts w:hint="eastAsia"/>
                <w:b/>
                <w:bCs/>
                <w:color w:val="4F81BD"/>
                <w:u w:val="wave"/>
              </w:rPr>
            </w:pPr>
            <w:r>
              <w:rPr>
                <w:rFonts w:hint="eastAsia"/>
                <w:b/>
                <w:bCs/>
                <w:color w:val="4F81BD"/>
                <w:u w:val="wave"/>
              </w:rPr>
              <w:t>$</w:t>
            </w:r>
          </w:p>
        </w:tc>
        <w:tc>
          <w:tcPr>
            <w:tcW w:w="4904" w:type="dxa"/>
            <w:vAlign w:val="center"/>
          </w:tcPr>
          <w:p w:rsidR="001B20BA" w:rsidRDefault="001B20BA" w:rsidP="00E57942">
            <w:pPr>
              <w:jc w:val="left"/>
              <w:rPr>
                <w:rFonts w:hint="eastAsia"/>
                <w:b/>
                <w:bCs/>
                <w:color w:val="4F81BD"/>
                <w:u w:val="wave"/>
              </w:rPr>
            </w:pPr>
            <w:r>
              <w:rPr>
                <w:rFonts w:hint="eastAsia"/>
                <w:b/>
                <w:bCs/>
                <w:color w:val="4F81BD"/>
                <w:u w:val="wave"/>
              </w:rPr>
              <w:t>行尾匹配</w:t>
            </w:r>
          </w:p>
        </w:tc>
      </w:tr>
      <w:tr w:rsidR="001B20BA" w:rsidTr="00E57942">
        <w:trPr>
          <w:trHeight w:val="352"/>
          <w:jc w:val="center"/>
        </w:trPr>
        <w:tc>
          <w:tcPr>
            <w:tcW w:w="2896" w:type="dxa"/>
            <w:vAlign w:val="center"/>
          </w:tcPr>
          <w:p w:rsidR="001B20BA" w:rsidRDefault="001B20BA" w:rsidP="00E57942">
            <w:pPr>
              <w:jc w:val="center"/>
              <w:rPr>
                <w:rFonts w:hint="eastAsia"/>
                <w:b/>
                <w:bCs/>
                <w:color w:val="4F81BD"/>
                <w:u w:val="wave"/>
              </w:rPr>
            </w:pPr>
            <w:r>
              <w:rPr>
                <w:rFonts w:hint="eastAsia"/>
                <w:b/>
                <w:bCs/>
                <w:color w:val="4F81BD"/>
                <w:u w:val="wave"/>
              </w:rPr>
              <w:t>\A</w:t>
            </w:r>
          </w:p>
        </w:tc>
        <w:tc>
          <w:tcPr>
            <w:tcW w:w="4904" w:type="dxa"/>
            <w:vAlign w:val="center"/>
          </w:tcPr>
          <w:p w:rsidR="001B20BA" w:rsidRDefault="001B20BA" w:rsidP="00E57942">
            <w:pPr>
              <w:jc w:val="left"/>
              <w:rPr>
                <w:rFonts w:hint="eastAsia"/>
                <w:b/>
                <w:bCs/>
                <w:color w:val="4F81BD"/>
                <w:u w:val="wave"/>
              </w:rPr>
            </w:pPr>
            <w:r>
              <w:rPr>
                <w:rFonts w:hint="eastAsia"/>
                <w:b/>
                <w:bCs/>
                <w:color w:val="4F81BD"/>
                <w:u w:val="wave"/>
              </w:rPr>
              <w:t>只有匹配字符串开始处</w:t>
            </w:r>
          </w:p>
        </w:tc>
      </w:tr>
      <w:tr w:rsidR="001B20BA" w:rsidTr="00E57942">
        <w:trPr>
          <w:trHeight w:val="352"/>
          <w:jc w:val="center"/>
        </w:trPr>
        <w:tc>
          <w:tcPr>
            <w:tcW w:w="2896" w:type="dxa"/>
            <w:vAlign w:val="center"/>
          </w:tcPr>
          <w:p w:rsidR="001B20BA" w:rsidRDefault="001B20BA" w:rsidP="00E57942">
            <w:pPr>
              <w:jc w:val="center"/>
              <w:rPr>
                <w:rFonts w:hint="eastAsia"/>
                <w:b/>
                <w:bCs/>
                <w:color w:val="4F81BD"/>
                <w:u w:val="wave"/>
              </w:rPr>
            </w:pPr>
            <w:r>
              <w:rPr>
                <w:rFonts w:hint="eastAsia"/>
                <w:b/>
                <w:bCs/>
                <w:color w:val="4F81BD"/>
                <w:u w:val="wave"/>
              </w:rPr>
              <w:t>\b</w:t>
            </w:r>
          </w:p>
        </w:tc>
        <w:tc>
          <w:tcPr>
            <w:tcW w:w="4904" w:type="dxa"/>
            <w:vAlign w:val="center"/>
          </w:tcPr>
          <w:p w:rsidR="001B20BA" w:rsidRDefault="001B20BA" w:rsidP="00E57942">
            <w:pPr>
              <w:jc w:val="left"/>
              <w:rPr>
                <w:rFonts w:hint="eastAsia"/>
                <w:b/>
                <w:bCs/>
                <w:color w:val="4F81BD"/>
                <w:u w:val="wave"/>
              </w:rPr>
            </w:pPr>
            <w:r>
              <w:rPr>
                <w:rFonts w:hint="eastAsia"/>
                <w:b/>
                <w:bCs/>
                <w:color w:val="4F81BD"/>
                <w:u w:val="wave"/>
              </w:rPr>
              <w:t>匹配单词边界，词在</w:t>
            </w:r>
            <w:r>
              <w:rPr>
                <w:rFonts w:hint="eastAsia"/>
                <w:b/>
                <w:bCs/>
                <w:color w:val="4F81BD"/>
                <w:u w:val="wave"/>
              </w:rPr>
              <w:t>[]</w:t>
            </w:r>
            <w:r>
              <w:rPr>
                <w:rFonts w:hint="eastAsia"/>
                <w:b/>
                <w:bCs/>
                <w:color w:val="4F81BD"/>
                <w:u w:val="wave"/>
              </w:rPr>
              <w:t>内时无效</w:t>
            </w:r>
          </w:p>
        </w:tc>
      </w:tr>
      <w:tr w:rsidR="001B20BA" w:rsidTr="00E57942">
        <w:trPr>
          <w:trHeight w:val="352"/>
          <w:jc w:val="center"/>
        </w:trPr>
        <w:tc>
          <w:tcPr>
            <w:tcW w:w="2896" w:type="dxa"/>
            <w:vAlign w:val="center"/>
          </w:tcPr>
          <w:p w:rsidR="001B20BA" w:rsidRDefault="001B20BA" w:rsidP="00E57942">
            <w:pPr>
              <w:jc w:val="center"/>
              <w:rPr>
                <w:rFonts w:hint="eastAsia"/>
                <w:b/>
                <w:bCs/>
                <w:color w:val="4F81BD"/>
                <w:u w:val="wave"/>
              </w:rPr>
            </w:pPr>
            <w:r>
              <w:rPr>
                <w:rFonts w:hint="eastAsia"/>
                <w:b/>
                <w:bCs/>
                <w:color w:val="4F81BD"/>
                <w:u w:val="wave"/>
              </w:rPr>
              <w:t>\B</w:t>
            </w:r>
          </w:p>
        </w:tc>
        <w:tc>
          <w:tcPr>
            <w:tcW w:w="4904" w:type="dxa"/>
            <w:vAlign w:val="center"/>
          </w:tcPr>
          <w:p w:rsidR="001B20BA" w:rsidRDefault="001B20BA" w:rsidP="00E57942">
            <w:pPr>
              <w:jc w:val="left"/>
              <w:rPr>
                <w:rFonts w:hint="eastAsia"/>
                <w:b/>
                <w:bCs/>
                <w:color w:val="4F81BD"/>
                <w:u w:val="wave"/>
              </w:rPr>
            </w:pPr>
            <w:r>
              <w:rPr>
                <w:rFonts w:hint="eastAsia"/>
                <w:b/>
                <w:bCs/>
                <w:color w:val="4F81BD"/>
                <w:u w:val="wave"/>
              </w:rPr>
              <w:t>匹配非单词边界</w:t>
            </w:r>
          </w:p>
        </w:tc>
      </w:tr>
      <w:tr w:rsidR="001B20BA" w:rsidTr="00E57942">
        <w:trPr>
          <w:trHeight w:val="352"/>
          <w:jc w:val="center"/>
        </w:trPr>
        <w:tc>
          <w:tcPr>
            <w:tcW w:w="2896" w:type="dxa"/>
            <w:vAlign w:val="center"/>
          </w:tcPr>
          <w:p w:rsidR="001B20BA" w:rsidRDefault="001B20BA" w:rsidP="00E57942">
            <w:pPr>
              <w:jc w:val="center"/>
              <w:rPr>
                <w:rFonts w:hint="eastAsia"/>
                <w:b/>
                <w:bCs/>
                <w:color w:val="4F81BD"/>
                <w:u w:val="wave"/>
              </w:rPr>
            </w:pPr>
            <w:r>
              <w:rPr>
                <w:rFonts w:hint="eastAsia"/>
                <w:b/>
                <w:bCs/>
                <w:color w:val="4F81BD"/>
                <w:u w:val="wave"/>
              </w:rPr>
              <w:t>\G</w:t>
            </w:r>
          </w:p>
        </w:tc>
        <w:tc>
          <w:tcPr>
            <w:tcW w:w="4904" w:type="dxa"/>
            <w:vAlign w:val="center"/>
          </w:tcPr>
          <w:p w:rsidR="001B20BA" w:rsidRDefault="001B20BA" w:rsidP="00E57942">
            <w:pPr>
              <w:jc w:val="left"/>
              <w:rPr>
                <w:rFonts w:hint="eastAsia"/>
                <w:b/>
                <w:bCs/>
                <w:color w:val="4F81BD"/>
                <w:u w:val="wave"/>
              </w:rPr>
            </w:pPr>
            <w:r>
              <w:rPr>
                <w:rFonts w:hint="eastAsia"/>
                <w:b/>
                <w:bCs/>
                <w:color w:val="4F81BD"/>
                <w:u w:val="wave"/>
              </w:rPr>
              <w:t>匹配当前搜索的开始位置</w:t>
            </w:r>
          </w:p>
        </w:tc>
      </w:tr>
      <w:tr w:rsidR="001B20BA" w:rsidTr="00E57942">
        <w:trPr>
          <w:trHeight w:val="352"/>
          <w:jc w:val="center"/>
        </w:trPr>
        <w:tc>
          <w:tcPr>
            <w:tcW w:w="2896" w:type="dxa"/>
            <w:vAlign w:val="center"/>
          </w:tcPr>
          <w:p w:rsidR="001B20BA" w:rsidRDefault="001B20BA" w:rsidP="00E57942">
            <w:pPr>
              <w:jc w:val="center"/>
              <w:rPr>
                <w:rFonts w:hint="eastAsia"/>
                <w:b/>
                <w:bCs/>
                <w:color w:val="4F81BD"/>
                <w:u w:val="wave"/>
              </w:rPr>
            </w:pPr>
            <w:r>
              <w:rPr>
                <w:rFonts w:hint="eastAsia"/>
                <w:b/>
                <w:bCs/>
                <w:color w:val="4F81BD"/>
                <w:u w:val="wave"/>
              </w:rPr>
              <w:t>\Z</w:t>
            </w:r>
          </w:p>
        </w:tc>
        <w:tc>
          <w:tcPr>
            <w:tcW w:w="4904" w:type="dxa"/>
            <w:vAlign w:val="center"/>
          </w:tcPr>
          <w:p w:rsidR="001B20BA" w:rsidRDefault="001B20BA" w:rsidP="00E57942">
            <w:pPr>
              <w:jc w:val="left"/>
              <w:rPr>
                <w:rFonts w:hint="eastAsia"/>
                <w:b/>
                <w:bCs/>
                <w:color w:val="4F81BD"/>
                <w:u w:val="wave"/>
              </w:rPr>
            </w:pPr>
            <w:r>
              <w:rPr>
                <w:rFonts w:hint="eastAsia"/>
                <w:b/>
                <w:bCs/>
                <w:color w:val="4F81BD"/>
                <w:u w:val="wave"/>
              </w:rPr>
              <w:t>匹配字符串结束处或行尾</w:t>
            </w:r>
          </w:p>
        </w:tc>
      </w:tr>
      <w:tr w:rsidR="001B20BA" w:rsidTr="00E57942">
        <w:trPr>
          <w:trHeight w:val="352"/>
          <w:jc w:val="center"/>
        </w:trPr>
        <w:tc>
          <w:tcPr>
            <w:tcW w:w="2896" w:type="dxa"/>
            <w:vAlign w:val="center"/>
          </w:tcPr>
          <w:p w:rsidR="001B20BA" w:rsidRDefault="001B20BA" w:rsidP="00E57942">
            <w:pPr>
              <w:jc w:val="center"/>
              <w:rPr>
                <w:rFonts w:hint="eastAsia"/>
                <w:b/>
                <w:bCs/>
                <w:color w:val="4F81BD"/>
                <w:u w:val="wave"/>
              </w:rPr>
            </w:pPr>
            <w:r>
              <w:rPr>
                <w:rFonts w:hint="eastAsia"/>
                <w:b/>
                <w:bCs/>
                <w:color w:val="4F81BD"/>
                <w:u w:val="wave"/>
              </w:rPr>
              <w:t>\z</w:t>
            </w:r>
          </w:p>
        </w:tc>
        <w:tc>
          <w:tcPr>
            <w:tcW w:w="4904" w:type="dxa"/>
            <w:vAlign w:val="center"/>
          </w:tcPr>
          <w:p w:rsidR="001B20BA" w:rsidRDefault="001B20BA" w:rsidP="00E57942">
            <w:pPr>
              <w:jc w:val="left"/>
              <w:rPr>
                <w:rFonts w:hint="eastAsia"/>
                <w:b/>
                <w:bCs/>
                <w:color w:val="4F81BD"/>
                <w:u w:val="wave"/>
              </w:rPr>
            </w:pPr>
            <w:r>
              <w:rPr>
                <w:rFonts w:hint="eastAsia"/>
                <w:b/>
                <w:bCs/>
                <w:color w:val="4F81BD"/>
                <w:u w:val="wave"/>
              </w:rPr>
              <w:t>只匹配字符串结束处</w:t>
            </w:r>
          </w:p>
        </w:tc>
      </w:tr>
    </w:tbl>
    <w:p w:rsidR="001B20BA" w:rsidRDefault="001B20BA" w:rsidP="001B20BA">
      <w:pPr>
        <w:ind w:firstLine="420"/>
        <w:jc w:val="left"/>
        <w:rPr>
          <w:rFonts w:hint="eastAsia"/>
          <w:b/>
          <w:bCs/>
          <w:color w:val="4F81BD"/>
          <w:u w:val="wave"/>
        </w:rPr>
      </w:pPr>
    </w:p>
    <w:p w:rsidR="001B20BA" w:rsidRDefault="001B20BA" w:rsidP="001B20BA">
      <w:pPr>
        <w:jc w:val="center"/>
        <w:rPr>
          <w:rFonts w:hint="eastAsia"/>
          <w:b/>
          <w:bCs/>
          <w:color w:val="4F81BD"/>
          <w:u w:val="wave"/>
        </w:rPr>
      </w:pPr>
      <w:r>
        <w:rPr>
          <w:rFonts w:hint="eastAsia"/>
          <w:b/>
          <w:bCs/>
          <w:color w:val="4F81BD"/>
          <w:u w:val="wave"/>
        </w:rPr>
        <w:t>字符类：重复字符</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6"/>
        <w:gridCol w:w="4904"/>
      </w:tblGrid>
      <w:tr w:rsidR="001B20BA" w:rsidTr="00E57942">
        <w:trPr>
          <w:trHeight w:val="341"/>
          <w:jc w:val="center"/>
        </w:trPr>
        <w:tc>
          <w:tcPr>
            <w:tcW w:w="2896" w:type="dxa"/>
            <w:vAlign w:val="center"/>
          </w:tcPr>
          <w:p w:rsidR="001B20BA" w:rsidRDefault="001B20BA" w:rsidP="00E57942">
            <w:pPr>
              <w:jc w:val="center"/>
              <w:rPr>
                <w:rFonts w:hint="eastAsia"/>
                <w:b/>
                <w:bCs/>
                <w:color w:val="4F81BD"/>
                <w:u w:val="wave"/>
              </w:rPr>
            </w:pPr>
            <w:r>
              <w:rPr>
                <w:rFonts w:hint="eastAsia"/>
                <w:b/>
                <w:bCs/>
                <w:color w:val="4F81BD"/>
                <w:u w:val="wave"/>
              </w:rPr>
              <w:t>元字符</w:t>
            </w:r>
            <w:r>
              <w:rPr>
                <w:rFonts w:hint="eastAsia"/>
                <w:b/>
                <w:bCs/>
                <w:color w:val="4F81BD"/>
                <w:u w:val="wave"/>
              </w:rPr>
              <w:t>/</w:t>
            </w:r>
            <w:r>
              <w:rPr>
                <w:rFonts w:hint="eastAsia"/>
                <w:b/>
                <w:bCs/>
                <w:color w:val="4F81BD"/>
                <w:u w:val="wave"/>
              </w:rPr>
              <w:t>元符号</w:t>
            </w:r>
          </w:p>
        </w:tc>
        <w:tc>
          <w:tcPr>
            <w:tcW w:w="4904" w:type="dxa"/>
            <w:vAlign w:val="center"/>
          </w:tcPr>
          <w:p w:rsidR="001B20BA" w:rsidRDefault="001B20BA" w:rsidP="00E57942">
            <w:pPr>
              <w:jc w:val="center"/>
              <w:rPr>
                <w:rFonts w:hint="eastAsia"/>
                <w:b/>
                <w:bCs/>
                <w:color w:val="4F81BD"/>
                <w:u w:val="wave"/>
              </w:rPr>
            </w:pPr>
            <w:r>
              <w:rPr>
                <w:rFonts w:hint="eastAsia"/>
                <w:b/>
                <w:bCs/>
                <w:color w:val="4F81BD"/>
                <w:u w:val="wave"/>
              </w:rPr>
              <w:t>匹配情况</w:t>
            </w:r>
          </w:p>
        </w:tc>
      </w:tr>
      <w:tr w:rsidR="001B20BA" w:rsidTr="00E57942">
        <w:trPr>
          <w:trHeight w:val="352"/>
          <w:jc w:val="center"/>
        </w:trPr>
        <w:tc>
          <w:tcPr>
            <w:tcW w:w="2896" w:type="dxa"/>
            <w:vAlign w:val="center"/>
          </w:tcPr>
          <w:p w:rsidR="001B20BA" w:rsidRDefault="001B20BA" w:rsidP="00E57942">
            <w:pPr>
              <w:jc w:val="center"/>
              <w:rPr>
                <w:rFonts w:hint="eastAsia"/>
                <w:b/>
                <w:bCs/>
                <w:color w:val="4F81BD"/>
                <w:u w:val="wave"/>
              </w:rPr>
            </w:pPr>
            <w:r>
              <w:rPr>
                <w:rFonts w:hint="eastAsia"/>
                <w:b/>
                <w:bCs/>
                <w:color w:val="4F81BD"/>
                <w:u w:val="wave"/>
              </w:rPr>
              <w:t>x?</w:t>
            </w:r>
          </w:p>
        </w:tc>
        <w:tc>
          <w:tcPr>
            <w:tcW w:w="4904" w:type="dxa"/>
            <w:vAlign w:val="center"/>
          </w:tcPr>
          <w:p w:rsidR="001B20BA" w:rsidRDefault="001B20BA" w:rsidP="00E57942">
            <w:pPr>
              <w:jc w:val="left"/>
              <w:rPr>
                <w:rFonts w:hint="eastAsia"/>
                <w:b/>
                <w:bCs/>
                <w:color w:val="4F81BD"/>
                <w:u w:val="wave"/>
              </w:rPr>
            </w:pPr>
            <w:r>
              <w:rPr>
                <w:rFonts w:hint="eastAsia"/>
                <w:b/>
                <w:bCs/>
                <w:color w:val="4F81BD"/>
                <w:u w:val="wave"/>
              </w:rPr>
              <w:t>匹配</w:t>
            </w:r>
            <w:r>
              <w:rPr>
                <w:rFonts w:hint="eastAsia"/>
                <w:b/>
                <w:bCs/>
                <w:color w:val="4F81BD"/>
                <w:u w:val="wave"/>
              </w:rPr>
              <w:t>0</w:t>
            </w:r>
            <w:r>
              <w:rPr>
                <w:rFonts w:hint="eastAsia"/>
                <w:b/>
                <w:bCs/>
                <w:color w:val="4F81BD"/>
                <w:u w:val="wave"/>
              </w:rPr>
              <w:t>个或</w:t>
            </w:r>
            <w:r>
              <w:rPr>
                <w:rFonts w:hint="eastAsia"/>
                <w:b/>
                <w:bCs/>
                <w:color w:val="4F81BD"/>
                <w:u w:val="wave"/>
              </w:rPr>
              <w:t>1</w:t>
            </w:r>
            <w:r>
              <w:rPr>
                <w:rFonts w:hint="eastAsia"/>
                <w:b/>
                <w:bCs/>
                <w:color w:val="4F81BD"/>
                <w:u w:val="wave"/>
              </w:rPr>
              <w:t>个</w:t>
            </w:r>
            <w:r>
              <w:rPr>
                <w:rFonts w:hint="eastAsia"/>
                <w:b/>
                <w:bCs/>
                <w:color w:val="4F81BD"/>
                <w:u w:val="wave"/>
              </w:rPr>
              <w:t>x     {0,1}</w:t>
            </w:r>
          </w:p>
        </w:tc>
      </w:tr>
      <w:tr w:rsidR="001B20BA" w:rsidTr="00E57942">
        <w:trPr>
          <w:trHeight w:val="352"/>
          <w:jc w:val="center"/>
        </w:trPr>
        <w:tc>
          <w:tcPr>
            <w:tcW w:w="2896" w:type="dxa"/>
            <w:vAlign w:val="center"/>
          </w:tcPr>
          <w:p w:rsidR="001B20BA" w:rsidRDefault="001B20BA" w:rsidP="00E57942">
            <w:pPr>
              <w:jc w:val="center"/>
              <w:rPr>
                <w:rFonts w:hint="eastAsia"/>
                <w:b/>
                <w:bCs/>
                <w:color w:val="4F81BD"/>
                <w:u w:val="wave"/>
              </w:rPr>
            </w:pPr>
            <w:r>
              <w:rPr>
                <w:rFonts w:hint="eastAsia"/>
                <w:b/>
                <w:bCs/>
                <w:color w:val="4F81BD"/>
                <w:u w:val="wave"/>
              </w:rPr>
              <w:t>x*</w:t>
            </w:r>
          </w:p>
        </w:tc>
        <w:tc>
          <w:tcPr>
            <w:tcW w:w="4904" w:type="dxa"/>
            <w:vAlign w:val="center"/>
          </w:tcPr>
          <w:p w:rsidR="001B20BA" w:rsidRDefault="001B20BA" w:rsidP="00E57942">
            <w:pPr>
              <w:jc w:val="left"/>
              <w:rPr>
                <w:rFonts w:hint="eastAsia"/>
                <w:b/>
                <w:bCs/>
                <w:color w:val="4F81BD"/>
                <w:u w:val="wave"/>
              </w:rPr>
            </w:pPr>
            <w:r>
              <w:rPr>
                <w:rFonts w:hint="eastAsia"/>
                <w:b/>
                <w:bCs/>
                <w:color w:val="4F81BD"/>
                <w:u w:val="wave"/>
              </w:rPr>
              <w:t>匹配</w:t>
            </w:r>
            <w:r>
              <w:rPr>
                <w:rFonts w:hint="eastAsia"/>
                <w:b/>
                <w:bCs/>
                <w:color w:val="4F81BD"/>
                <w:u w:val="wave"/>
              </w:rPr>
              <w:t>0</w:t>
            </w:r>
            <w:r>
              <w:rPr>
                <w:rFonts w:hint="eastAsia"/>
                <w:b/>
                <w:bCs/>
                <w:color w:val="4F81BD"/>
                <w:u w:val="wave"/>
              </w:rPr>
              <w:t>个或任意多个</w:t>
            </w:r>
            <w:r>
              <w:rPr>
                <w:rFonts w:hint="eastAsia"/>
                <w:b/>
                <w:bCs/>
                <w:color w:val="4F81BD"/>
                <w:u w:val="wave"/>
              </w:rPr>
              <w:t>x   {0,}</w:t>
            </w:r>
          </w:p>
        </w:tc>
      </w:tr>
      <w:tr w:rsidR="001B20BA" w:rsidTr="00E57942">
        <w:trPr>
          <w:trHeight w:val="352"/>
          <w:jc w:val="center"/>
        </w:trPr>
        <w:tc>
          <w:tcPr>
            <w:tcW w:w="2896" w:type="dxa"/>
            <w:vAlign w:val="center"/>
          </w:tcPr>
          <w:p w:rsidR="001B20BA" w:rsidRDefault="001B20BA" w:rsidP="00E57942">
            <w:pPr>
              <w:jc w:val="center"/>
              <w:rPr>
                <w:rFonts w:hint="eastAsia"/>
                <w:b/>
                <w:bCs/>
                <w:color w:val="4F81BD"/>
                <w:u w:val="wave"/>
              </w:rPr>
            </w:pPr>
            <w:r>
              <w:rPr>
                <w:rFonts w:hint="eastAsia"/>
                <w:b/>
                <w:bCs/>
                <w:color w:val="4F81BD"/>
                <w:u w:val="wave"/>
              </w:rPr>
              <w:t>x+</w:t>
            </w:r>
          </w:p>
        </w:tc>
        <w:tc>
          <w:tcPr>
            <w:tcW w:w="4904" w:type="dxa"/>
            <w:vAlign w:val="center"/>
          </w:tcPr>
          <w:p w:rsidR="001B20BA" w:rsidRDefault="001B20BA" w:rsidP="00E57942">
            <w:pPr>
              <w:jc w:val="left"/>
              <w:rPr>
                <w:rFonts w:hint="eastAsia"/>
                <w:b/>
                <w:bCs/>
                <w:color w:val="4F81BD"/>
                <w:u w:val="wave"/>
              </w:rPr>
            </w:pPr>
            <w:r>
              <w:rPr>
                <w:rFonts w:hint="eastAsia"/>
                <w:b/>
                <w:bCs/>
                <w:color w:val="4F81BD"/>
                <w:u w:val="wave"/>
              </w:rPr>
              <w:t>匹配至少一个</w:t>
            </w:r>
            <w:r>
              <w:rPr>
                <w:rFonts w:hint="eastAsia"/>
                <w:b/>
                <w:bCs/>
                <w:color w:val="4F81BD"/>
                <w:u w:val="wave"/>
              </w:rPr>
              <w:t>x   ==={1,}</w:t>
            </w:r>
          </w:p>
        </w:tc>
      </w:tr>
      <w:tr w:rsidR="001B20BA" w:rsidTr="00E57942">
        <w:trPr>
          <w:trHeight w:val="352"/>
          <w:jc w:val="center"/>
        </w:trPr>
        <w:tc>
          <w:tcPr>
            <w:tcW w:w="2896" w:type="dxa"/>
            <w:vAlign w:val="center"/>
          </w:tcPr>
          <w:p w:rsidR="001B20BA" w:rsidRDefault="001B20BA" w:rsidP="00E57942">
            <w:pPr>
              <w:jc w:val="center"/>
              <w:rPr>
                <w:rFonts w:hint="eastAsia"/>
                <w:b/>
                <w:bCs/>
                <w:color w:val="4F81BD"/>
                <w:u w:val="wave"/>
              </w:rPr>
            </w:pPr>
            <w:r>
              <w:rPr>
                <w:rFonts w:hint="eastAsia"/>
                <w:b/>
                <w:bCs/>
                <w:color w:val="4F81BD"/>
                <w:u w:val="wave"/>
              </w:rPr>
              <w:t>(xyz)+</w:t>
            </w:r>
          </w:p>
        </w:tc>
        <w:tc>
          <w:tcPr>
            <w:tcW w:w="4904" w:type="dxa"/>
            <w:vAlign w:val="center"/>
          </w:tcPr>
          <w:p w:rsidR="001B20BA" w:rsidRDefault="001B20BA" w:rsidP="00E57942">
            <w:pPr>
              <w:jc w:val="left"/>
              <w:rPr>
                <w:rFonts w:hint="eastAsia"/>
                <w:b/>
                <w:bCs/>
                <w:color w:val="4F81BD"/>
                <w:u w:val="wave"/>
              </w:rPr>
            </w:pPr>
            <w:r>
              <w:rPr>
                <w:rFonts w:hint="eastAsia"/>
                <w:b/>
                <w:bCs/>
                <w:color w:val="4F81BD"/>
                <w:u w:val="wave"/>
              </w:rPr>
              <w:t>匹配至少一个</w:t>
            </w:r>
            <w:r>
              <w:rPr>
                <w:rFonts w:hint="eastAsia"/>
                <w:b/>
                <w:bCs/>
                <w:color w:val="4F81BD"/>
                <w:u w:val="wave"/>
              </w:rPr>
              <w:t>(xyz)</w:t>
            </w:r>
          </w:p>
        </w:tc>
      </w:tr>
      <w:tr w:rsidR="001B20BA" w:rsidTr="00E57942">
        <w:trPr>
          <w:trHeight w:val="352"/>
          <w:jc w:val="center"/>
        </w:trPr>
        <w:tc>
          <w:tcPr>
            <w:tcW w:w="2896" w:type="dxa"/>
            <w:vAlign w:val="center"/>
          </w:tcPr>
          <w:p w:rsidR="001B20BA" w:rsidRDefault="001B20BA" w:rsidP="00E57942">
            <w:pPr>
              <w:jc w:val="center"/>
              <w:rPr>
                <w:rFonts w:hint="eastAsia"/>
                <w:b/>
                <w:bCs/>
                <w:color w:val="4F81BD"/>
                <w:u w:val="wave"/>
              </w:rPr>
            </w:pPr>
            <w:r>
              <w:rPr>
                <w:rFonts w:hint="eastAsia"/>
                <w:b/>
                <w:bCs/>
                <w:color w:val="4F81BD"/>
                <w:u w:val="wave"/>
              </w:rPr>
              <w:t>x{m,n}</w:t>
            </w:r>
          </w:p>
        </w:tc>
        <w:tc>
          <w:tcPr>
            <w:tcW w:w="4904" w:type="dxa"/>
            <w:vAlign w:val="center"/>
          </w:tcPr>
          <w:p w:rsidR="001B20BA" w:rsidRDefault="001B20BA" w:rsidP="00E57942">
            <w:pPr>
              <w:jc w:val="left"/>
              <w:rPr>
                <w:rFonts w:hint="eastAsia"/>
                <w:b/>
                <w:bCs/>
                <w:color w:val="4F81BD"/>
                <w:u w:val="wave"/>
              </w:rPr>
            </w:pPr>
            <w:r>
              <w:rPr>
                <w:rFonts w:hint="eastAsia"/>
                <w:b/>
                <w:bCs/>
                <w:color w:val="4F81BD"/>
                <w:u w:val="wave"/>
              </w:rPr>
              <w:t>匹配最少</w:t>
            </w:r>
            <w:r>
              <w:rPr>
                <w:rFonts w:hint="eastAsia"/>
                <w:b/>
                <w:bCs/>
                <w:color w:val="4F81BD"/>
                <w:u w:val="wave"/>
              </w:rPr>
              <w:t>m</w:t>
            </w:r>
            <w:r>
              <w:rPr>
                <w:rFonts w:hint="eastAsia"/>
                <w:b/>
                <w:bCs/>
                <w:color w:val="4F81BD"/>
                <w:u w:val="wave"/>
              </w:rPr>
              <w:t>个、最多</w:t>
            </w:r>
            <w:r>
              <w:rPr>
                <w:rFonts w:hint="eastAsia"/>
                <w:b/>
                <w:bCs/>
                <w:color w:val="4F81BD"/>
                <w:u w:val="wave"/>
              </w:rPr>
              <w:t>n</w:t>
            </w:r>
            <w:r>
              <w:rPr>
                <w:rFonts w:hint="eastAsia"/>
                <w:b/>
                <w:bCs/>
                <w:color w:val="4F81BD"/>
                <w:u w:val="wave"/>
              </w:rPr>
              <w:t>个</w:t>
            </w:r>
            <w:r>
              <w:rPr>
                <w:rFonts w:hint="eastAsia"/>
                <w:b/>
                <w:bCs/>
                <w:color w:val="4F81BD"/>
                <w:u w:val="wave"/>
              </w:rPr>
              <w:t>x</w:t>
            </w:r>
          </w:p>
        </w:tc>
      </w:tr>
    </w:tbl>
    <w:p w:rsidR="001B20BA" w:rsidRDefault="001B20BA" w:rsidP="001B20BA">
      <w:pPr>
        <w:ind w:firstLine="420"/>
        <w:jc w:val="left"/>
        <w:rPr>
          <w:rFonts w:hint="eastAsia"/>
          <w:b/>
          <w:bCs/>
          <w:color w:val="4F81BD"/>
          <w:u w:val="wave"/>
        </w:rPr>
      </w:pPr>
    </w:p>
    <w:p w:rsidR="001B20BA" w:rsidRDefault="001B20BA" w:rsidP="001B20BA">
      <w:pPr>
        <w:jc w:val="center"/>
        <w:rPr>
          <w:rFonts w:hint="eastAsia"/>
          <w:b/>
          <w:bCs/>
          <w:color w:val="4F81BD"/>
          <w:u w:val="wave"/>
        </w:rPr>
      </w:pPr>
      <w:r>
        <w:rPr>
          <w:rFonts w:hint="eastAsia"/>
          <w:b/>
          <w:bCs/>
          <w:color w:val="4F81BD"/>
          <w:u w:val="wave"/>
        </w:rPr>
        <w:t>字符类：替代字符</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6"/>
        <w:gridCol w:w="4904"/>
      </w:tblGrid>
      <w:tr w:rsidR="001B20BA" w:rsidTr="00E57942">
        <w:trPr>
          <w:trHeight w:val="341"/>
          <w:jc w:val="center"/>
        </w:trPr>
        <w:tc>
          <w:tcPr>
            <w:tcW w:w="2896" w:type="dxa"/>
            <w:vAlign w:val="center"/>
          </w:tcPr>
          <w:p w:rsidR="001B20BA" w:rsidRDefault="001B20BA" w:rsidP="00E57942">
            <w:pPr>
              <w:jc w:val="center"/>
              <w:rPr>
                <w:rFonts w:hint="eastAsia"/>
                <w:b/>
                <w:bCs/>
                <w:color w:val="4F81BD"/>
                <w:u w:val="wave"/>
              </w:rPr>
            </w:pPr>
            <w:r>
              <w:rPr>
                <w:rFonts w:hint="eastAsia"/>
                <w:b/>
                <w:bCs/>
                <w:color w:val="4F81BD"/>
                <w:u w:val="wave"/>
              </w:rPr>
              <w:t>元字符</w:t>
            </w:r>
            <w:r>
              <w:rPr>
                <w:rFonts w:hint="eastAsia"/>
                <w:b/>
                <w:bCs/>
                <w:color w:val="4F81BD"/>
                <w:u w:val="wave"/>
              </w:rPr>
              <w:t>/</w:t>
            </w:r>
            <w:r>
              <w:rPr>
                <w:rFonts w:hint="eastAsia"/>
                <w:b/>
                <w:bCs/>
                <w:color w:val="4F81BD"/>
                <w:u w:val="wave"/>
              </w:rPr>
              <w:t>元符号</w:t>
            </w:r>
          </w:p>
        </w:tc>
        <w:tc>
          <w:tcPr>
            <w:tcW w:w="4904" w:type="dxa"/>
            <w:vAlign w:val="center"/>
          </w:tcPr>
          <w:p w:rsidR="001B20BA" w:rsidRDefault="001B20BA" w:rsidP="00E57942">
            <w:pPr>
              <w:jc w:val="center"/>
              <w:rPr>
                <w:rFonts w:hint="eastAsia"/>
                <w:b/>
                <w:bCs/>
                <w:color w:val="4F81BD"/>
                <w:u w:val="wave"/>
              </w:rPr>
            </w:pPr>
            <w:r>
              <w:rPr>
                <w:rFonts w:hint="eastAsia"/>
                <w:b/>
                <w:bCs/>
                <w:color w:val="4F81BD"/>
                <w:u w:val="wave"/>
              </w:rPr>
              <w:t>匹配情况</w:t>
            </w:r>
          </w:p>
        </w:tc>
      </w:tr>
      <w:tr w:rsidR="001B20BA" w:rsidTr="00E57942">
        <w:trPr>
          <w:trHeight w:val="352"/>
          <w:jc w:val="center"/>
        </w:trPr>
        <w:tc>
          <w:tcPr>
            <w:tcW w:w="2896" w:type="dxa"/>
            <w:vAlign w:val="center"/>
          </w:tcPr>
          <w:p w:rsidR="001B20BA" w:rsidRDefault="001B20BA" w:rsidP="00E57942">
            <w:pPr>
              <w:jc w:val="center"/>
              <w:rPr>
                <w:rFonts w:hint="eastAsia"/>
                <w:b/>
                <w:bCs/>
                <w:color w:val="4F81BD"/>
                <w:u w:val="wave"/>
              </w:rPr>
            </w:pPr>
            <w:r>
              <w:rPr>
                <w:rFonts w:hint="eastAsia"/>
                <w:b/>
                <w:bCs/>
                <w:color w:val="4F81BD"/>
                <w:u w:val="wave"/>
              </w:rPr>
              <w:t>this|where|logo</w:t>
            </w:r>
          </w:p>
        </w:tc>
        <w:tc>
          <w:tcPr>
            <w:tcW w:w="4904" w:type="dxa"/>
            <w:vAlign w:val="center"/>
          </w:tcPr>
          <w:p w:rsidR="001B20BA" w:rsidRDefault="001B20BA" w:rsidP="00E57942">
            <w:pPr>
              <w:jc w:val="left"/>
              <w:rPr>
                <w:rFonts w:hint="eastAsia"/>
                <w:b/>
                <w:bCs/>
                <w:color w:val="4F81BD"/>
                <w:u w:val="wave"/>
              </w:rPr>
            </w:pPr>
            <w:r>
              <w:rPr>
                <w:rFonts w:hint="eastAsia"/>
                <w:b/>
                <w:bCs/>
                <w:color w:val="4F81BD"/>
                <w:u w:val="wave"/>
              </w:rPr>
              <w:t>匹配</w:t>
            </w:r>
            <w:r>
              <w:rPr>
                <w:rFonts w:hint="eastAsia"/>
                <w:b/>
                <w:bCs/>
                <w:color w:val="4F81BD"/>
                <w:u w:val="wave"/>
              </w:rPr>
              <w:t>this</w:t>
            </w:r>
            <w:r>
              <w:rPr>
                <w:rFonts w:hint="eastAsia"/>
                <w:b/>
                <w:bCs/>
                <w:color w:val="4F81BD"/>
                <w:u w:val="wave"/>
              </w:rPr>
              <w:t>或</w:t>
            </w:r>
            <w:r>
              <w:rPr>
                <w:rFonts w:hint="eastAsia"/>
                <w:b/>
                <w:bCs/>
                <w:color w:val="4F81BD"/>
                <w:u w:val="wave"/>
              </w:rPr>
              <w:t>where</w:t>
            </w:r>
            <w:r>
              <w:rPr>
                <w:rFonts w:hint="eastAsia"/>
                <w:b/>
                <w:bCs/>
                <w:color w:val="4F81BD"/>
                <w:u w:val="wave"/>
              </w:rPr>
              <w:t>或</w:t>
            </w:r>
            <w:r>
              <w:rPr>
                <w:rFonts w:hint="eastAsia"/>
                <w:b/>
                <w:bCs/>
                <w:color w:val="4F81BD"/>
                <w:u w:val="wave"/>
              </w:rPr>
              <w:t>logo</w:t>
            </w:r>
            <w:r>
              <w:rPr>
                <w:rFonts w:hint="eastAsia"/>
                <w:b/>
                <w:bCs/>
                <w:color w:val="4F81BD"/>
                <w:u w:val="wave"/>
              </w:rPr>
              <w:t>中任意一个</w:t>
            </w:r>
          </w:p>
        </w:tc>
      </w:tr>
    </w:tbl>
    <w:p w:rsidR="001B20BA" w:rsidRDefault="001B20BA" w:rsidP="001B20BA">
      <w:pPr>
        <w:jc w:val="left"/>
        <w:rPr>
          <w:rFonts w:hint="eastAsia"/>
          <w:b/>
          <w:bCs/>
          <w:color w:val="4F81BD"/>
          <w:u w:val="wave"/>
        </w:rPr>
      </w:pPr>
    </w:p>
    <w:p w:rsidR="001B20BA" w:rsidRDefault="001B20BA" w:rsidP="001B20BA">
      <w:pPr>
        <w:jc w:val="left"/>
        <w:rPr>
          <w:rFonts w:hint="eastAsia"/>
          <w:b/>
          <w:bCs/>
          <w:color w:val="4F81BD"/>
          <w:u w:val="wave"/>
        </w:rPr>
      </w:pPr>
    </w:p>
    <w:p w:rsidR="001B20BA" w:rsidRDefault="001B20BA" w:rsidP="001B20BA">
      <w:pPr>
        <w:jc w:val="center"/>
        <w:rPr>
          <w:rFonts w:hint="eastAsia"/>
          <w:b/>
          <w:bCs/>
          <w:color w:val="4F81BD"/>
          <w:u w:val="wave"/>
        </w:rPr>
      </w:pPr>
      <w:r>
        <w:rPr>
          <w:rFonts w:hint="eastAsia"/>
          <w:b/>
          <w:bCs/>
          <w:color w:val="4F81BD"/>
          <w:u w:val="wave"/>
        </w:rPr>
        <w:t>字符类：记录字符</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6"/>
        <w:gridCol w:w="4904"/>
      </w:tblGrid>
      <w:tr w:rsidR="001B20BA" w:rsidTr="00E57942">
        <w:trPr>
          <w:trHeight w:val="341"/>
          <w:jc w:val="center"/>
        </w:trPr>
        <w:tc>
          <w:tcPr>
            <w:tcW w:w="2896" w:type="dxa"/>
            <w:vAlign w:val="center"/>
          </w:tcPr>
          <w:p w:rsidR="001B20BA" w:rsidRDefault="001B20BA" w:rsidP="00E57942">
            <w:pPr>
              <w:jc w:val="center"/>
              <w:rPr>
                <w:rFonts w:hint="eastAsia"/>
                <w:b/>
                <w:bCs/>
                <w:color w:val="4F81BD"/>
                <w:u w:val="wave"/>
              </w:rPr>
            </w:pPr>
            <w:r>
              <w:rPr>
                <w:rFonts w:hint="eastAsia"/>
                <w:b/>
                <w:bCs/>
                <w:color w:val="4F81BD"/>
                <w:u w:val="wave"/>
              </w:rPr>
              <w:t>元字符</w:t>
            </w:r>
            <w:r>
              <w:rPr>
                <w:rFonts w:hint="eastAsia"/>
                <w:b/>
                <w:bCs/>
                <w:color w:val="4F81BD"/>
                <w:u w:val="wave"/>
              </w:rPr>
              <w:t>/</w:t>
            </w:r>
            <w:r>
              <w:rPr>
                <w:rFonts w:hint="eastAsia"/>
                <w:b/>
                <w:bCs/>
                <w:color w:val="4F81BD"/>
                <w:u w:val="wave"/>
              </w:rPr>
              <w:t>元符号</w:t>
            </w:r>
          </w:p>
        </w:tc>
        <w:tc>
          <w:tcPr>
            <w:tcW w:w="4904" w:type="dxa"/>
            <w:vAlign w:val="center"/>
          </w:tcPr>
          <w:p w:rsidR="001B20BA" w:rsidRDefault="001B20BA" w:rsidP="00E57942">
            <w:pPr>
              <w:jc w:val="center"/>
              <w:rPr>
                <w:rFonts w:hint="eastAsia"/>
                <w:b/>
                <w:bCs/>
                <w:color w:val="4F81BD"/>
                <w:u w:val="wave"/>
              </w:rPr>
            </w:pPr>
            <w:r>
              <w:rPr>
                <w:rFonts w:hint="eastAsia"/>
                <w:b/>
                <w:bCs/>
                <w:color w:val="4F81BD"/>
                <w:u w:val="wave"/>
              </w:rPr>
              <w:t>匹配情况</w:t>
            </w:r>
          </w:p>
        </w:tc>
      </w:tr>
      <w:tr w:rsidR="001B20BA" w:rsidTr="00E57942">
        <w:trPr>
          <w:trHeight w:val="352"/>
          <w:jc w:val="center"/>
        </w:trPr>
        <w:tc>
          <w:tcPr>
            <w:tcW w:w="2896" w:type="dxa"/>
            <w:vAlign w:val="center"/>
          </w:tcPr>
          <w:p w:rsidR="001B20BA" w:rsidRDefault="001B20BA" w:rsidP="00E57942">
            <w:pPr>
              <w:jc w:val="center"/>
              <w:rPr>
                <w:rFonts w:hint="eastAsia"/>
                <w:b/>
                <w:bCs/>
                <w:color w:val="4F81BD"/>
                <w:u w:val="wave"/>
              </w:rPr>
            </w:pPr>
            <w:r>
              <w:rPr>
                <w:rFonts w:hint="eastAsia"/>
                <w:b/>
                <w:bCs/>
                <w:color w:val="4F81BD"/>
                <w:u w:val="wave"/>
              </w:rPr>
              <w:t>(string)</w:t>
            </w:r>
          </w:p>
        </w:tc>
        <w:tc>
          <w:tcPr>
            <w:tcW w:w="4904" w:type="dxa"/>
            <w:vAlign w:val="center"/>
          </w:tcPr>
          <w:p w:rsidR="001B20BA" w:rsidRDefault="001B20BA" w:rsidP="00E57942">
            <w:pPr>
              <w:jc w:val="left"/>
              <w:rPr>
                <w:rFonts w:hint="eastAsia"/>
                <w:b/>
                <w:bCs/>
                <w:color w:val="4F81BD"/>
                <w:u w:val="wave"/>
              </w:rPr>
            </w:pPr>
            <w:r>
              <w:rPr>
                <w:rFonts w:hint="eastAsia"/>
                <w:b/>
                <w:bCs/>
                <w:color w:val="4F81BD"/>
                <w:u w:val="wave"/>
              </w:rPr>
              <w:t>用于反向引用的分组</w:t>
            </w:r>
          </w:p>
        </w:tc>
      </w:tr>
      <w:tr w:rsidR="001B20BA" w:rsidTr="00E57942">
        <w:trPr>
          <w:trHeight w:val="352"/>
          <w:jc w:val="center"/>
        </w:trPr>
        <w:tc>
          <w:tcPr>
            <w:tcW w:w="2896" w:type="dxa"/>
            <w:vAlign w:val="center"/>
          </w:tcPr>
          <w:p w:rsidR="001B20BA" w:rsidRDefault="001B20BA" w:rsidP="00E57942">
            <w:pPr>
              <w:jc w:val="center"/>
              <w:rPr>
                <w:rFonts w:hint="eastAsia"/>
                <w:b/>
                <w:bCs/>
                <w:color w:val="4F81BD"/>
                <w:u w:val="wave"/>
              </w:rPr>
            </w:pPr>
            <w:r>
              <w:rPr>
                <w:rFonts w:hint="eastAsia"/>
                <w:b/>
                <w:bCs/>
                <w:color w:val="4F81BD"/>
                <w:u w:val="wave"/>
              </w:rPr>
              <w:t>\1</w:t>
            </w:r>
            <w:r>
              <w:rPr>
                <w:rFonts w:hint="eastAsia"/>
                <w:b/>
                <w:bCs/>
                <w:color w:val="4F81BD"/>
                <w:u w:val="wave"/>
              </w:rPr>
              <w:t>或</w:t>
            </w:r>
            <w:r>
              <w:rPr>
                <w:rFonts w:hint="eastAsia"/>
                <w:b/>
                <w:bCs/>
                <w:color w:val="4F81BD"/>
                <w:u w:val="wave"/>
              </w:rPr>
              <w:t>$1</w:t>
            </w:r>
          </w:p>
        </w:tc>
        <w:tc>
          <w:tcPr>
            <w:tcW w:w="4904" w:type="dxa"/>
            <w:vAlign w:val="center"/>
          </w:tcPr>
          <w:p w:rsidR="001B20BA" w:rsidRDefault="001B20BA" w:rsidP="00E57942">
            <w:pPr>
              <w:jc w:val="left"/>
              <w:rPr>
                <w:rFonts w:hint="eastAsia"/>
                <w:b/>
                <w:bCs/>
                <w:color w:val="4F81BD"/>
                <w:u w:val="wave"/>
              </w:rPr>
            </w:pPr>
            <w:r>
              <w:rPr>
                <w:rFonts w:hint="eastAsia"/>
                <w:b/>
                <w:bCs/>
                <w:color w:val="4F81BD"/>
                <w:u w:val="wave"/>
              </w:rPr>
              <w:t>匹配第一个分组中的内容</w:t>
            </w:r>
          </w:p>
        </w:tc>
      </w:tr>
      <w:tr w:rsidR="001B20BA" w:rsidTr="00E57942">
        <w:trPr>
          <w:trHeight w:val="352"/>
          <w:jc w:val="center"/>
        </w:trPr>
        <w:tc>
          <w:tcPr>
            <w:tcW w:w="2896" w:type="dxa"/>
            <w:vAlign w:val="center"/>
          </w:tcPr>
          <w:p w:rsidR="001B20BA" w:rsidRDefault="001B20BA" w:rsidP="00E57942">
            <w:pPr>
              <w:jc w:val="center"/>
              <w:rPr>
                <w:rFonts w:hint="eastAsia"/>
                <w:b/>
                <w:bCs/>
                <w:color w:val="4F81BD"/>
                <w:u w:val="wave"/>
              </w:rPr>
            </w:pPr>
            <w:r>
              <w:rPr>
                <w:rFonts w:hint="eastAsia"/>
                <w:b/>
                <w:bCs/>
                <w:color w:val="4F81BD"/>
                <w:u w:val="wave"/>
              </w:rPr>
              <w:t>\2</w:t>
            </w:r>
            <w:r>
              <w:rPr>
                <w:rFonts w:hint="eastAsia"/>
                <w:b/>
                <w:bCs/>
                <w:color w:val="4F81BD"/>
                <w:u w:val="wave"/>
              </w:rPr>
              <w:t>或</w:t>
            </w:r>
            <w:r>
              <w:rPr>
                <w:rFonts w:hint="eastAsia"/>
                <w:b/>
                <w:bCs/>
                <w:color w:val="4F81BD"/>
                <w:u w:val="wave"/>
              </w:rPr>
              <w:t>$2</w:t>
            </w:r>
          </w:p>
        </w:tc>
        <w:tc>
          <w:tcPr>
            <w:tcW w:w="4904" w:type="dxa"/>
            <w:vAlign w:val="center"/>
          </w:tcPr>
          <w:p w:rsidR="001B20BA" w:rsidRDefault="001B20BA" w:rsidP="00E57942">
            <w:pPr>
              <w:jc w:val="left"/>
              <w:rPr>
                <w:rFonts w:hint="eastAsia"/>
                <w:b/>
                <w:bCs/>
                <w:color w:val="4F81BD"/>
                <w:u w:val="wave"/>
              </w:rPr>
            </w:pPr>
            <w:r>
              <w:rPr>
                <w:rFonts w:hint="eastAsia"/>
                <w:b/>
                <w:bCs/>
                <w:color w:val="4F81BD"/>
                <w:u w:val="wave"/>
              </w:rPr>
              <w:t>匹配第二个分组中的内容</w:t>
            </w:r>
          </w:p>
        </w:tc>
      </w:tr>
      <w:tr w:rsidR="001B20BA" w:rsidTr="00E57942">
        <w:trPr>
          <w:trHeight w:val="352"/>
          <w:jc w:val="center"/>
        </w:trPr>
        <w:tc>
          <w:tcPr>
            <w:tcW w:w="2896" w:type="dxa"/>
            <w:vAlign w:val="center"/>
          </w:tcPr>
          <w:p w:rsidR="001B20BA" w:rsidRDefault="001B20BA" w:rsidP="00E57942">
            <w:pPr>
              <w:jc w:val="center"/>
              <w:rPr>
                <w:rFonts w:hint="eastAsia"/>
                <w:b/>
                <w:bCs/>
                <w:color w:val="4F81BD"/>
                <w:u w:val="wave"/>
              </w:rPr>
            </w:pPr>
            <w:r>
              <w:rPr>
                <w:rFonts w:hint="eastAsia"/>
                <w:b/>
                <w:bCs/>
                <w:color w:val="4F81BD"/>
                <w:u w:val="wave"/>
              </w:rPr>
              <w:t>\3</w:t>
            </w:r>
            <w:r>
              <w:rPr>
                <w:rFonts w:hint="eastAsia"/>
                <w:b/>
                <w:bCs/>
                <w:color w:val="4F81BD"/>
                <w:u w:val="wave"/>
              </w:rPr>
              <w:t>或</w:t>
            </w:r>
            <w:r>
              <w:rPr>
                <w:rFonts w:hint="eastAsia"/>
                <w:b/>
                <w:bCs/>
                <w:color w:val="4F81BD"/>
                <w:u w:val="wave"/>
              </w:rPr>
              <w:t>$3</w:t>
            </w:r>
          </w:p>
        </w:tc>
        <w:tc>
          <w:tcPr>
            <w:tcW w:w="4904" w:type="dxa"/>
            <w:vAlign w:val="center"/>
          </w:tcPr>
          <w:p w:rsidR="001B20BA" w:rsidRDefault="001B20BA" w:rsidP="00E57942">
            <w:pPr>
              <w:jc w:val="left"/>
              <w:rPr>
                <w:rFonts w:hint="eastAsia"/>
                <w:b/>
                <w:bCs/>
                <w:color w:val="4F81BD"/>
                <w:u w:val="wave"/>
              </w:rPr>
            </w:pPr>
            <w:r>
              <w:rPr>
                <w:rFonts w:hint="eastAsia"/>
                <w:b/>
                <w:bCs/>
                <w:color w:val="4F81BD"/>
                <w:u w:val="wave"/>
              </w:rPr>
              <w:t>匹配第三个分组中的内容</w:t>
            </w:r>
          </w:p>
        </w:tc>
      </w:tr>
    </w:tbl>
    <w:p w:rsidR="001B20BA" w:rsidRDefault="001B20BA" w:rsidP="001B20BA">
      <w:pPr>
        <w:ind w:firstLine="420"/>
        <w:jc w:val="left"/>
        <w:rPr>
          <w:rFonts w:hint="eastAsia"/>
          <w:color w:val="FFFF00"/>
        </w:rPr>
      </w:pPr>
    </w:p>
    <w:p w:rsidR="001B20BA" w:rsidRDefault="001B20BA" w:rsidP="001B20BA">
      <w:pPr>
        <w:ind w:firstLine="420"/>
        <w:jc w:val="left"/>
        <w:rPr>
          <w:rFonts w:hint="eastAsia"/>
          <w:color w:val="000000"/>
        </w:rPr>
      </w:pPr>
      <w:r>
        <w:rPr>
          <w:rFonts w:hint="eastAsia"/>
          <w:color w:val="FFFF00"/>
        </w:rPr>
        <w:lastRenderedPageBreak/>
        <w:t>/</w:t>
      </w:r>
      <w:r>
        <w:rPr>
          <w:rFonts w:hint="eastAsia"/>
          <w:color w:val="000000"/>
        </w:rPr>
        <w:t>*</w:t>
      </w:r>
      <w:r>
        <w:rPr>
          <w:rFonts w:hint="eastAsia"/>
          <w:color w:val="000000"/>
        </w:rPr>
        <w:t>使用点元字符</w:t>
      </w:r>
      <w:r>
        <w:rPr>
          <w:rFonts w:hint="eastAsia"/>
          <w:color w:val="000000"/>
        </w:rPr>
        <w:t>*/</w:t>
      </w:r>
    </w:p>
    <w:p w:rsidR="001B20BA" w:rsidRDefault="001B20BA" w:rsidP="001B20BA">
      <w:pPr>
        <w:ind w:firstLine="420"/>
        <w:jc w:val="left"/>
        <w:rPr>
          <w:rFonts w:hint="eastAsia"/>
          <w:color w:val="333333"/>
        </w:rPr>
      </w:pPr>
      <w:r>
        <w:rPr>
          <w:rFonts w:hint="eastAsia"/>
          <w:color w:val="800000"/>
        </w:rPr>
        <w:t>var pattern = /g..gle/;</w:t>
      </w:r>
      <w:r>
        <w:rPr>
          <w:rFonts w:hint="eastAsia"/>
          <w:color w:val="800000"/>
        </w:rPr>
        <w:tab/>
      </w:r>
      <w:r>
        <w:rPr>
          <w:rFonts w:hint="eastAsia"/>
          <w:color w:val="993333"/>
        </w:rPr>
        <w:tab/>
      </w:r>
      <w:r>
        <w:rPr>
          <w:rFonts w:hint="eastAsia"/>
          <w:color w:val="333333"/>
        </w:rPr>
        <w:tab/>
      </w:r>
      <w:r>
        <w:rPr>
          <w:rFonts w:hint="eastAsia"/>
          <w:color w:val="333333"/>
        </w:rPr>
        <w:tab/>
      </w:r>
      <w:r>
        <w:rPr>
          <w:rFonts w:hint="eastAsia"/>
          <w:color w:val="333333"/>
        </w:rPr>
        <w:tab/>
      </w:r>
      <w:r>
        <w:rPr>
          <w:rFonts w:hint="eastAsia"/>
          <w:color w:val="333333"/>
        </w:rPr>
        <w:tab/>
        <w:t>//.</w:t>
      </w:r>
      <w:r>
        <w:rPr>
          <w:rFonts w:hint="eastAsia"/>
          <w:color w:val="333333"/>
        </w:rPr>
        <w:t>匹配一个任意字符</w:t>
      </w:r>
    </w:p>
    <w:p w:rsidR="001B20BA" w:rsidRDefault="001B20BA" w:rsidP="001B20BA">
      <w:pPr>
        <w:ind w:firstLine="420"/>
        <w:jc w:val="left"/>
        <w:rPr>
          <w:rFonts w:hint="eastAsia"/>
          <w:color w:val="333333"/>
        </w:rPr>
      </w:pPr>
      <w:r>
        <w:rPr>
          <w:rFonts w:hint="eastAsia"/>
          <w:color w:val="800000"/>
        </w:rPr>
        <w:t>var str = 'google';</w:t>
      </w:r>
    </w:p>
    <w:p w:rsidR="001B20BA" w:rsidRDefault="001B20BA" w:rsidP="001B20BA">
      <w:pPr>
        <w:ind w:firstLine="420"/>
        <w:jc w:val="left"/>
        <w:rPr>
          <w:rFonts w:hint="eastAsia"/>
          <w:color w:val="333333"/>
        </w:rPr>
      </w:pPr>
      <w:r>
        <w:rPr>
          <w:rFonts w:hint="eastAsia"/>
          <w:color w:val="800000"/>
        </w:rPr>
        <w:t>alert(pattern.test(str));</w:t>
      </w:r>
    </w:p>
    <w:p w:rsidR="001B20BA" w:rsidRDefault="001B20BA" w:rsidP="001B20BA">
      <w:pPr>
        <w:ind w:firstLine="420"/>
        <w:jc w:val="left"/>
        <w:rPr>
          <w:rFonts w:hint="eastAsia"/>
          <w:color w:val="333333"/>
        </w:rPr>
      </w:pPr>
    </w:p>
    <w:p w:rsidR="001B20BA" w:rsidRDefault="001B20BA" w:rsidP="001B20BA">
      <w:pPr>
        <w:ind w:firstLine="420"/>
        <w:jc w:val="left"/>
        <w:rPr>
          <w:rFonts w:hint="eastAsia"/>
          <w:color w:val="333333"/>
        </w:rPr>
      </w:pPr>
      <w:r>
        <w:rPr>
          <w:rFonts w:hint="eastAsia"/>
          <w:color w:val="333333"/>
        </w:rPr>
        <w:t>/*</w:t>
      </w:r>
      <w:r>
        <w:rPr>
          <w:rFonts w:hint="eastAsia"/>
          <w:color w:val="333333"/>
        </w:rPr>
        <w:t>重复匹配</w:t>
      </w:r>
      <w:r>
        <w:rPr>
          <w:rFonts w:hint="eastAsia"/>
          <w:color w:val="333333"/>
        </w:rPr>
        <w:t>*/</w:t>
      </w:r>
    </w:p>
    <w:p w:rsidR="001B20BA" w:rsidRDefault="001B20BA" w:rsidP="001B20BA">
      <w:pPr>
        <w:ind w:firstLine="420"/>
        <w:jc w:val="left"/>
        <w:rPr>
          <w:rFonts w:hint="eastAsia"/>
          <w:color w:val="333333"/>
        </w:rPr>
      </w:pPr>
      <w:r>
        <w:rPr>
          <w:rFonts w:hint="eastAsia"/>
          <w:color w:val="800000"/>
        </w:rPr>
        <w:t>var pattern = /g.*gle/;</w:t>
      </w:r>
      <w:r>
        <w:rPr>
          <w:rFonts w:hint="eastAsia"/>
          <w:color w:val="800000"/>
        </w:rPr>
        <w:tab/>
      </w:r>
      <w:r>
        <w:rPr>
          <w:rFonts w:hint="eastAsia"/>
          <w:color w:val="333333"/>
        </w:rPr>
        <w:tab/>
      </w:r>
      <w:r>
        <w:rPr>
          <w:rFonts w:hint="eastAsia"/>
          <w:color w:val="333333"/>
        </w:rPr>
        <w:tab/>
      </w:r>
      <w:r>
        <w:rPr>
          <w:rFonts w:hint="eastAsia"/>
          <w:color w:val="333333"/>
        </w:rPr>
        <w:tab/>
      </w:r>
      <w:r>
        <w:rPr>
          <w:rFonts w:hint="eastAsia"/>
          <w:color w:val="333333"/>
        </w:rPr>
        <w:tab/>
      </w:r>
      <w:r>
        <w:rPr>
          <w:rFonts w:hint="eastAsia"/>
          <w:color w:val="333333"/>
        </w:rPr>
        <w:tab/>
        <w:t>//.</w:t>
      </w:r>
      <w:r>
        <w:rPr>
          <w:rFonts w:hint="eastAsia"/>
          <w:color w:val="333333"/>
        </w:rPr>
        <w:t>匹配</w:t>
      </w:r>
      <w:r>
        <w:rPr>
          <w:rFonts w:hint="eastAsia"/>
          <w:color w:val="333333"/>
        </w:rPr>
        <w:t>0</w:t>
      </w:r>
      <w:r>
        <w:rPr>
          <w:rFonts w:hint="eastAsia"/>
          <w:color w:val="333333"/>
        </w:rPr>
        <w:t>个一个或多个</w:t>
      </w:r>
    </w:p>
    <w:p w:rsidR="001B20BA" w:rsidRDefault="001B20BA" w:rsidP="001B20BA">
      <w:pPr>
        <w:ind w:firstLine="420"/>
        <w:jc w:val="left"/>
        <w:rPr>
          <w:rFonts w:hint="eastAsia"/>
          <w:color w:val="333333"/>
        </w:rPr>
      </w:pPr>
      <w:r>
        <w:rPr>
          <w:rFonts w:hint="eastAsia"/>
          <w:color w:val="800000"/>
        </w:rPr>
        <w:t>var str = 'google';</w:t>
      </w:r>
      <w:r>
        <w:rPr>
          <w:rFonts w:hint="eastAsia"/>
          <w:color w:val="800000"/>
        </w:rPr>
        <w:tab/>
      </w:r>
      <w:r>
        <w:rPr>
          <w:rFonts w:hint="eastAsia"/>
          <w:color w:val="800000"/>
        </w:rPr>
        <w:tab/>
      </w:r>
      <w:r>
        <w:rPr>
          <w:rFonts w:hint="eastAsia"/>
          <w:color w:val="333333"/>
        </w:rPr>
        <w:tab/>
      </w:r>
      <w:r>
        <w:rPr>
          <w:rFonts w:hint="eastAsia"/>
          <w:color w:val="333333"/>
        </w:rPr>
        <w:tab/>
      </w:r>
      <w:r>
        <w:rPr>
          <w:rFonts w:hint="eastAsia"/>
          <w:color w:val="333333"/>
        </w:rPr>
        <w:tab/>
      </w:r>
      <w:r>
        <w:rPr>
          <w:rFonts w:hint="eastAsia"/>
          <w:color w:val="333333"/>
        </w:rPr>
        <w:tab/>
      </w:r>
      <w:r>
        <w:rPr>
          <w:rFonts w:hint="eastAsia"/>
          <w:color w:val="333333"/>
        </w:rPr>
        <w:tab/>
        <w:t>//*,?,+,{n,m}</w:t>
      </w:r>
    </w:p>
    <w:p w:rsidR="001B20BA" w:rsidRDefault="001B20BA" w:rsidP="001B20BA">
      <w:pPr>
        <w:ind w:firstLine="420"/>
        <w:jc w:val="left"/>
        <w:rPr>
          <w:rFonts w:hint="eastAsia"/>
          <w:color w:val="333333"/>
        </w:rPr>
      </w:pPr>
      <w:r>
        <w:rPr>
          <w:rFonts w:hint="eastAsia"/>
          <w:color w:val="800000"/>
        </w:rPr>
        <w:t>alert(pattern.test(str));</w:t>
      </w:r>
    </w:p>
    <w:p w:rsidR="001B20BA" w:rsidRDefault="001B20BA" w:rsidP="001B20BA">
      <w:pPr>
        <w:ind w:firstLine="420"/>
        <w:jc w:val="left"/>
        <w:rPr>
          <w:rFonts w:hint="eastAsia"/>
          <w:color w:val="333333"/>
        </w:rPr>
      </w:pPr>
    </w:p>
    <w:p w:rsidR="001B20BA" w:rsidRDefault="001B20BA" w:rsidP="001B20BA">
      <w:pPr>
        <w:ind w:firstLine="420"/>
        <w:jc w:val="left"/>
        <w:rPr>
          <w:rFonts w:hint="eastAsia"/>
          <w:color w:val="333333"/>
        </w:rPr>
      </w:pPr>
      <w:r>
        <w:rPr>
          <w:rFonts w:hint="eastAsia"/>
          <w:color w:val="333333"/>
        </w:rPr>
        <w:t>/*</w:t>
      </w:r>
      <w:r>
        <w:rPr>
          <w:rFonts w:hint="eastAsia"/>
          <w:color w:val="333333"/>
        </w:rPr>
        <w:t>使用字符类匹配</w:t>
      </w:r>
      <w:r>
        <w:rPr>
          <w:rFonts w:hint="eastAsia"/>
          <w:color w:val="333333"/>
        </w:rPr>
        <w:t>*/</w:t>
      </w:r>
    </w:p>
    <w:p w:rsidR="001B20BA" w:rsidRDefault="001B20BA" w:rsidP="001B20BA">
      <w:pPr>
        <w:ind w:firstLine="420"/>
        <w:jc w:val="left"/>
        <w:rPr>
          <w:rFonts w:hint="eastAsia"/>
          <w:color w:val="333333"/>
        </w:rPr>
      </w:pPr>
      <w:r>
        <w:rPr>
          <w:rFonts w:hint="eastAsia"/>
          <w:color w:val="800000"/>
        </w:rPr>
        <w:t>var pattern = /g[a-zA-Z_]*gle/;</w:t>
      </w:r>
      <w:r>
        <w:rPr>
          <w:rFonts w:hint="eastAsia"/>
          <w:color w:val="333333"/>
        </w:rPr>
        <w:tab/>
      </w:r>
      <w:r>
        <w:rPr>
          <w:rFonts w:hint="eastAsia"/>
          <w:color w:val="333333"/>
        </w:rPr>
        <w:tab/>
      </w:r>
      <w:r>
        <w:rPr>
          <w:rFonts w:hint="eastAsia"/>
          <w:color w:val="333333"/>
        </w:rPr>
        <w:tab/>
      </w:r>
      <w:r>
        <w:rPr>
          <w:rFonts w:hint="eastAsia"/>
          <w:color w:val="333333"/>
        </w:rPr>
        <w:tab/>
        <w:t>//[a-z]*</w:t>
      </w:r>
      <w:r>
        <w:rPr>
          <w:rFonts w:hint="eastAsia"/>
          <w:color w:val="333333"/>
        </w:rPr>
        <w:t>表示任意个</w:t>
      </w:r>
      <w:r>
        <w:rPr>
          <w:rFonts w:hint="eastAsia"/>
          <w:color w:val="333333"/>
        </w:rPr>
        <w:t>a-z</w:t>
      </w:r>
      <w:r>
        <w:rPr>
          <w:rFonts w:hint="eastAsia"/>
          <w:color w:val="333333"/>
        </w:rPr>
        <w:t>中的字符</w:t>
      </w:r>
    </w:p>
    <w:p w:rsidR="001B20BA" w:rsidRDefault="001B20BA" w:rsidP="001B20BA">
      <w:pPr>
        <w:ind w:firstLine="420"/>
        <w:jc w:val="left"/>
        <w:rPr>
          <w:rFonts w:hint="eastAsia"/>
          <w:color w:val="333333"/>
        </w:rPr>
      </w:pPr>
      <w:r>
        <w:rPr>
          <w:rFonts w:hint="eastAsia"/>
          <w:color w:val="800000"/>
        </w:rPr>
        <w:t>var str = 'google';</w:t>
      </w:r>
    </w:p>
    <w:p w:rsidR="001B20BA" w:rsidRDefault="001B20BA" w:rsidP="001B20BA">
      <w:pPr>
        <w:ind w:firstLine="420"/>
        <w:jc w:val="left"/>
        <w:rPr>
          <w:rFonts w:hint="eastAsia"/>
          <w:color w:val="333333"/>
        </w:rPr>
      </w:pPr>
      <w:r>
        <w:rPr>
          <w:rFonts w:hint="eastAsia"/>
          <w:color w:val="800000"/>
        </w:rPr>
        <w:t>alert(pattern.test(str));</w:t>
      </w:r>
    </w:p>
    <w:p w:rsidR="001B20BA" w:rsidRDefault="001B20BA" w:rsidP="001B20BA">
      <w:pPr>
        <w:ind w:firstLine="420"/>
        <w:jc w:val="left"/>
        <w:rPr>
          <w:rFonts w:hint="eastAsia"/>
          <w:color w:val="333333"/>
        </w:rPr>
      </w:pPr>
    </w:p>
    <w:p w:rsidR="001B20BA" w:rsidRDefault="001B20BA" w:rsidP="001B20BA">
      <w:pPr>
        <w:ind w:firstLine="420"/>
        <w:jc w:val="left"/>
        <w:rPr>
          <w:rFonts w:hint="eastAsia"/>
          <w:color w:val="333333"/>
        </w:rPr>
      </w:pPr>
      <w:r>
        <w:rPr>
          <w:rFonts w:hint="eastAsia"/>
          <w:color w:val="800000"/>
        </w:rPr>
        <w:t>var pattern = /g[^0-9]*gle/;</w:t>
      </w:r>
      <w:r>
        <w:rPr>
          <w:rFonts w:hint="eastAsia"/>
          <w:color w:val="333333"/>
        </w:rPr>
        <w:tab/>
      </w:r>
      <w:r>
        <w:rPr>
          <w:rFonts w:hint="eastAsia"/>
          <w:color w:val="333333"/>
        </w:rPr>
        <w:tab/>
      </w:r>
      <w:r>
        <w:rPr>
          <w:rFonts w:hint="eastAsia"/>
          <w:color w:val="333333"/>
        </w:rPr>
        <w:tab/>
      </w:r>
      <w:r>
        <w:rPr>
          <w:rFonts w:hint="eastAsia"/>
          <w:color w:val="333333"/>
        </w:rPr>
        <w:tab/>
      </w:r>
      <w:r>
        <w:rPr>
          <w:rFonts w:hint="eastAsia"/>
          <w:color w:val="333333"/>
        </w:rPr>
        <w:tab/>
        <w:t>//[^0-9]*</w:t>
      </w:r>
      <w:r>
        <w:rPr>
          <w:rFonts w:hint="eastAsia"/>
          <w:color w:val="333333"/>
        </w:rPr>
        <w:t>表示任意个非</w:t>
      </w:r>
      <w:r>
        <w:rPr>
          <w:rFonts w:hint="eastAsia"/>
          <w:color w:val="333333"/>
        </w:rPr>
        <w:t>0-9</w:t>
      </w:r>
      <w:r>
        <w:rPr>
          <w:rFonts w:hint="eastAsia"/>
          <w:color w:val="333333"/>
        </w:rPr>
        <w:t>的字符</w:t>
      </w:r>
    </w:p>
    <w:p w:rsidR="001B20BA" w:rsidRDefault="001B20BA" w:rsidP="001B20BA">
      <w:pPr>
        <w:ind w:firstLine="420"/>
        <w:jc w:val="left"/>
        <w:rPr>
          <w:rFonts w:hint="eastAsia"/>
          <w:color w:val="333333"/>
        </w:rPr>
      </w:pPr>
      <w:r>
        <w:rPr>
          <w:rFonts w:hint="eastAsia"/>
          <w:color w:val="800000"/>
        </w:rPr>
        <w:t>var str = 'google';</w:t>
      </w:r>
    </w:p>
    <w:p w:rsidR="001B20BA" w:rsidRDefault="001B20BA" w:rsidP="001B20BA">
      <w:pPr>
        <w:ind w:firstLine="420"/>
        <w:jc w:val="left"/>
        <w:rPr>
          <w:rFonts w:hint="eastAsia"/>
          <w:color w:val="800000"/>
        </w:rPr>
      </w:pPr>
      <w:r>
        <w:rPr>
          <w:rFonts w:hint="eastAsia"/>
          <w:color w:val="800000"/>
        </w:rPr>
        <w:t>alert(pattern.test(str));</w:t>
      </w:r>
    </w:p>
    <w:p w:rsidR="001B20BA" w:rsidRDefault="001B20BA" w:rsidP="001B20BA">
      <w:pPr>
        <w:ind w:firstLine="420"/>
        <w:jc w:val="left"/>
        <w:rPr>
          <w:rFonts w:hint="eastAsia"/>
          <w:color w:val="800000"/>
        </w:rPr>
      </w:pPr>
    </w:p>
    <w:p w:rsidR="001B20BA" w:rsidRDefault="001B20BA" w:rsidP="001B20BA">
      <w:pPr>
        <w:ind w:firstLine="420"/>
        <w:jc w:val="left"/>
        <w:rPr>
          <w:rFonts w:hint="eastAsia"/>
          <w:color w:val="000000"/>
        </w:rPr>
      </w:pPr>
      <w:r>
        <w:rPr>
          <w:rFonts w:hint="eastAsia"/>
          <w:color w:val="800000"/>
        </w:rPr>
        <w:t>var pattern = /[a-z][A-Z]+/;</w:t>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333333"/>
        </w:rPr>
        <w:t>//[A-Z]+</w:t>
      </w:r>
      <w:r>
        <w:rPr>
          <w:rFonts w:hint="eastAsia"/>
          <w:color w:val="333333"/>
        </w:rPr>
        <w:t>表示</w:t>
      </w:r>
      <w:r>
        <w:rPr>
          <w:rFonts w:hint="eastAsia"/>
          <w:color w:val="333333"/>
        </w:rPr>
        <w:t>A-Z</w:t>
      </w:r>
      <w:r>
        <w:rPr>
          <w:rFonts w:hint="eastAsia"/>
          <w:color w:val="333333"/>
        </w:rPr>
        <w:t>一次或多次</w:t>
      </w:r>
    </w:p>
    <w:p w:rsidR="001B20BA" w:rsidRDefault="001B20BA" w:rsidP="001B20BA">
      <w:pPr>
        <w:ind w:firstLine="420"/>
        <w:jc w:val="left"/>
        <w:rPr>
          <w:rFonts w:hint="eastAsia"/>
          <w:color w:val="800000"/>
        </w:rPr>
      </w:pPr>
      <w:r>
        <w:rPr>
          <w:rFonts w:hint="eastAsia"/>
          <w:color w:val="800000"/>
        </w:rPr>
        <w:t>var str = 'gOOGLE';</w:t>
      </w:r>
    </w:p>
    <w:p w:rsidR="001B20BA" w:rsidRDefault="001B20BA" w:rsidP="001B20BA">
      <w:pPr>
        <w:ind w:firstLine="420"/>
        <w:jc w:val="left"/>
        <w:rPr>
          <w:rFonts w:hint="eastAsia"/>
          <w:color w:val="800000"/>
        </w:rPr>
      </w:pPr>
      <w:r>
        <w:rPr>
          <w:rFonts w:hint="eastAsia"/>
          <w:color w:val="800000"/>
        </w:rPr>
        <w:t>alert(pattern.test(str));</w:t>
      </w:r>
    </w:p>
    <w:p w:rsidR="001B20BA" w:rsidRDefault="001B20BA" w:rsidP="001B20BA">
      <w:pPr>
        <w:ind w:firstLine="420"/>
        <w:jc w:val="left"/>
        <w:rPr>
          <w:rFonts w:hint="eastAsia"/>
          <w:color w:val="333333"/>
        </w:rPr>
      </w:pPr>
    </w:p>
    <w:p w:rsidR="001B20BA" w:rsidRDefault="001B20BA" w:rsidP="001B20BA">
      <w:pPr>
        <w:ind w:firstLine="420"/>
        <w:jc w:val="left"/>
        <w:rPr>
          <w:rFonts w:hint="eastAsia"/>
          <w:color w:val="333333"/>
        </w:rPr>
      </w:pPr>
      <w:r>
        <w:rPr>
          <w:rFonts w:hint="eastAsia"/>
          <w:color w:val="333333"/>
        </w:rPr>
        <w:t>/*</w:t>
      </w:r>
      <w:r>
        <w:rPr>
          <w:rFonts w:hint="eastAsia"/>
          <w:color w:val="333333"/>
        </w:rPr>
        <w:t>使用元符号匹配</w:t>
      </w:r>
      <w:r>
        <w:rPr>
          <w:rFonts w:hint="eastAsia"/>
          <w:color w:val="333333"/>
        </w:rPr>
        <w:t>*/</w:t>
      </w:r>
    </w:p>
    <w:p w:rsidR="001B20BA" w:rsidRDefault="001B20BA" w:rsidP="001B20BA">
      <w:pPr>
        <w:ind w:firstLine="420"/>
        <w:jc w:val="left"/>
        <w:rPr>
          <w:rFonts w:hint="eastAsia"/>
          <w:color w:val="333333"/>
        </w:rPr>
      </w:pPr>
      <w:r>
        <w:rPr>
          <w:rFonts w:hint="eastAsia"/>
          <w:color w:val="800000"/>
        </w:rPr>
        <w:t>var pattern = /g\w*gle/;</w:t>
      </w:r>
      <w:r>
        <w:rPr>
          <w:rFonts w:hint="eastAsia"/>
          <w:color w:val="800000"/>
        </w:rPr>
        <w:tab/>
      </w:r>
      <w:r>
        <w:rPr>
          <w:rFonts w:hint="eastAsia"/>
          <w:color w:val="333333"/>
        </w:rPr>
        <w:tab/>
      </w:r>
      <w:r>
        <w:rPr>
          <w:rFonts w:hint="eastAsia"/>
          <w:color w:val="333333"/>
        </w:rPr>
        <w:tab/>
      </w:r>
      <w:r>
        <w:rPr>
          <w:rFonts w:hint="eastAsia"/>
          <w:color w:val="333333"/>
        </w:rPr>
        <w:tab/>
      </w:r>
      <w:r>
        <w:rPr>
          <w:rFonts w:hint="eastAsia"/>
          <w:color w:val="333333"/>
        </w:rPr>
        <w:tab/>
      </w:r>
      <w:r>
        <w:rPr>
          <w:rFonts w:hint="eastAsia"/>
          <w:color w:val="333333"/>
        </w:rPr>
        <w:tab/>
        <w:t>//\w*</w:t>
      </w:r>
      <w:r>
        <w:rPr>
          <w:rFonts w:hint="eastAsia"/>
          <w:color w:val="333333"/>
        </w:rPr>
        <w:t>匹配任意多个所有字母数字</w:t>
      </w:r>
      <w:r>
        <w:rPr>
          <w:rFonts w:hint="eastAsia"/>
          <w:color w:val="333333"/>
        </w:rPr>
        <w:t>_</w:t>
      </w:r>
    </w:p>
    <w:p w:rsidR="001B20BA" w:rsidRDefault="001B20BA" w:rsidP="001B20BA">
      <w:pPr>
        <w:ind w:firstLine="420"/>
        <w:jc w:val="left"/>
        <w:rPr>
          <w:rFonts w:hint="eastAsia"/>
          <w:color w:val="333333"/>
        </w:rPr>
      </w:pPr>
      <w:r>
        <w:rPr>
          <w:rFonts w:hint="eastAsia"/>
          <w:color w:val="800000"/>
        </w:rPr>
        <w:t>var str = 'google';</w:t>
      </w:r>
    </w:p>
    <w:p w:rsidR="001B20BA" w:rsidRDefault="001B20BA" w:rsidP="001B20BA">
      <w:pPr>
        <w:ind w:firstLine="420"/>
        <w:jc w:val="left"/>
        <w:rPr>
          <w:rFonts w:hint="eastAsia"/>
          <w:color w:val="333333"/>
        </w:rPr>
      </w:pPr>
      <w:r>
        <w:rPr>
          <w:rFonts w:hint="eastAsia"/>
          <w:color w:val="800000"/>
        </w:rPr>
        <w:t>alert(pattern.test(str));</w:t>
      </w:r>
    </w:p>
    <w:p w:rsidR="001B20BA" w:rsidRDefault="001B20BA" w:rsidP="001B20BA">
      <w:pPr>
        <w:ind w:firstLine="420"/>
        <w:jc w:val="left"/>
        <w:rPr>
          <w:rFonts w:hint="eastAsia"/>
          <w:color w:val="333333"/>
        </w:rPr>
      </w:pPr>
    </w:p>
    <w:p w:rsidR="001B20BA" w:rsidRDefault="001B20BA" w:rsidP="001B20BA">
      <w:pPr>
        <w:ind w:firstLine="420"/>
        <w:jc w:val="left"/>
        <w:rPr>
          <w:rFonts w:hint="eastAsia"/>
          <w:color w:val="333333"/>
        </w:rPr>
      </w:pPr>
      <w:r>
        <w:rPr>
          <w:rFonts w:hint="eastAsia"/>
          <w:color w:val="800000"/>
        </w:rPr>
        <w:t>var pattern = /google\d*/;</w:t>
      </w:r>
      <w:r>
        <w:rPr>
          <w:rFonts w:hint="eastAsia"/>
          <w:color w:val="800000"/>
        </w:rPr>
        <w:tab/>
      </w:r>
      <w:r>
        <w:rPr>
          <w:rFonts w:hint="eastAsia"/>
          <w:color w:val="333333"/>
        </w:rPr>
        <w:tab/>
      </w:r>
      <w:r>
        <w:rPr>
          <w:rFonts w:hint="eastAsia"/>
          <w:color w:val="333333"/>
        </w:rPr>
        <w:tab/>
      </w:r>
      <w:r>
        <w:rPr>
          <w:rFonts w:hint="eastAsia"/>
          <w:color w:val="333333"/>
        </w:rPr>
        <w:tab/>
      </w:r>
      <w:r>
        <w:rPr>
          <w:rFonts w:hint="eastAsia"/>
          <w:color w:val="333333"/>
        </w:rPr>
        <w:tab/>
        <w:t>//\d*</w:t>
      </w:r>
      <w:r>
        <w:rPr>
          <w:rFonts w:hint="eastAsia"/>
          <w:color w:val="333333"/>
        </w:rPr>
        <w:t>匹配任意多个数字</w:t>
      </w:r>
      <w:r>
        <w:rPr>
          <w:rFonts w:hint="eastAsia"/>
          <w:color w:val="333333"/>
        </w:rPr>
        <w:tab/>
      </w:r>
      <w:r>
        <w:rPr>
          <w:rFonts w:hint="eastAsia"/>
          <w:color w:val="333333"/>
        </w:rPr>
        <w:tab/>
      </w:r>
      <w:r>
        <w:rPr>
          <w:rFonts w:hint="eastAsia"/>
          <w:color w:val="333333"/>
        </w:rPr>
        <w:tab/>
      </w:r>
      <w:r>
        <w:rPr>
          <w:rFonts w:hint="eastAsia"/>
          <w:color w:val="333333"/>
        </w:rPr>
        <w:tab/>
      </w:r>
    </w:p>
    <w:p w:rsidR="001B20BA" w:rsidRDefault="001B20BA" w:rsidP="001B20BA">
      <w:pPr>
        <w:ind w:firstLine="420"/>
        <w:jc w:val="left"/>
        <w:rPr>
          <w:rFonts w:hint="eastAsia"/>
          <w:color w:val="333333"/>
        </w:rPr>
      </w:pPr>
      <w:r>
        <w:rPr>
          <w:rFonts w:hint="eastAsia"/>
          <w:color w:val="800000"/>
        </w:rPr>
        <w:t>var str = 'google444';</w:t>
      </w:r>
    </w:p>
    <w:p w:rsidR="001B20BA" w:rsidRDefault="001B20BA" w:rsidP="001B20BA">
      <w:pPr>
        <w:ind w:firstLine="420"/>
        <w:jc w:val="left"/>
        <w:rPr>
          <w:rFonts w:hint="eastAsia"/>
          <w:color w:val="333333"/>
        </w:rPr>
      </w:pPr>
      <w:r>
        <w:rPr>
          <w:rFonts w:hint="eastAsia"/>
          <w:color w:val="800000"/>
        </w:rPr>
        <w:t>alert(pattern.test(str));</w:t>
      </w:r>
    </w:p>
    <w:p w:rsidR="001B20BA" w:rsidRDefault="001B20BA" w:rsidP="001B20BA">
      <w:pPr>
        <w:ind w:firstLine="420"/>
        <w:jc w:val="left"/>
        <w:rPr>
          <w:rFonts w:hint="eastAsia"/>
          <w:color w:val="333333"/>
        </w:rPr>
      </w:pPr>
    </w:p>
    <w:p w:rsidR="001B20BA" w:rsidRDefault="001B20BA" w:rsidP="001B20BA">
      <w:pPr>
        <w:jc w:val="left"/>
        <w:rPr>
          <w:rFonts w:hint="eastAsia"/>
          <w:color w:val="333333"/>
        </w:rPr>
      </w:pPr>
      <w:r>
        <w:rPr>
          <w:rFonts w:hint="eastAsia"/>
          <w:color w:val="333333"/>
        </w:rPr>
        <w:tab/>
      </w:r>
      <w:r>
        <w:rPr>
          <w:rFonts w:hint="eastAsia"/>
          <w:color w:val="800000"/>
        </w:rPr>
        <w:t>var pattern = /\D{7,}/;</w:t>
      </w:r>
      <w:r>
        <w:rPr>
          <w:rFonts w:hint="eastAsia"/>
          <w:color w:val="800000"/>
        </w:rPr>
        <w:tab/>
      </w:r>
      <w:r>
        <w:rPr>
          <w:rFonts w:hint="eastAsia"/>
          <w:color w:val="333333"/>
        </w:rPr>
        <w:tab/>
      </w:r>
      <w:r>
        <w:rPr>
          <w:rFonts w:hint="eastAsia"/>
          <w:color w:val="333333"/>
        </w:rPr>
        <w:tab/>
      </w:r>
      <w:r>
        <w:rPr>
          <w:rFonts w:hint="eastAsia"/>
          <w:color w:val="333333"/>
        </w:rPr>
        <w:tab/>
      </w:r>
      <w:r>
        <w:rPr>
          <w:rFonts w:hint="eastAsia"/>
          <w:color w:val="333333"/>
        </w:rPr>
        <w:tab/>
      </w:r>
      <w:r>
        <w:rPr>
          <w:rFonts w:hint="eastAsia"/>
          <w:color w:val="333333"/>
        </w:rPr>
        <w:tab/>
        <w:t>//\D{7,}</w:t>
      </w:r>
      <w:r>
        <w:rPr>
          <w:rFonts w:hint="eastAsia"/>
          <w:color w:val="333333"/>
        </w:rPr>
        <w:t>匹配至少</w:t>
      </w:r>
      <w:r>
        <w:rPr>
          <w:rFonts w:hint="eastAsia"/>
          <w:color w:val="333333"/>
        </w:rPr>
        <w:t>7</w:t>
      </w:r>
      <w:r>
        <w:rPr>
          <w:rFonts w:hint="eastAsia"/>
          <w:color w:val="333333"/>
        </w:rPr>
        <w:t>个非数字</w:t>
      </w:r>
      <w:r>
        <w:rPr>
          <w:rFonts w:hint="eastAsia"/>
          <w:color w:val="333333"/>
        </w:rPr>
        <w:tab/>
      </w:r>
    </w:p>
    <w:p w:rsidR="001B20BA" w:rsidRDefault="001B20BA" w:rsidP="001B20BA">
      <w:pPr>
        <w:jc w:val="left"/>
        <w:rPr>
          <w:rFonts w:hint="eastAsia"/>
          <w:color w:val="333333"/>
        </w:rPr>
      </w:pPr>
      <w:r>
        <w:rPr>
          <w:rFonts w:hint="eastAsia"/>
          <w:color w:val="333333"/>
        </w:rPr>
        <w:tab/>
      </w:r>
      <w:r>
        <w:rPr>
          <w:rFonts w:hint="eastAsia"/>
          <w:color w:val="800000"/>
        </w:rPr>
        <w:t>var str = 'google8';</w:t>
      </w:r>
    </w:p>
    <w:p w:rsidR="001B20BA" w:rsidRDefault="001B20BA" w:rsidP="001B20BA">
      <w:pPr>
        <w:jc w:val="left"/>
        <w:rPr>
          <w:rFonts w:hint="eastAsia"/>
          <w:color w:val="333333"/>
        </w:rPr>
      </w:pPr>
      <w:r>
        <w:rPr>
          <w:rFonts w:hint="eastAsia"/>
          <w:color w:val="333333"/>
        </w:rPr>
        <w:tab/>
      </w:r>
      <w:r>
        <w:rPr>
          <w:rFonts w:hint="eastAsia"/>
          <w:color w:val="800000"/>
        </w:rPr>
        <w:t>alert(pattern.test(str));</w:t>
      </w:r>
    </w:p>
    <w:p w:rsidR="001B20BA" w:rsidRDefault="001B20BA" w:rsidP="001B20BA">
      <w:pPr>
        <w:ind w:firstLine="420"/>
        <w:jc w:val="left"/>
        <w:rPr>
          <w:rFonts w:hint="eastAsia"/>
          <w:color w:val="333333"/>
        </w:rPr>
      </w:pPr>
    </w:p>
    <w:p w:rsidR="001B20BA" w:rsidRDefault="001B20BA" w:rsidP="001B20BA">
      <w:pPr>
        <w:ind w:firstLine="420"/>
        <w:jc w:val="left"/>
        <w:rPr>
          <w:rFonts w:hint="eastAsia"/>
          <w:color w:val="333333"/>
        </w:rPr>
      </w:pPr>
      <w:r>
        <w:rPr>
          <w:rFonts w:hint="eastAsia"/>
          <w:color w:val="333333"/>
        </w:rPr>
        <w:t>/*</w:t>
      </w:r>
      <w:r>
        <w:rPr>
          <w:rFonts w:hint="eastAsia"/>
          <w:color w:val="333333"/>
        </w:rPr>
        <w:t>使用锚元字符匹配</w:t>
      </w:r>
      <w:r>
        <w:rPr>
          <w:rFonts w:hint="eastAsia"/>
          <w:color w:val="333333"/>
        </w:rPr>
        <w:t>*/</w:t>
      </w:r>
    </w:p>
    <w:p w:rsidR="001B20BA" w:rsidRDefault="001B20BA" w:rsidP="001B20BA">
      <w:pPr>
        <w:ind w:firstLine="420"/>
        <w:jc w:val="left"/>
        <w:rPr>
          <w:rFonts w:hint="eastAsia"/>
          <w:color w:val="333333"/>
        </w:rPr>
      </w:pPr>
      <w:r>
        <w:rPr>
          <w:rFonts w:hint="eastAsia"/>
          <w:color w:val="800000"/>
        </w:rPr>
        <w:t>var pattern = /^google$/;</w:t>
      </w:r>
      <w:r>
        <w:rPr>
          <w:rFonts w:hint="eastAsia"/>
          <w:color w:val="800000"/>
        </w:rPr>
        <w:tab/>
      </w:r>
      <w:r>
        <w:rPr>
          <w:rFonts w:hint="eastAsia"/>
          <w:color w:val="800000"/>
        </w:rPr>
        <w:tab/>
      </w:r>
      <w:r>
        <w:rPr>
          <w:rFonts w:hint="eastAsia"/>
          <w:color w:val="333333"/>
        </w:rPr>
        <w:tab/>
      </w:r>
      <w:r>
        <w:rPr>
          <w:rFonts w:hint="eastAsia"/>
          <w:color w:val="333333"/>
        </w:rPr>
        <w:tab/>
      </w:r>
      <w:r>
        <w:rPr>
          <w:rFonts w:hint="eastAsia"/>
          <w:color w:val="333333"/>
        </w:rPr>
        <w:tab/>
      </w:r>
      <w:r>
        <w:rPr>
          <w:rFonts w:hint="eastAsia"/>
          <w:color w:val="333333"/>
        </w:rPr>
        <w:tab/>
        <w:t>//^</w:t>
      </w:r>
      <w:r>
        <w:rPr>
          <w:rFonts w:hint="eastAsia"/>
          <w:color w:val="333333"/>
        </w:rPr>
        <w:t>从开头匹配，</w:t>
      </w:r>
      <w:r>
        <w:rPr>
          <w:rFonts w:hint="eastAsia"/>
          <w:color w:val="333333"/>
        </w:rPr>
        <w:t>$</w:t>
      </w:r>
      <w:r>
        <w:rPr>
          <w:rFonts w:hint="eastAsia"/>
          <w:color w:val="333333"/>
        </w:rPr>
        <w:t>从结尾开始匹配</w:t>
      </w:r>
    </w:p>
    <w:p w:rsidR="001B20BA" w:rsidRDefault="001B20BA" w:rsidP="001B20BA">
      <w:pPr>
        <w:ind w:firstLine="420"/>
        <w:jc w:val="left"/>
        <w:rPr>
          <w:rFonts w:hint="eastAsia"/>
          <w:color w:val="333333"/>
        </w:rPr>
      </w:pPr>
      <w:r>
        <w:rPr>
          <w:rFonts w:hint="eastAsia"/>
          <w:color w:val="800000"/>
        </w:rPr>
        <w:t>var str = 'google';</w:t>
      </w:r>
    </w:p>
    <w:p w:rsidR="001B20BA" w:rsidRDefault="001B20BA" w:rsidP="001B20BA">
      <w:pPr>
        <w:ind w:firstLine="420"/>
        <w:jc w:val="left"/>
        <w:rPr>
          <w:rFonts w:hint="eastAsia"/>
          <w:color w:val="800000"/>
        </w:rPr>
      </w:pPr>
      <w:r>
        <w:rPr>
          <w:rFonts w:hint="eastAsia"/>
          <w:color w:val="800000"/>
        </w:rPr>
        <w:t>alert(pattern.test(str));</w:t>
      </w:r>
    </w:p>
    <w:p w:rsidR="001B20BA" w:rsidRDefault="001B20BA" w:rsidP="001B20BA">
      <w:pPr>
        <w:ind w:firstLine="420"/>
        <w:jc w:val="left"/>
        <w:rPr>
          <w:rFonts w:hint="eastAsia"/>
          <w:color w:val="800000"/>
        </w:rPr>
      </w:pPr>
    </w:p>
    <w:p w:rsidR="001B20BA" w:rsidRDefault="001B20BA" w:rsidP="001B20BA">
      <w:pPr>
        <w:jc w:val="left"/>
        <w:rPr>
          <w:rFonts w:hint="eastAsia"/>
          <w:color w:val="800000"/>
        </w:rPr>
      </w:pPr>
      <w:r>
        <w:rPr>
          <w:rFonts w:hint="eastAsia"/>
          <w:color w:val="800000"/>
        </w:rPr>
        <w:tab/>
        <w:t>var pattern = /goo\sgle/;</w:t>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333333"/>
        </w:rPr>
        <w:t>//\s</w:t>
      </w:r>
      <w:r>
        <w:rPr>
          <w:rFonts w:hint="eastAsia"/>
          <w:color w:val="333333"/>
        </w:rPr>
        <w:t>可以匹配到空格</w:t>
      </w:r>
      <w:r>
        <w:rPr>
          <w:rFonts w:hint="eastAsia"/>
          <w:color w:val="333333"/>
        </w:rPr>
        <w:tab/>
      </w:r>
      <w:r>
        <w:rPr>
          <w:rFonts w:hint="eastAsia"/>
          <w:color w:val="333333"/>
        </w:rPr>
        <w:tab/>
      </w:r>
    </w:p>
    <w:p w:rsidR="001B20BA" w:rsidRDefault="001B20BA" w:rsidP="001B20BA">
      <w:pPr>
        <w:jc w:val="left"/>
        <w:rPr>
          <w:rFonts w:hint="eastAsia"/>
          <w:color w:val="800000"/>
        </w:rPr>
      </w:pPr>
      <w:r>
        <w:rPr>
          <w:rFonts w:hint="eastAsia"/>
          <w:color w:val="800000"/>
        </w:rPr>
        <w:tab/>
        <w:t>var str = 'goo gle';</w:t>
      </w:r>
    </w:p>
    <w:p w:rsidR="001B20BA" w:rsidRDefault="001B20BA" w:rsidP="001B20BA">
      <w:pPr>
        <w:jc w:val="left"/>
        <w:rPr>
          <w:rFonts w:hint="eastAsia"/>
          <w:color w:val="800000"/>
        </w:rPr>
      </w:pPr>
      <w:r>
        <w:rPr>
          <w:rFonts w:hint="eastAsia"/>
          <w:color w:val="800000"/>
        </w:rPr>
        <w:tab/>
        <w:t>alert(pattern.test(str));</w:t>
      </w:r>
    </w:p>
    <w:p w:rsidR="001B20BA" w:rsidRDefault="001B20BA" w:rsidP="001B20BA">
      <w:pPr>
        <w:jc w:val="left"/>
        <w:rPr>
          <w:rFonts w:hint="eastAsia"/>
          <w:color w:val="800000"/>
        </w:rPr>
      </w:pPr>
    </w:p>
    <w:p w:rsidR="001B20BA" w:rsidRDefault="001B20BA" w:rsidP="001B20BA">
      <w:pPr>
        <w:jc w:val="left"/>
        <w:rPr>
          <w:rFonts w:hint="eastAsia"/>
          <w:color w:val="800000"/>
        </w:rPr>
      </w:pPr>
      <w:r>
        <w:rPr>
          <w:rFonts w:hint="eastAsia"/>
          <w:color w:val="800000"/>
        </w:rPr>
        <w:tab/>
        <w:t>var pattern = /google\b/;</w:t>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333333"/>
        </w:rPr>
        <w:t>//\b</w:t>
      </w:r>
      <w:r>
        <w:rPr>
          <w:rFonts w:hint="eastAsia"/>
          <w:color w:val="333333"/>
        </w:rPr>
        <w:t>可以匹配是否到了边界</w:t>
      </w:r>
      <w:r>
        <w:rPr>
          <w:rFonts w:hint="eastAsia"/>
          <w:color w:val="333333"/>
        </w:rPr>
        <w:tab/>
      </w:r>
      <w:r>
        <w:rPr>
          <w:rFonts w:hint="eastAsia"/>
          <w:color w:val="333333"/>
        </w:rPr>
        <w:tab/>
      </w:r>
      <w:r>
        <w:rPr>
          <w:rFonts w:hint="eastAsia"/>
          <w:color w:val="800000"/>
        </w:rPr>
        <w:tab/>
      </w:r>
    </w:p>
    <w:p w:rsidR="001B20BA" w:rsidRDefault="001B20BA" w:rsidP="001B20BA">
      <w:pPr>
        <w:jc w:val="left"/>
        <w:rPr>
          <w:rFonts w:hint="eastAsia"/>
          <w:color w:val="800000"/>
        </w:rPr>
      </w:pPr>
      <w:r>
        <w:rPr>
          <w:rFonts w:hint="eastAsia"/>
          <w:color w:val="800000"/>
        </w:rPr>
        <w:tab/>
        <w:t>var str = 'google';</w:t>
      </w:r>
    </w:p>
    <w:p w:rsidR="001B20BA" w:rsidRDefault="001B20BA" w:rsidP="001B20BA">
      <w:pPr>
        <w:jc w:val="left"/>
        <w:rPr>
          <w:rFonts w:hint="eastAsia"/>
          <w:color w:val="800000"/>
        </w:rPr>
      </w:pPr>
      <w:r>
        <w:rPr>
          <w:rFonts w:hint="eastAsia"/>
          <w:color w:val="800000"/>
        </w:rPr>
        <w:tab/>
        <w:t>alert(pattern.test(str));</w:t>
      </w:r>
    </w:p>
    <w:p w:rsidR="001B20BA" w:rsidRDefault="001B20BA" w:rsidP="001B20BA">
      <w:pPr>
        <w:ind w:firstLine="420"/>
        <w:jc w:val="left"/>
        <w:rPr>
          <w:rFonts w:hint="eastAsia"/>
          <w:color w:val="333333"/>
        </w:rPr>
      </w:pPr>
    </w:p>
    <w:p w:rsidR="001B20BA" w:rsidRDefault="001B20BA" w:rsidP="001B20BA">
      <w:pPr>
        <w:ind w:firstLine="420"/>
        <w:jc w:val="left"/>
        <w:rPr>
          <w:rFonts w:hint="eastAsia"/>
          <w:color w:val="333333"/>
        </w:rPr>
      </w:pPr>
      <w:r>
        <w:rPr>
          <w:rFonts w:hint="eastAsia"/>
          <w:color w:val="333333"/>
        </w:rPr>
        <w:t>/*</w:t>
      </w:r>
      <w:r>
        <w:rPr>
          <w:rFonts w:hint="eastAsia"/>
          <w:color w:val="333333"/>
        </w:rPr>
        <w:t>使用或模式匹配</w:t>
      </w:r>
      <w:r>
        <w:rPr>
          <w:rFonts w:hint="eastAsia"/>
          <w:color w:val="333333"/>
        </w:rPr>
        <w:t>*/</w:t>
      </w:r>
    </w:p>
    <w:p w:rsidR="001B20BA" w:rsidRDefault="001B20BA" w:rsidP="001B20BA">
      <w:pPr>
        <w:ind w:firstLine="420"/>
        <w:jc w:val="left"/>
        <w:rPr>
          <w:rFonts w:hint="eastAsia"/>
          <w:color w:val="333333"/>
        </w:rPr>
      </w:pPr>
      <w:r>
        <w:rPr>
          <w:rFonts w:hint="eastAsia"/>
          <w:color w:val="800000"/>
        </w:rPr>
        <w:t>var pattern = /google|baidu|bing/</w:t>
      </w:r>
      <w:r>
        <w:rPr>
          <w:rFonts w:hint="eastAsia"/>
          <w:color w:val="333333"/>
        </w:rPr>
        <w:t>;</w:t>
      </w:r>
      <w:r>
        <w:rPr>
          <w:rFonts w:hint="eastAsia"/>
          <w:color w:val="333333"/>
        </w:rPr>
        <w:tab/>
      </w:r>
      <w:r>
        <w:rPr>
          <w:rFonts w:hint="eastAsia"/>
          <w:color w:val="333333"/>
        </w:rPr>
        <w:tab/>
      </w:r>
      <w:r>
        <w:rPr>
          <w:rFonts w:hint="eastAsia"/>
          <w:color w:val="333333"/>
        </w:rPr>
        <w:tab/>
      </w:r>
      <w:r>
        <w:rPr>
          <w:rFonts w:hint="eastAsia"/>
          <w:color w:val="333333"/>
        </w:rPr>
        <w:tab/>
        <w:t>//</w:t>
      </w:r>
      <w:r>
        <w:rPr>
          <w:rFonts w:hint="eastAsia"/>
          <w:color w:val="333333"/>
        </w:rPr>
        <w:t>匹配三种其中一种字符串</w:t>
      </w:r>
    </w:p>
    <w:p w:rsidR="001B20BA" w:rsidRDefault="001B20BA" w:rsidP="001B20BA">
      <w:pPr>
        <w:ind w:firstLine="420"/>
        <w:jc w:val="left"/>
        <w:rPr>
          <w:rFonts w:hint="eastAsia"/>
          <w:color w:val="333333"/>
        </w:rPr>
      </w:pPr>
      <w:r>
        <w:rPr>
          <w:rFonts w:hint="eastAsia"/>
          <w:color w:val="800000"/>
        </w:rPr>
        <w:t>var str = 'google';</w:t>
      </w:r>
    </w:p>
    <w:p w:rsidR="001B20BA" w:rsidRDefault="001B20BA" w:rsidP="001B20BA">
      <w:pPr>
        <w:ind w:firstLine="420"/>
        <w:jc w:val="left"/>
        <w:rPr>
          <w:rFonts w:hint="eastAsia"/>
          <w:color w:val="800000"/>
        </w:rPr>
      </w:pPr>
      <w:r>
        <w:rPr>
          <w:rFonts w:hint="eastAsia"/>
          <w:color w:val="800000"/>
        </w:rPr>
        <w:t>alert(pattern.test(str));</w:t>
      </w:r>
    </w:p>
    <w:p w:rsidR="001B20BA" w:rsidRDefault="001B20BA" w:rsidP="001B20BA">
      <w:pPr>
        <w:jc w:val="left"/>
        <w:rPr>
          <w:rFonts w:hint="eastAsia"/>
          <w:color w:val="333333"/>
        </w:rPr>
      </w:pPr>
    </w:p>
    <w:p w:rsidR="001B20BA" w:rsidRDefault="001B20BA" w:rsidP="001B20BA">
      <w:pPr>
        <w:ind w:firstLine="420"/>
        <w:jc w:val="left"/>
        <w:rPr>
          <w:rFonts w:hint="eastAsia"/>
          <w:color w:val="333333"/>
        </w:rPr>
      </w:pPr>
      <w:r>
        <w:rPr>
          <w:rFonts w:hint="eastAsia"/>
          <w:color w:val="333333"/>
        </w:rPr>
        <w:t>/*</w:t>
      </w:r>
      <w:r>
        <w:rPr>
          <w:rFonts w:hint="eastAsia"/>
          <w:color w:val="333333"/>
        </w:rPr>
        <w:t>使用分组模式匹配</w:t>
      </w:r>
      <w:r>
        <w:rPr>
          <w:rFonts w:hint="eastAsia"/>
          <w:color w:val="333333"/>
        </w:rPr>
        <w:t>*/</w:t>
      </w:r>
    </w:p>
    <w:p w:rsidR="001B20BA" w:rsidRDefault="001B20BA" w:rsidP="001B20BA">
      <w:pPr>
        <w:ind w:firstLine="420"/>
        <w:jc w:val="left"/>
        <w:rPr>
          <w:rFonts w:hint="eastAsia"/>
          <w:color w:val="333333"/>
        </w:rPr>
      </w:pPr>
      <w:r>
        <w:rPr>
          <w:rFonts w:hint="eastAsia"/>
          <w:color w:val="800000"/>
        </w:rPr>
        <w:t>var pattern = /(google){4,8}/;</w:t>
      </w:r>
      <w:r>
        <w:rPr>
          <w:rFonts w:hint="eastAsia"/>
          <w:color w:val="800000"/>
        </w:rPr>
        <w:tab/>
      </w:r>
      <w:r>
        <w:rPr>
          <w:rFonts w:hint="eastAsia"/>
          <w:color w:val="333333"/>
        </w:rPr>
        <w:tab/>
      </w:r>
      <w:r>
        <w:rPr>
          <w:rFonts w:hint="eastAsia"/>
          <w:color w:val="333333"/>
        </w:rPr>
        <w:tab/>
      </w:r>
      <w:r>
        <w:rPr>
          <w:rFonts w:hint="eastAsia"/>
          <w:color w:val="333333"/>
        </w:rPr>
        <w:tab/>
      </w:r>
      <w:r>
        <w:rPr>
          <w:rFonts w:hint="eastAsia"/>
          <w:color w:val="333333"/>
        </w:rPr>
        <w:tab/>
        <w:t>//</w:t>
      </w:r>
      <w:r>
        <w:rPr>
          <w:rFonts w:hint="eastAsia"/>
          <w:color w:val="333333"/>
        </w:rPr>
        <w:t>匹配分组里的字符串</w:t>
      </w:r>
      <w:r>
        <w:rPr>
          <w:rFonts w:hint="eastAsia"/>
          <w:color w:val="333333"/>
        </w:rPr>
        <w:t>4-8</w:t>
      </w:r>
      <w:r>
        <w:rPr>
          <w:rFonts w:hint="eastAsia"/>
          <w:color w:val="333333"/>
        </w:rPr>
        <w:t>次</w:t>
      </w:r>
      <w:r>
        <w:rPr>
          <w:rFonts w:hint="eastAsia"/>
          <w:color w:val="333333"/>
        </w:rPr>
        <w:tab/>
      </w:r>
      <w:r>
        <w:rPr>
          <w:rFonts w:hint="eastAsia"/>
          <w:color w:val="333333"/>
        </w:rPr>
        <w:tab/>
      </w:r>
    </w:p>
    <w:p w:rsidR="001B20BA" w:rsidRDefault="001B20BA" w:rsidP="001B20BA">
      <w:pPr>
        <w:ind w:firstLine="420"/>
        <w:jc w:val="left"/>
        <w:rPr>
          <w:rFonts w:hint="eastAsia"/>
          <w:color w:val="333333"/>
        </w:rPr>
      </w:pPr>
      <w:r>
        <w:rPr>
          <w:rFonts w:hint="eastAsia"/>
          <w:color w:val="800000"/>
        </w:rPr>
        <w:t>var str = 'googlegoogle';</w:t>
      </w:r>
    </w:p>
    <w:p w:rsidR="001B20BA" w:rsidRDefault="001B20BA" w:rsidP="001B20BA">
      <w:pPr>
        <w:ind w:firstLine="420"/>
        <w:jc w:val="left"/>
        <w:rPr>
          <w:rFonts w:hint="eastAsia"/>
          <w:color w:val="333333"/>
        </w:rPr>
      </w:pPr>
      <w:r>
        <w:rPr>
          <w:rFonts w:hint="eastAsia"/>
          <w:color w:val="800000"/>
        </w:rPr>
        <w:t>alert(pattern.test(str));</w:t>
      </w:r>
    </w:p>
    <w:p w:rsidR="001B20BA" w:rsidRDefault="001B20BA" w:rsidP="001B20BA">
      <w:pPr>
        <w:ind w:firstLine="420"/>
        <w:jc w:val="left"/>
        <w:rPr>
          <w:rFonts w:hint="eastAsia"/>
          <w:color w:val="333333"/>
        </w:rPr>
      </w:pPr>
    </w:p>
    <w:p w:rsidR="001B20BA" w:rsidRDefault="001B20BA" w:rsidP="001B20BA">
      <w:pPr>
        <w:ind w:firstLine="420"/>
        <w:jc w:val="left"/>
        <w:rPr>
          <w:rFonts w:hint="eastAsia"/>
          <w:color w:val="333333"/>
        </w:rPr>
      </w:pPr>
      <w:r>
        <w:rPr>
          <w:rFonts w:hint="eastAsia"/>
          <w:color w:val="800000"/>
        </w:rPr>
        <w:t>var pattern = /8(.*)8/;</w:t>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333333"/>
        </w:rPr>
        <w:tab/>
        <w:t>//</w:t>
      </w:r>
      <w:r>
        <w:rPr>
          <w:rFonts w:hint="eastAsia"/>
          <w:color w:val="333333"/>
        </w:rPr>
        <w:t>获取</w:t>
      </w:r>
      <w:r>
        <w:rPr>
          <w:rFonts w:hint="eastAsia"/>
          <w:color w:val="333333"/>
        </w:rPr>
        <w:t>8..8</w:t>
      </w:r>
      <w:r>
        <w:rPr>
          <w:rFonts w:hint="eastAsia"/>
          <w:color w:val="333333"/>
        </w:rPr>
        <w:t>之间的任意字符</w:t>
      </w:r>
    </w:p>
    <w:p w:rsidR="001B20BA" w:rsidRDefault="001B20BA" w:rsidP="001B20BA">
      <w:pPr>
        <w:ind w:firstLine="420"/>
        <w:jc w:val="left"/>
        <w:rPr>
          <w:rFonts w:hint="eastAsia"/>
          <w:color w:val="333333"/>
        </w:rPr>
      </w:pPr>
      <w:r>
        <w:rPr>
          <w:rFonts w:hint="eastAsia"/>
          <w:color w:val="800000"/>
        </w:rPr>
        <w:t>var str = 'This is 8google8';</w:t>
      </w:r>
    </w:p>
    <w:p w:rsidR="001B20BA" w:rsidRDefault="001B20BA" w:rsidP="001B20BA">
      <w:pPr>
        <w:ind w:firstLine="420"/>
        <w:jc w:val="left"/>
        <w:rPr>
          <w:rFonts w:hint="eastAsia"/>
          <w:color w:val="333333"/>
        </w:rPr>
      </w:pPr>
      <w:r>
        <w:rPr>
          <w:rFonts w:hint="eastAsia"/>
          <w:color w:val="800000"/>
        </w:rPr>
        <w:t>str.match(pattern);</w:t>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333333"/>
        </w:rPr>
        <w:tab/>
      </w:r>
    </w:p>
    <w:p w:rsidR="001B20BA" w:rsidRDefault="001B20BA" w:rsidP="001B20BA">
      <w:pPr>
        <w:ind w:firstLine="420"/>
        <w:jc w:val="left"/>
        <w:rPr>
          <w:rFonts w:hint="eastAsia"/>
          <w:color w:val="333333"/>
        </w:rPr>
      </w:pPr>
      <w:r>
        <w:rPr>
          <w:rFonts w:hint="eastAsia"/>
          <w:color w:val="800000"/>
        </w:rPr>
        <w:t>alert(RegExp.$1);</w:t>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333333"/>
        </w:rPr>
        <w:tab/>
        <w:t>//</w:t>
      </w:r>
      <w:r>
        <w:rPr>
          <w:rFonts w:hint="eastAsia"/>
          <w:color w:val="333333"/>
        </w:rPr>
        <w:t>得到第一个分组里的字符串内容</w:t>
      </w:r>
    </w:p>
    <w:p w:rsidR="001B20BA" w:rsidRDefault="001B20BA" w:rsidP="001B20BA">
      <w:pPr>
        <w:ind w:firstLine="420"/>
        <w:jc w:val="left"/>
        <w:rPr>
          <w:rFonts w:hint="eastAsia"/>
          <w:color w:val="333333"/>
        </w:rPr>
      </w:pPr>
    </w:p>
    <w:p w:rsidR="001B20BA" w:rsidRDefault="001B20BA" w:rsidP="001B20BA">
      <w:pPr>
        <w:ind w:firstLine="420"/>
        <w:jc w:val="left"/>
        <w:rPr>
          <w:rFonts w:hint="eastAsia"/>
          <w:color w:val="333333"/>
        </w:rPr>
      </w:pPr>
      <w:r>
        <w:rPr>
          <w:rFonts w:hint="eastAsia"/>
          <w:color w:val="800000"/>
        </w:rPr>
        <w:t>var pattern = /8(.*)8/;</w:t>
      </w:r>
      <w:r>
        <w:rPr>
          <w:rFonts w:hint="eastAsia"/>
          <w:color w:val="800000"/>
        </w:rPr>
        <w:tab/>
      </w:r>
    </w:p>
    <w:p w:rsidR="001B20BA" w:rsidRDefault="001B20BA" w:rsidP="001B20BA">
      <w:pPr>
        <w:ind w:firstLine="420"/>
        <w:jc w:val="left"/>
        <w:rPr>
          <w:rFonts w:hint="eastAsia"/>
          <w:color w:val="333333"/>
        </w:rPr>
      </w:pPr>
      <w:r>
        <w:rPr>
          <w:rFonts w:hint="eastAsia"/>
          <w:color w:val="800000"/>
        </w:rPr>
        <w:t>var str = 'This is 8google8';</w:t>
      </w:r>
    </w:p>
    <w:p w:rsidR="001B20BA" w:rsidRDefault="001B20BA" w:rsidP="001B20BA">
      <w:pPr>
        <w:ind w:firstLine="420"/>
        <w:jc w:val="left"/>
        <w:rPr>
          <w:rFonts w:hint="eastAsia"/>
          <w:color w:val="333333"/>
        </w:rPr>
      </w:pPr>
      <w:r>
        <w:rPr>
          <w:rFonts w:hint="eastAsia"/>
          <w:color w:val="800000"/>
        </w:rPr>
        <w:t>var result = str.replace(pattern,'&lt;strong&gt;$1&lt;/strong&gt;');</w:t>
      </w:r>
      <w:r>
        <w:rPr>
          <w:rFonts w:hint="eastAsia"/>
          <w:color w:val="800000"/>
        </w:rPr>
        <w:tab/>
      </w:r>
      <w:r>
        <w:rPr>
          <w:rFonts w:hint="eastAsia"/>
          <w:color w:val="800000"/>
        </w:rPr>
        <w:tab/>
      </w:r>
      <w:r>
        <w:rPr>
          <w:rFonts w:hint="eastAsia"/>
          <w:color w:val="333333"/>
        </w:rPr>
        <w:t>//</w:t>
      </w:r>
      <w:r>
        <w:rPr>
          <w:rFonts w:hint="eastAsia"/>
          <w:color w:val="333333"/>
        </w:rPr>
        <w:t>得到替换的字符串输出</w:t>
      </w:r>
    </w:p>
    <w:p w:rsidR="001B20BA" w:rsidRDefault="001B20BA" w:rsidP="001B20BA">
      <w:pPr>
        <w:ind w:firstLine="420"/>
        <w:jc w:val="left"/>
        <w:rPr>
          <w:rFonts w:hint="eastAsia"/>
          <w:color w:val="333333"/>
        </w:rPr>
      </w:pPr>
      <w:r>
        <w:rPr>
          <w:rFonts w:hint="eastAsia"/>
          <w:color w:val="800000"/>
        </w:rPr>
        <w:t>document.write(result);</w:t>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333333"/>
        </w:rPr>
        <w:tab/>
      </w:r>
    </w:p>
    <w:p w:rsidR="001B20BA" w:rsidRDefault="001B20BA" w:rsidP="001B20BA">
      <w:pPr>
        <w:ind w:firstLine="420"/>
        <w:jc w:val="left"/>
        <w:rPr>
          <w:rFonts w:hint="eastAsia"/>
          <w:color w:val="333333"/>
        </w:rPr>
      </w:pPr>
    </w:p>
    <w:p w:rsidR="001B20BA" w:rsidRDefault="001B20BA" w:rsidP="001B20BA">
      <w:pPr>
        <w:ind w:firstLine="420"/>
        <w:jc w:val="left"/>
        <w:rPr>
          <w:rFonts w:hint="eastAsia"/>
          <w:color w:val="333333"/>
        </w:rPr>
      </w:pPr>
      <w:r>
        <w:rPr>
          <w:rFonts w:hint="eastAsia"/>
          <w:color w:val="800000"/>
        </w:rPr>
        <w:t>var pattern = /(.*)\s(.*)/;</w:t>
      </w:r>
    </w:p>
    <w:p w:rsidR="001B20BA" w:rsidRDefault="001B20BA" w:rsidP="001B20BA">
      <w:pPr>
        <w:ind w:firstLine="420"/>
        <w:jc w:val="left"/>
        <w:rPr>
          <w:rFonts w:hint="eastAsia"/>
          <w:color w:val="333333"/>
        </w:rPr>
      </w:pPr>
      <w:r>
        <w:rPr>
          <w:rFonts w:hint="eastAsia"/>
          <w:color w:val="800000"/>
        </w:rPr>
        <w:t>var str = 'google baidu';</w:t>
      </w:r>
    </w:p>
    <w:p w:rsidR="001B20BA" w:rsidRDefault="001B20BA" w:rsidP="001B20BA">
      <w:pPr>
        <w:ind w:firstLine="420"/>
        <w:jc w:val="left"/>
        <w:rPr>
          <w:rFonts w:hint="eastAsia"/>
          <w:color w:val="333333"/>
        </w:rPr>
      </w:pPr>
      <w:r>
        <w:rPr>
          <w:rFonts w:hint="eastAsia"/>
          <w:color w:val="800000"/>
        </w:rPr>
        <w:t>var result = str.replace(pattern, '$2 $1')</w:t>
      </w:r>
      <w:r>
        <w:rPr>
          <w:rFonts w:hint="eastAsia"/>
          <w:color w:val="333333"/>
        </w:rPr>
        <w:t>;</w:t>
      </w:r>
      <w:r>
        <w:rPr>
          <w:rFonts w:hint="eastAsia"/>
          <w:color w:val="333333"/>
        </w:rPr>
        <w:tab/>
      </w:r>
      <w:r>
        <w:rPr>
          <w:rFonts w:hint="eastAsia"/>
          <w:color w:val="333333"/>
        </w:rPr>
        <w:tab/>
      </w:r>
      <w:r>
        <w:rPr>
          <w:rFonts w:hint="eastAsia"/>
          <w:color w:val="333333"/>
        </w:rPr>
        <w:tab/>
        <w:t>//</w:t>
      </w:r>
      <w:r>
        <w:rPr>
          <w:rFonts w:hint="eastAsia"/>
          <w:color w:val="333333"/>
        </w:rPr>
        <w:t>将两个分组的值替换输出</w:t>
      </w:r>
    </w:p>
    <w:p w:rsidR="001B20BA" w:rsidRDefault="001B20BA" w:rsidP="001B20BA">
      <w:pPr>
        <w:ind w:firstLine="420"/>
        <w:jc w:val="left"/>
        <w:rPr>
          <w:rFonts w:hint="eastAsia"/>
          <w:color w:val="333333"/>
        </w:rPr>
      </w:pPr>
      <w:r>
        <w:rPr>
          <w:rFonts w:hint="eastAsia"/>
          <w:color w:val="800000"/>
        </w:rPr>
        <w:t>document.write(result);</w:t>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333333"/>
        </w:rPr>
        <w:tab/>
      </w:r>
    </w:p>
    <w:p w:rsidR="001B20BA" w:rsidRDefault="001B20BA" w:rsidP="001B20BA">
      <w:pPr>
        <w:ind w:firstLine="420"/>
        <w:jc w:val="left"/>
        <w:rPr>
          <w:rFonts w:hint="eastAsia"/>
          <w:color w:val="333333"/>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424"/>
        <w:gridCol w:w="4396"/>
      </w:tblGrid>
      <w:tr w:rsidR="001B20BA" w:rsidTr="00E57942">
        <w:trPr>
          <w:trHeight w:val="349"/>
          <w:jc w:val="center"/>
        </w:trPr>
        <w:tc>
          <w:tcPr>
            <w:tcW w:w="3424" w:type="dxa"/>
            <w:vAlign w:val="center"/>
          </w:tcPr>
          <w:p w:rsidR="001B20BA" w:rsidRDefault="001B20BA" w:rsidP="00E57942">
            <w:pPr>
              <w:jc w:val="center"/>
              <w:rPr>
                <w:rFonts w:hint="eastAsia"/>
              </w:rPr>
            </w:pPr>
            <w:r>
              <w:rPr>
                <w:rFonts w:hint="eastAsia"/>
              </w:rPr>
              <w:t>贪</w:t>
            </w:r>
            <w:r>
              <w:rPr>
                <w:rFonts w:hint="eastAsia"/>
              </w:rPr>
              <w:t xml:space="preserve">  </w:t>
            </w:r>
            <w:r>
              <w:rPr>
                <w:rFonts w:hint="eastAsia"/>
              </w:rPr>
              <w:t>婪</w:t>
            </w:r>
          </w:p>
        </w:tc>
        <w:tc>
          <w:tcPr>
            <w:tcW w:w="4396" w:type="dxa"/>
            <w:vAlign w:val="center"/>
          </w:tcPr>
          <w:p w:rsidR="001B20BA" w:rsidRDefault="001B20BA" w:rsidP="00E57942">
            <w:pPr>
              <w:jc w:val="center"/>
              <w:rPr>
                <w:rFonts w:hint="eastAsia"/>
              </w:rPr>
            </w:pPr>
            <w:r>
              <w:rPr>
                <w:rFonts w:hint="eastAsia"/>
              </w:rPr>
              <w:t>惰</w:t>
            </w:r>
            <w:r>
              <w:rPr>
                <w:rFonts w:hint="eastAsia"/>
              </w:rPr>
              <w:t xml:space="preserve">  </w:t>
            </w:r>
            <w:r>
              <w:rPr>
                <w:rFonts w:hint="eastAsia"/>
              </w:rPr>
              <w:t>性</w:t>
            </w:r>
          </w:p>
        </w:tc>
      </w:tr>
      <w:tr w:rsidR="001B20BA" w:rsidTr="00E57942">
        <w:trPr>
          <w:trHeight w:val="349"/>
          <w:jc w:val="center"/>
        </w:trPr>
        <w:tc>
          <w:tcPr>
            <w:tcW w:w="3424" w:type="dxa"/>
            <w:vAlign w:val="center"/>
          </w:tcPr>
          <w:p w:rsidR="001B20BA" w:rsidRDefault="001B20BA" w:rsidP="00E57942">
            <w:pPr>
              <w:jc w:val="center"/>
              <w:rPr>
                <w:rFonts w:hint="eastAsia"/>
              </w:rPr>
            </w:pPr>
            <w:r>
              <w:rPr>
                <w:rFonts w:hint="eastAsia"/>
              </w:rPr>
              <w:t>+</w:t>
            </w:r>
          </w:p>
        </w:tc>
        <w:tc>
          <w:tcPr>
            <w:tcW w:w="4396" w:type="dxa"/>
            <w:vAlign w:val="center"/>
          </w:tcPr>
          <w:p w:rsidR="001B20BA" w:rsidRDefault="001B20BA" w:rsidP="00E57942">
            <w:pPr>
              <w:jc w:val="center"/>
              <w:rPr>
                <w:rFonts w:hint="eastAsia"/>
              </w:rPr>
            </w:pPr>
            <w:r>
              <w:rPr>
                <w:rFonts w:hint="eastAsia"/>
              </w:rPr>
              <w:t>+?</w:t>
            </w:r>
          </w:p>
        </w:tc>
      </w:tr>
      <w:tr w:rsidR="001B20BA" w:rsidTr="00E57942">
        <w:trPr>
          <w:trHeight w:val="349"/>
          <w:jc w:val="center"/>
        </w:trPr>
        <w:tc>
          <w:tcPr>
            <w:tcW w:w="3424" w:type="dxa"/>
            <w:vAlign w:val="center"/>
          </w:tcPr>
          <w:p w:rsidR="001B20BA" w:rsidRDefault="001B20BA" w:rsidP="00E57942">
            <w:pPr>
              <w:jc w:val="center"/>
              <w:rPr>
                <w:rFonts w:hint="eastAsia"/>
              </w:rPr>
            </w:pPr>
            <w:r>
              <w:rPr>
                <w:rFonts w:hint="eastAsia"/>
              </w:rPr>
              <w:t>?</w:t>
            </w:r>
          </w:p>
        </w:tc>
        <w:tc>
          <w:tcPr>
            <w:tcW w:w="4396" w:type="dxa"/>
            <w:vAlign w:val="center"/>
          </w:tcPr>
          <w:p w:rsidR="001B20BA" w:rsidRDefault="001B20BA" w:rsidP="00E57942">
            <w:pPr>
              <w:jc w:val="center"/>
              <w:rPr>
                <w:rFonts w:hint="eastAsia"/>
              </w:rPr>
            </w:pPr>
            <w:r>
              <w:rPr>
                <w:rFonts w:hint="eastAsia"/>
              </w:rPr>
              <w:t>??</w:t>
            </w:r>
          </w:p>
        </w:tc>
      </w:tr>
      <w:tr w:rsidR="001B20BA" w:rsidTr="00E57942">
        <w:trPr>
          <w:trHeight w:val="349"/>
          <w:jc w:val="center"/>
        </w:trPr>
        <w:tc>
          <w:tcPr>
            <w:tcW w:w="3424" w:type="dxa"/>
            <w:vAlign w:val="center"/>
          </w:tcPr>
          <w:p w:rsidR="001B20BA" w:rsidRDefault="001B20BA" w:rsidP="00E57942">
            <w:pPr>
              <w:jc w:val="center"/>
              <w:rPr>
                <w:rFonts w:hint="eastAsia"/>
              </w:rPr>
            </w:pPr>
            <w:r>
              <w:rPr>
                <w:rFonts w:hint="eastAsia"/>
              </w:rPr>
              <w:t>*</w:t>
            </w:r>
          </w:p>
        </w:tc>
        <w:tc>
          <w:tcPr>
            <w:tcW w:w="4396" w:type="dxa"/>
            <w:vAlign w:val="center"/>
          </w:tcPr>
          <w:p w:rsidR="001B20BA" w:rsidRDefault="001B20BA" w:rsidP="00E57942">
            <w:pPr>
              <w:jc w:val="center"/>
              <w:rPr>
                <w:rFonts w:hint="eastAsia"/>
              </w:rPr>
            </w:pPr>
            <w:r>
              <w:rPr>
                <w:rFonts w:hint="eastAsia"/>
              </w:rPr>
              <w:t>*?</w:t>
            </w:r>
          </w:p>
        </w:tc>
      </w:tr>
      <w:tr w:rsidR="001B20BA" w:rsidTr="00E57942">
        <w:trPr>
          <w:trHeight w:val="360"/>
          <w:jc w:val="center"/>
        </w:trPr>
        <w:tc>
          <w:tcPr>
            <w:tcW w:w="3424" w:type="dxa"/>
            <w:vAlign w:val="center"/>
          </w:tcPr>
          <w:p w:rsidR="001B20BA" w:rsidRDefault="001B20BA" w:rsidP="00E57942">
            <w:pPr>
              <w:jc w:val="center"/>
              <w:rPr>
                <w:rFonts w:hint="eastAsia"/>
              </w:rPr>
            </w:pPr>
            <w:r>
              <w:rPr>
                <w:rFonts w:hint="eastAsia"/>
              </w:rPr>
              <w:t>{n}</w:t>
            </w:r>
          </w:p>
        </w:tc>
        <w:tc>
          <w:tcPr>
            <w:tcW w:w="4396" w:type="dxa"/>
            <w:vAlign w:val="center"/>
          </w:tcPr>
          <w:p w:rsidR="001B20BA" w:rsidRDefault="001B20BA" w:rsidP="00E57942">
            <w:pPr>
              <w:jc w:val="center"/>
              <w:rPr>
                <w:rFonts w:hint="eastAsia"/>
              </w:rPr>
            </w:pPr>
            <w:r>
              <w:rPr>
                <w:rFonts w:hint="eastAsia"/>
              </w:rPr>
              <w:t>{n}?</w:t>
            </w:r>
          </w:p>
        </w:tc>
      </w:tr>
      <w:tr w:rsidR="001B20BA" w:rsidTr="00E57942">
        <w:trPr>
          <w:trHeight w:val="360"/>
          <w:jc w:val="center"/>
        </w:trPr>
        <w:tc>
          <w:tcPr>
            <w:tcW w:w="3424" w:type="dxa"/>
            <w:vAlign w:val="center"/>
          </w:tcPr>
          <w:p w:rsidR="001B20BA" w:rsidRDefault="001B20BA" w:rsidP="00E57942">
            <w:pPr>
              <w:jc w:val="center"/>
              <w:rPr>
                <w:rFonts w:hint="eastAsia"/>
              </w:rPr>
            </w:pPr>
            <w:r>
              <w:rPr>
                <w:rFonts w:hint="eastAsia"/>
              </w:rPr>
              <w:t>{n,}</w:t>
            </w:r>
          </w:p>
        </w:tc>
        <w:tc>
          <w:tcPr>
            <w:tcW w:w="4396" w:type="dxa"/>
            <w:vAlign w:val="center"/>
          </w:tcPr>
          <w:p w:rsidR="001B20BA" w:rsidRDefault="001B20BA" w:rsidP="00E57942">
            <w:pPr>
              <w:jc w:val="center"/>
              <w:rPr>
                <w:rFonts w:hint="eastAsia"/>
              </w:rPr>
            </w:pPr>
            <w:r>
              <w:rPr>
                <w:rFonts w:hint="eastAsia"/>
              </w:rPr>
              <w:t>{n,}?</w:t>
            </w:r>
          </w:p>
        </w:tc>
      </w:tr>
      <w:tr w:rsidR="001B20BA" w:rsidTr="00E57942">
        <w:trPr>
          <w:trHeight w:val="360"/>
          <w:jc w:val="center"/>
        </w:trPr>
        <w:tc>
          <w:tcPr>
            <w:tcW w:w="3424" w:type="dxa"/>
            <w:vAlign w:val="center"/>
          </w:tcPr>
          <w:p w:rsidR="001B20BA" w:rsidRDefault="001B20BA" w:rsidP="00E57942">
            <w:pPr>
              <w:jc w:val="center"/>
              <w:rPr>
                <w:rFonts w:hint="eastAsia"/>
              </w:rPr>
            </w:pPr>
            <w:r>
              <w:rPr>
                <w:rFonts w:hint="eastAsia"/>
              </w:rPr>
              <w:t>{n,m}</w:t>
            </w:r>
          </w:p>
        </w:tc>
        <w:tc>
          <w:tcPr>
            <w:tcW w:w="4396" w:type="dxa"/>
            <w:vAlign w:val="center"/>
          </w:tcPr>
          <w:p w:rsidR="001B20BA" w:rsidRDefault="001B20BA" w:rsidP="00E57942">
            <w:pPr>
              <w:jc w:val="center"/>
              <w:rPr>
                <w:rFonts w:hint="eastAsia"/>
              </w:rPr>
            </w:pPr>
            <w:r>
              <w:rPr>
                <w:rFonts w:hint="eastAsia"/>
              </w:rPr>
              <w:t>{n,m}?</w:t>
            </w:r>
          </w:p>
        </w:tc>
      </w:tr>
    </w:tbl>
    <w:p w:rsidR="001B20BA" w:rsidRDefault="001B20BA" w:rsidP="001B20BA">
      <w:pPr>
        <w:ind w:firstLine="420"/>
        <w:jc w:val="left"/>
        <w:rPr>
          <w:rFonts w:hint="eastAsia"/>
          <w:color w:val="333333"/>
        </w:rPr>
      </w:pPr>
    </w:p>
    <w:p w:rsidR="001B20BA" w:rsidRDefault="001B20BA" w:rsidP="001B20BA">
      <w:pPr>
        <w:ind w:firstLine="420"/>
        <w:jc w:val="left"/>
        <w:rPr>
          <w:rFonts w:hint="eastAsia"/>
          <w:color w:val="333333"/>
        </w:rPr>
      </w:pPr>
    </w:p>
    <w:p w:rsidR="001B20BA" w:rsidRDefault="001B20BA" w:rsidP="001B20BA">
      <w:pPr>
        <w:ind w:firstLine="420"/>
        <w:jc w:val="left"/>
        <w:rPr>
          <w:rFonts w:hint="eastAsia"/>
          <w:color w:val="333333"/>
        </w:rPr>
      </w:pPr>
      <w:r>
        <w:rPr>
          <w:rFonts w:hint="eastAsia"/>
          <w:color w:val="333333"/>
        </w:rPr>
        <w:t>/*</w:t>
      </w:r>
      <w:r>
        <w:rPr>
          <w:rFonts w:hint="eastAsia"/>
          <w:color w:val="333333"/>
        </w:rPr>
        <w:t>关于贪婪和惰性</w:t>
      </w:r>
      <w:r>
        <w:rPr>
          <w:rFonts w:hint="eastAsia"/>
          <w:color w:val="333333"/>
        </w:rPr>
        <w:t>*/</w:t>
      </w:r>
    </w:p>
    <w:p w:rsidR="001B20BA" w:rsidRDefault="001B20BA" w:rsidP="001B20BA">
      <w:pPr>
        <w:ind w:firstLine="420"/>
        <w:jc w:val="left"/>
        <w:rPr>
          <w:rFonts w:hint="eastAsia"/>
          <w:color w:val="333333"/>
        </w:rPr>
      </w:pPr>
      <w:r>
        <w:rPr>
          <w:rFonts w:hint="eastAsia"/>
          <w:color w:val="800000"/>
        </w:rPr>
        <w:t>var pattern = /[a-z]+?/;</w:t>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333333"/>
        </w:rPr>
        <w:tab/>
        <w:t>//?</w:t>
      </w:r>
      <w:r>
        <w:rPr>
          <w:rFonts w:hint="eastAsia"/>
          <w:color w:val="333333"/>
        </w:rPr>
        <w:t>号关闭了贪婪匹配，只替换了第一个</w:t>
      </w:r>
    </w:p>
    <w:p w:rsidR="001B20BA" w:rsidRDefault="001B20BA" w:rsidP="001B20BA">
      <w:pPr>
        <w:ind w:firstLine="420"/>
        <w:jc w:val="left"/>
        <w:rPr>
          <w:rFonts w:hint="eastAsia"/>
          <w:color w:val="333333"/>
        </w:rPr>
      </w:pPr>
      <w:r>
        <w:rPr>
          <w:rFonts w:hint="eastAsia"/>
          <w:color w:val="800000"/>
        </w:rPr>
        <w:t>var str = 'abcdefjhijklmnopqrstuvwxyz';</w:t>
      </w:r>
    </w:p>
    <w:p w:rsidR="001B20BA" w:rsidRDefault="001B20BA" w:rsidP="001B20BA">
      <w:pPr>
        <w:ind w:firstLine="420"/>
        <w:jc w:val="left"/>
        <w:rPr>
          <w:rFonts w:hint="eastAsia"/>
          <w:color w:val="333333"/>
        </w:rPr>
      </w:pPr>
      <w:r>
        <w:rPr>
          <w:rFonts w:hint="eastAsia"/>
          <w:color w:val="800000"/>
        </w:rPr>
        <w:t>var result = str.replace(pattern, 'xxx');</w:t>
      </w:r>
    </w:p>
    <w:p w:rsidR="001B20BA" w:rsidRDefault="001B20BA" w:rsidP="001B20BA">
      <w:pPr>
        <w:ind w:firstLine="420"/>
        <w:jc w:val="left"/>
        <w:rPr>
          <w:rFonts w:hint="eastAsia"/>
          <w:color w:val="800000"/>
        </w:rPr>
      </w:pPr>
      <w:r>
        <w:rPr>
          <w:rFonts w:hint="eastAsia"/>
          <w:color w:val="800000"/>
        </w:rPr>
        <w:lastRenderedPageBreak/>
        <w:t>alert(result);</w:t>
      </w:r>
    </w:p>
    <w:p w:rsidR="001B20BA" w:rsidRDefault="001B20BA" w:rsidP="001B20BA">
      <w:pPr>
        <w:ind w:firstLine="420"/>
        <w:jc w:val="left"/>
        <w:rPr>
          <w:rFonts w:hint="eastAsia"/>
          <w:color w:val="800000"/>
        </w:rPr>
      </w:pPr>
    </w:p>
    <w:p w:rsidR="001B20BA" w:rsidRDefault="001B20BA" w:rsidP="001B20BA">
      <w:pPr>
        <w:ind w:firstLine="420"/>
        <w:jc w:val="left"/>
        <w:rPr>
          <w:rFonts w:hint="eastAsia"/>
          <w:color w:val="800000"/>
        </w:rPr>
      </w:pPr>
      <w:r>
        <w:rPr>
          <w:rFonts w:hint="eastAsia"/>
          <w:color w:val="800000"/>
        </w:rPr>
        <w:t>var pattern = /8(.+?)8/g;</w:t>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333333"/>
        </w:rPr>
        <w:t>//</w:t>
      </w:r>
      <w:r>
        <w:rPr>
          <w:rFonts w:hint="eastAsia"/>
          <w:color w:val="333333"/>
        </w:rPr>
        <w:t>禁止了贪婪，开启的全局</w:t>
      </w:r>
    </w:p>
    <w:p w:rsidR="001B20BA" w:rsidRDefault="001B20BA" w:rsidP="001B20BA">
      <w:pPr>
        <w:ind w:firstLine="420"/>
        <w:jc w:val="left"/>
        <w:rPr>
          <w:rFonts w:hint="eastAsia"/>
          <w:color w:val="800000"/>
        </w:rPr>
      </w:pPr>
      <w:r>
        <w:rPr>
          <w:rFonts w:hint="eastAsia"/>
          <w:color w:val="800000"/>
        </w:rPr>
        <w:t>var str = 'This is 8google8, That is 8google8, There is 8google8';</w:t>
      </w:r>
    </w:p>
    <w:p w:rsidR="001B20BA" w:rsidRDefault="001B20BA" w:rsidP="001B20BA">
      <w:pPr>
        <w:ind w:firstLine="420"/>
        <w:jc w:val="left"/>
        <w:rPr>
          <w:rFonts w:hint="eastAsia"/>
          <w:color w:val="800000"/>
        </w:rPr>
      </w:pPr>
      <w:r>
        <w:rPr>
          <w:rFonts w:hint="eastAsia"/>
          <w:color w:val="800000"/>
        </w:rPr>
        <w:t>var result = str.replace(pattern,'&lt;strong&gt;$1&lt;/strong&gt;');</w:t>
      </w:r>
    </w:p>
    <w:p w:rsidR="001B20BA" w:rsidRDefault="001B20BA" w:rsidP="001B20BA">
      <w:pPr>
        <w:ind w:firstLine="420"/>
        <w:jc w:val="left"/>
        <w:rPr>
          <w:rFonts w:hint="eastAsia"/>
          <w:color w:val="800000"/>
        </w:rPr>
      </w:pPr>
      <w:r>
        <w:rPr>
          <w:rFonts w:hint="eastAsia"/>
          <w:color w:val="800000"/>
        </w:rPr>
        <w:t>document.write(result);</w:t>
      </w:r>
      <w:r>
        <w:rPr>
          <w:rFonts w:hint="eastAsia"/>
          <w:color w:val="800000"/>
        </w:rPr>
        <w:tab/>
      </w:r>
    </w:p>
    <w:p w:rsidR="001B20BA" w:rsidRDefault="001B20BA" w:rsidP="001B20BA">
      <w:pPr>
        <w:ind w:firstLine="420"/>
        <w:jc w:val="left"/>
        <w:rPr>
          <w:rFonts w:hint="eastAsia"/>
          <w:color w:val="800000"/>
        </w:rPr>
      </w:pPr>
    </w:p>
    <w:p w:rsidR="001B20BA" w:rsidRDefault="001B20BA" w:rsidP="001B20BA">
      <w:pPr>
        <w:ind w:firstLine="420"/>
        <w:jc w:val="left"/>
        <w:rPr>
          <w:rFonts w:hint="eastAsia"/>
          <w:color w:val="800000"/>
        </w:rPr>
      </w:pPr>
      <w:r>
        <w:rPr>
          <w:rFonts w:hint="eastAsia"/>
          <w:color w:val="800000"/>
        </w:rPr>
        <w:t>var pattern = /8([^8]*)8/g;</w:t>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333333"/>
        </w:rPr>
        <w:t>//</w:t>
      </w:r>
      <w:r>
        <w:rPr>
          <w:rFonts w:hint="eastAsia"/>
          <w:color w:val="333333"/>
        </w:rPr>
        <w:t>另一种禁止贪婪</w:t>
      </w:r>
    </w:p>
    <w:p w:rsidR="001B20BA" w:rsidRDefault="001B20BA" w:rsidP="001B20BA">
      <w:pPr>
        <w:ind w:firstLine="420"/>
        <w:jc w:val="left"/>
        <w:rPr>
          <w:rFonts w:hint="eastAsia"/>
          <w:color w:val="800000"/>
        </w:rPr>
      </w:pPr>
      <w:r>
        <w:rPr>
          <w:rFonts w:hint="eastAsia"/>
          <w:color w:val="800000"/>
        </w:rPr>
        <w:t>var str = 'This is 8google8, That is 8google8, There is 8google8';</w:t>
      </w:r>
    </w:p>
    <w:p w:rsidR="001B20BA" w:rsidRDefault="001B20BA" w:rsidP="001B20BA">
      <w:pPr>
        <w:ind w:firstLine="420"/>
        <w:jc w:val="left"/>
        <w:rPr>
          <w:rFonts w:hint="eastAsia"/>
          <w:color w:val="800000"/>
        </w:rPr>
      </w:pPr>
      <w:r>
        <w:rPr>
          <w:rFonts w:hint="eastAsia"/>
          <w:color w:val="800000"/>
        </w:rPr>
        <w:t>var result = str.replace(pattern,'&lt;strong&gt;$1&lt;/strong&gt;');</w:t>
      </w:r>
    </w:p>
    <w:p w:rsidR="001B20BA" w:rsidRDefault="001B20BA" w:rsidP="001B20BA">
      <w:pPr>
        <w:ind w:firstLine="420"/>
        <w:jc w:val="left"/>
        <w:rPr>
          <w:rFonts w:hint="eastAsia"/>
          <w:color w:val="800000"/>
        </w:rPr>
      </w:pPr>
      <w:r>
        <w:rPr>
          <w:rFonts w:hint="eastAsia"/>
          <w:color w:val="800000"/>
        </w:rPr>
        <w:t>document.write(result);</w:t>
      </w:r>
      <w:r>
        <w:rPr>
          <w:rFonts w:hint="eastAsia"/>
          <w:color w:val="800000"/>
        </w:rPr>
        <w:tab/>
      </w:r>
    </w:p>
    <w:p w:rsidR="001B20BA" w:rsidRDefault="001B20BA" w:rsidP="001B20BA">
      <w:pPr>
        <w:jc w:val="left"/>
        <w:rPr>
          <w:rFonts w:hint="eastAsia"/>
          <w:b/>
          <w:bCs/>
        </w:rPr>
      </w:pPr>
    </w:p>
    <w:p w:rsidR="001B20BA" w:rsidRDefault="001B20BA" w:rsidP="001B20BA">
      <w:pPr>
        <w:ind w:firstLine="420"/>
        <w:jc w:val="left"/>
        <w:rPr>
          <w:rFonts w:hint="eastAsia"/>
          <w:b/>
          <w:bCs/>
        </w:rPr>
      </w:pPr>
      <w:r>
        <w:rPr>
          <w:rFonts w:hint="eastAsia"/>
          <w:color w:val="333333"/>
        </w:rPr>
        <w:t>/*</w:t>
      </w:r>
      <w:r>
        <w:rPr>
          <w:rFonts w:hint="eastAsia"/>
          <w:color w:val="333333"/>
        </w:rPr>
        <w:t>使用</w:t>
      </w:r>
      <w:r>
        <w:rPr>
          <w:rFonts w:hint="eastAsia"/>
          <w:color w:val="333333"/>
        </w:rPr>
        <w:t>exec</w:t>
      </w:r>
      <w:r>
        <w:rPr>
          <w:rFonts w:hint="eastAsia"/>
          <w:color w:val="333333"/>
        </w:rPr>
        <w:t>返回数组</w:t>
      </w:r>
      <w:r>
        <w:rPr>
          <w:rFonts w:hint="eastAsia"/>
          <w:color w:val="333333"/>
        </w:rPr>
        <w:t>*/</w:t>
      </w:r>
    </w:p>
    <w:p w:rsidR="001B20BA" w:rsidRDefault="001B20BA" w:rsidP="001B20BA">
      <w:pPr>
        <w:ind w:firstLine="420"/>
        <w:jc w:val="left"/>
        <w:rPr>
          <w:rFonts w:hint="eastAsia"/>
        </w:rPr>
      </w:pPr>
      <w:r>
        <w:rPr>
          <w:rFonts w:hint="eastAsia"/>
          <w:color w:val="800000"/>
        </w:rPr>
        <w:t>var pattern = /^[a-z]+\s[0-9]{4}$/i;</w:t>
      </w:r>
    </w:p>
    <w:p w:rsidR="001B20BA" w:rsidRDefault="001B20BA" w:rsidP="001B20BA">
      <w:pPr>
        <w:ind w:firstLine="420"/>
        <w:jc w:val="left"/>
        <w:rPr>
          <w:rFonts w:hint="eastAsia"/>
        </w:rPr>
      </w:pPr>
      <w:r>
        <w:rPr>
          <w:rFonts w:hint="eastAsia"/>
          <w:color w:val="800000"/>
        </w:rPr>
        <w:t>var str = 'google 2012';</w:t>
      </w:r>
    </w:p>
    <w:p w:rsidR="001B20BA" w:rsidRDefault="001B20BA" w:rsidP="001B20BA">
      <w:pPr>
        <w:ind w:firstLine="420"/>
        <w:jc w:val="left"/>
        <w:rPr>
          <w:rFonts w:hint="eastAsia"/>
        </w:rPr>
      </w:pPr>
      <w:r>
        <w:rPr>
          <w:rFonts w:hint="eastAsia"/>
          <w:color w:val="800000"/>
        </w:rPr>
        <w:t>alert(pattern.exec(str));</w:t>
      </w:r>
      <w:r>
        <w:rPr>
          <w:rFonts w:hint="eastAsia"/>
          <w:color w:val="800000"/>
        </w:rPr>
        <w:tab/>
      </w:r>
      <w:r>
        <w:rPr>
          <w:rFonts w:hint="eastAsia"/>
          <w:color w:val="800000"/>
        </w:rPr>
        <w:tab/>
      </w:r>
      <w:r>
        <w:rPr>
          <w:rFonts w:hint="eastAsia"/>
          <w:color w:val="800000"/>
        </w:rPr>
        <w:tab/>
      </w:r>
      <w:r>
        <w:rPr>
          <w:rFonts w:hint="eastAsia"/>
          <w:color w:val="800000"/>
        </w:rPr>
        <w:tab/>
      </w:r>
      <w:r>
        <w:rPr>
          <w:rFonts w:hint="eastAsia"/>
        </w:rPr>
        <w:tab/>
      </w:r>
      <w:r>
        <w:rPr>
          <w:rFonts w:hint="eastAsia"/>
        </w:rPr>
        <w:tab/>
        <w:t>//</w:t>
      </w:r>
      <w:r>
        <w:rPr>
          <w:rFonts w:hint="eastAsia"/>
        </w:rPr>
        <w:t>返回整个字符串</w:t>
      </w:r>
    </w:p>
    <w:p w:rsidR="001B20BA" w:rsidRDefault="001B20BA" w:rsidP="001B20BA">
      <w:pPr>
        <w:ind w:firstLine="420"/>
        <w:jc w:val="left"/>
        <w:rPr>
          <w:rFonts w:hint="eastAsia"/>
        </w:rPr>
      </w:pPr>
    </w:p>
    <w:p w:rsidR="001B20BA" w:rsidRDefault="001B20BA" w:rsidP="001B20BA">
      <w:pPr>
        <w:ind w:firstLine="420"/>
        <w:jc w:val="left"/>
        <w:rPr>
          <w:rFonts w:hint="eastAsia"/>
        </w:rPr>
      </w:pPr>
      <w:r>
        <w:rPr>
          <w:rFonts w:hint="eastAsia"/>
          <w:color w:val="800000"/>
        </w:rPr>
        <w:t>var pattern = /^[a-z]+/i;</w:t>
      </w:r>
      <w:r>
        <w:rPr>
          <w:rFonts w:hint="eastAsia"/>
          <w:color w:val="800000"/>
        </w:rPr>
        <w:tab/>
      </w:r>
      <w:r>
        <w:rPr>
          <w:rFonts w:hint="eastAsia"/>
          <w:color w:val="800000"/>
        </w:rPr>
        <w:tab/>
      </w:r>
      <w:r>
        <w:rPr>
          <w:rFonts w:hint="eastAsia"/>
          <w:color w:val="800000"/>
        </w:rPr>
        <w:tab/>
      </w:r>
      <w:r>
        <w:rPr>
          <w:rFonts w:hint="eastAsia"/>
          <w:color w:val="800000"/>
        </w:rPr>
        <w:tab/>
      </w:r>
      <w:r>
        <w:rPr>
          <w:rFonts w:hint="eastAsia"/>
        </w:rPr>
        <w:tab/>
      </w:r>
      <w:r>
        <w:rPr>
          <w:rFonts w:hint="eastAsia"/>
        </w:rPr>
        <w:tab/>
        <w:t>//</w:t>
      </w:r>
      <w:r>
        <w:rPr>
          <w:rFonts w:hint="eastAsia"/>
        </w:rPr>
        <w:t>只匹配字母</w:t>
      </w:r>
    </w:p>
    <w:p w:rsidR="001B20BA" w:rsidRDefault="001B20BA" w:rsidP="001B20BA">
      <w:pPr>
        <w:ind w:firstLine="420"/>
        <w:jc w:val="left"/>
        <w:rPr>
          <w:rFonts w:hint="eastAsia"/>
        </w:rPr>
      </w:pPr>
      <w:r>
        <w:rPr>
          <w:rFonts w:hint="eastAsia"/>
          <w:color w:val="800000"/>
        </w:rPr>
        <w:t>var str = 'google 2012';</w:t>
      </w:r>
    </w:p>
    <w:p w:rsidR="001B20BA" w:rsidRDefault="001B20BA" w:rsidP="001B20BA">
      <w:pPr>
        <w:ind w:firstLine="420"/>
        <w:jc w:val="left"/>
        <w:rPr>
          <w:rFonts w:hint="eastAsia"/>
        </w:rPr>
      </w:pPr>
      <w:r>
        <w:rPr>
          <w:rFonts w:hint="eastAsia"/>
          <w:color w:val="800000"/>
        </w:rPr>
        <w:t>alert(pattern.exec(str));</w:t>
      </w:r>
      <w:r>
        <w:rPr>
          <w:rFonts w:hint="eastAsia"/>
          <w:color w:val="800000"/>
        </w:rPr>
        <w:tab/>
      </w:r>
      <w:r>
        <w:rPr>
          <w:rFonts w:hint="eastAsia"/>
          <w:color w:val="800000"/>
        </w:rPr>
        <w:tab/>
      </w:r>
      <w:r>
        <w:rPr>
          <w:rFonts w:hint="eastAsia"/>
          <w:color w:val="800000"/>
        </w:rPr>
        <w:tab/>
      </w:r>
      <w:r>
        <w:rPr>
          <w:rFonts w:hint="eastAsia"/>
          <w:color w:val="800000"/>
        </w:rPr>
        <w:tab/>
      </w:r>
      <w:r>
        <w:rPr>
          <w:rFonts w:hint="eastAsia"/>
        </w:rPr>
        <w:tab/>
      </w:r>
      <w:r>
        <w:rPr>
          <w:rFonts w:hint="eastAsia"/>
        </w:rPr>
        <w:tab/>
        <w:t>//</w:t>
      </w:r>
      <w:r>
        <w:rPr>
          <w:rFonts w:hint="eastAsia"/>
        </w:rPr>
        <w:t>返回</w:t>
      </w:r>
      <w:r>
        <w:rPr>
          <w:rFonts w:hint="eastAsia"/>
        </w:rPr>
        <w:t>google</w:t>
      </w:r>
    </w:p>
    <w:p w:rsidR="001B20BA" w:rsidRDefault="001B20BA" w:rsidP="001B20BA">
      <w:pPr>
        <w:ind w:firstLine="420"/>
        <w:jc w:val="left"/>
        <w:rPr>
          <w:rFonts w:hint="eastAsia"/>
        </w:rPr>
      </w:pPr>
    </w:p>
    <w:p w:rsidR="001B20BA" w:rsidRDefault="001B20BA" w:rsidP="001B20BA">
      <w:pPr>
        <w:ind w:firstLine="420"/>
        <w:jc w:val="left"/>
        <w:rPr>
          <w:rFonts w:hint="eastAsia"/>
        </w:rPr>
      </w:pPr>
      <w:r>
        <w:rPr>
          <w:rFonts w:hint="eastAsia"/>
          <w:color w:val="800000"/>
        </w:rPr>
        <w:t>var pattern = /^([a-z]+)\s([0-9]{4})$/i;</w:t>
      </w:r>
      <w:r>
        <w:rPr>
          <w:rFonts w:hint="eastAsia"/>
          <w:color w:val="800000"/>
        </w:rPr>
        <w:tab/>
      </w:r>
      <w:r>
        <w:rPr>
          <w:rFonts w:hint="eastAsia"/>
        </w:rPr>
        <w:tab/>
      </w:r>
      <w:r>
        <w:rPr>
          <w:rFonts w:hint="eastAsia"/>
        </w:rPr>
        <w:tab/>
        <w:t>//</w:t>
      </w:r>
      <w:r>
        <w:rPr>
          <w:rFonts w:hint="eastAsia"/>
        </w:rPr>
        <w:t>使用分组</w:t>
      </w:r>
    </w:p>
    <w:p w:rsidR="001B20BA" w:rsidRDefault="001B20BA" w:rsidP="001B20BA">
      <w:pPr>
        <w:ind w:firstLine="420"/>
        <w:jc w:val="left"/>
        <w:rPr>
          <w:rFonts w:hint="eastAsia"/>
        </w:rPr>
      </w:pPr>
      <w:r>
        <w:rPr>
          <w:rFonts w:hint="eastAsia"/>
          <w:color w:val="800000"/>
        </w:rPr>
        <w:t>var str = 'google 2012';</w:t>
      </w:r>
    </w:p>
    <w:p w:rsidR="001B20BA" w:rsidRDefault="001B20BA" w:rsidP="001B20BA">
      <w:pPr>
        <w:ind w:firstLine="420"/>
        <w:jc w:val="left"/>
        <w:rPr>
          <w:rFonts w:hint="eastAsia"/>
        </w:rPr>
      </w:pPr>
      <w:r>
        <w:rPr>
          <w:rFonts w:hint="eastAsia"/>
          <w:color w:val="800000"/>
        </w:rPr>
        <w:t>alert(pattern.exec(str)[0]);</w:t>
      </w:r>
      <w:r>
        <w:rPr>
          <w:rFonts w:hint="eastAsia"/>
          <w:color w:val="800000"/>
        </w:rPr>
        <w:tab/>
      </w:r>
      <w:r>
        <w:rPr>
          <w:rFonts w:hint="eastAsia"/>
          <w:color w:val="800000"/>
        </w:rPr>
        <w:tab/>
      </w:r>
      <w:r>
        <w:rPr>
          <w:rFonts w:hint="eastAsia"/>
          <w:color w:val="800000"/>
        </w:rPr>
        <w:tab/>
      </w:r>
      <w:r>
        <w:rPr>
          <w:rFonts w:hint="eastAsia"/>
        </w:rPr>
        <w:tab/>
      </w:r>
      <w:r>
        <w:rPr>
          <w:rFonts w:hint="eastAsia"/>
        </w:rPr>
        <w:tab/>
        <w:t>//google 2012</w:t>
      </w:r>
    </w:p>
    <w:p w:rsidR="001B20BA" w:rsidRDefault="001B20BA" w:rsidP="001B20BA">
      <w:pPr>
        <w:ind w:firstLine="420"/>
        <w:jc w:val="left"/>
        <w:rPr>
          <w:rFonts w:hint="eastAsia"/>
        </w:rPr>
      </w:pPr>
      <w:r>
        <w:rPr>
          <w:rFonts w:hint="eastAsia"/>
          <w:color w:val="800000"/>
        </w:rPr>
        <w:t>alert(pattern.exec(str)[1]);</w:t>
      </w:r>
      <w:r>
        <w:rPr>
          <w:rFonts w:hint="eastAsia"/>
          <w:color w:val="800000"/>
        </w:rPr>
        <w:tab/>
      </w:r>
      <w:r>
        <w:rPr>
          <w:rFonts w:hint="eastAsia"/>
          <w:color w:val="800000"/>
        </w:rPr>
        <w:tab/>
      </w:r>
      <w:r>
        <w:rPr>
          <w:rFonts w:hint="eastAsia"/>
          <w:color w:val="800000"/>
        </w:rPr>
        <w:tab/>
      </w:r>
      <w:r>
        <w:rPr>
          <w:rFonts w:hint="eastAsia"/>
        </w:rPr>
        <w:tab/>
      </w:r>
      <w:r>
        <w:rPr>
          <w:rFonts w:hint="eastAsia"/>
        </w:rPr>
        <w:tab/>
        <w:t>//google</w:t>
      </w:r>
    </w:p>
    <w:p w:rsidR="001B20BA" w:rsidRDefault="001B20BA" w:rsidP="001B20BA">
      <w:pPr>
        <w:ind w:firstLine="420"/>
        <w:jc w:val="left"/>
        <w:rPr>
          <w:rFonts w:hint="eastAsia"/>
        </w:rPr>
      </w:pPr>
      <w:r>
        <w:rPr>
          <w:rFonts w:hint="eastAsia"/>
          <w:color w:val="800000"/>
        </w:rPr>
        <w:t>alert(pattern.exec(str)[2]);</w:t>
      </w:r>
      <w:r>
        <w:rPr>
          <w:rFonts w:hint="eastAsia"/>
          <w:color w:val="800000"/>
        </w:rPr>
        <w:tab/>
      </w:r>
      <w:r>
        <w:rPr>
          <w:rFonts w:hint="eastAsia"/>
          <w:color w:val="800000"/>
        </w:rPr>
        <w:tab/>
      </w:r>
      <w:r>
        <w:rPr>
          <w:rFonts w:hint="eastAsia"/>
          <w:color w:val="800000"/>
        </w:rPr>
        <w:tab/>
      </w:r>
      <w:r>
        <w:rPr>
          <w:rFonts w:hint="eastAsia"/>
        </w:rPr>
        <w:tab/>
      </w:r>
      <w:r>
        <w:rPr>
          <w:rFonts w:hint="eastAsia"/>
        </w:rPr>
        <w:tab/>
        <w:t>//2012</w:t>
      </w:r>
    </w:p>
    <w:p w:rsidR="001B20BA" w:rsidRDefault="001B20BA" w:rsidP="001B20BA">
      <w:pPr>
        <w:ind w:firstLine="420"/>
        <w:jc w:val="left"/>
        <w:rPr>
          <w:rFonts w:hint="eastAsia"/>
        </w:rPr>
      </w:pPr>
    </w:p>
    <w:p w:rsidR="001B20BA" w:rsidRDefault="001B20BA" w:rsidP="001B20BA">
      <w:pPr>
        <w:ind w:firstLine="420"/>
        <w:jc w:val="left"/>
        <w:rPr>
          <w:rFonts w:hint="eastAsia"/>
        </w:rPr>
      </w:pPr>
      <w:r>
        <w:rPr>
          <w:rFonts w:hint="eastAsia"/>
        </w:rPr>
        <w:t>/*</w:t>
      </w:r>
      <w:r>
        <w:rPr>
          <w:rFonts w:hint="eastAsia"/>
        </w:rPr>
        <w:t>捕获性分组和非捕获性分组</w:t>
      </w:r>
      <w:r>
        <w:rPr>
          <w:rFonts w:hint="eastAsia"/>
        </w:rPr>
        <w:t>*/</w:t>
      </w:r>
    </w:p>
    <w:p w:rsidR="001B20BA" w:rsidRDefault="001B20BA" w:rsidP="001B20BA">
      <w:pPr>
        <w:ind w:firstLine="420"/>
        <w:jc w:val="left"/>
        <w:rPr>
          <w:rFonts w:hint="eastAsia"/>
        </w:rPr>
      </w:pPr>
      <w:r>
        <w:rPr>
          <w:rFonts w:hint="eastAsia"/>
          <w:color w:val="800000"/>
        </w:rPr>
        <w:t>var pattern = /(\d+)([a-z])/;</w:t>
      </w:r>
      <w:r>
        <w:rPr>
          <w:rFonts w:hint="eastAsia"/>
          <w:color w:val="800000"/>
        </w:rPr>
        <w:tab/>
      </w:r>
      <w:r>
        <w:rPr>
          <w:rFonts w:hint="eastAsia"/>
          <w:color w:val="800000"/>
        </w:rPr>
        <w:tab/>
      </w:r>
      <w:r>
        <w:rPr>
          <w:rFonts w:hint="eastAsia"/>
        </w:rPr>
        <w:tab/>
      </w:r>
      <w:r>
        <w:rPr>
          <w:rFonts w:hint="eastAsia"/>
        </w:rPr>
        <w:tab/>
      </w:r>
      <w:r>
        <w:rPr>
          <w:rFonts w:hint="eastAsia"/>
        </w:rPr>
        <w:tab/>
        <w:t>//</w:t>
      </w:r>
      <w:r>
        <w:rPr>
          <w:rFonts w:hint="eastAsia"/>
        </w:rPr>
        <w:t>捕获性分组</w:t>
      </w:r>
    </w:p>
    <w:p w:rsidR="001B20BA" w:rsidRDefault="001B20BA" w:rsidP="001B20BA">
      <w:pPr>
        <w:ind w:firstLine="420"/>
        <w:jc w:val="left"/>
        <w:rPr>
          <w:rFonts w:hint="eastAsia"/>
        </w:rPr>
      </w:pPr>
      <w:r>
        <w:rPr>
          <w:rFonts w:hint="eastAsia"/>
          <w:color w:val="800000"/>
        </w:rPr>
        <w:t>var str = '123abc';</w:t>
      </w:r>
    </w:p>
    <w:p w:rsidR="001B20BA" w:rsidRDefault="001B20BA" w:rsidP="001B20BA">
      <w:pPr>
        <w:ind w:firstLine="420"/>
        <w:jc w:val="left"/>
        <w:rPr>
          <w:rFonts w:hint="eastAsia"/>
        </w:rPr>
      </w:pPr>
      <w:r>
        <w:rPr>
          <w:rFonts w:hint="eastAsia"/>
          <w:color w:val="800000"/>
        </w:rPr>
        <w:t>alert(pattern.exec(str));</w:t>
      </w:r>
    </w:p>
    <w:p w:rsidR="001B20BA" w:rsidRDefault="001B20BA" w:rsidP="001B20BA">
      <w:pPr>
        <w:ind w:firstLine="420"/>
        <w:jc w:val="left"/>
        <w:rPr>
          <w:rFonts w:hint="eastAsia"/>
        </w:rPr>
      </w:pPr>
    </w:p>
    <w:p w:rsidR="001B20BA" w:rsidRDefault="001B20BA" w:rsidP="001B20BA">
      <w:pPr>
        <w:ind w:firstLine="420"/>
        <w:jc w:val="left"/>
        <w:rPr>
          <w:rFonts w:hint="eastAsia"/>
        </w:rPr>
      </w:pPr>
      <w:r>
        <w:rPr>
          <w:rFonts w:hint="eastAsia"/>
          <w:color w:val="800000"/>
        </w:rPr>
        <w:t>var pattern = /(\d+)(?:[a-z])/;</w:t>
      </w:r>
      <w:r>
        <w:rPr>
          <w:rFonts w:hint="eastAsia"/>
          <w:color w:val="800000"/>
        </w:rPr>
        <w:tab/>
      </w:r>
      <w:r>
        <w:rPr>
          <w:rFonts w:hint="eastAsia"/>
          <w:color w:val="800000"/>
        </w:rPr>
        <w:tab/>
      </w:r>
      <w:r>
        <w:rPr>
          <w:rFonts w:hint="eastAsia"/>
        </w:rPr>
        <w:tab/>
      </w:r>
      <w:r>
        <w:rPr>
          <w:rFonts w:hint="eastAsia"/>
        </w:rPr>
        <w:tab/>
      </w:r>
      <w:r>
        <w:rPr>
          <w:rFonts w:hint="eastAsia"/>
        </w:rPr>
        <w:tab/>
        <w:t>//</w:t>
      </w:r>
      <w:r>
        <w:rPr>
          <w:rFonts w:hint="eastAsia"/>
        </w:rPr>
        <w:t>非捕获性分组</w:t>
      </w:r>
    </w:p>
    <w:p w:rsidR="001B20BA" w:rsidRDefault="001B20BA" w:rsidP="001B20BA">
      <w:pPr>
        <w:ind w:firstLine="420"/>
        <w:jc w:val="left"/>
        <w:rPr>
          <w:rFonts w:hint="eastAsia"/>
        </w:rPr>
      </w:pPr>
      <w:r>
        <w:rPr>
          <w:rFonts w:hint="eastAsia"/>
          <w:color w:val="800000"/>
        </w:rPr>
        <w:t>var str = '123abc';</w:t>
      </w:r>
    </w:p>
    <w:p w:rsidR="001B20BA" w:rsidRDefault="001B20BA" w:rsidP="001B20BA">
      <w:pPr>
        <w:ind w:firstLine="420"/>
        <w:jc w:val="left"/>
        <w:rPr>
          <w:rFonts w:hint="eastAsia"/>
          <w:color w:val="800000"/>
        </w:rPr>
      </w:pPr>
      <w:r>
        <w:rPr>
          <w:rFonts w:hint="eastAsia"/>
          <w:color w:val="800000"/>
        </w:rPr>
        <w:t>alert(pattern.exec(str));</w:t>
      </w:r>
    </w:p>
    <w:p w:rsidR="001B20BA" w:rsidRDefault="001B20BA" w:rsidP="001B20BA">
      <w:pPr>
        <w:ind w:firstLine="420"/>
        <w:jc w:val="left"/>
        <w:rPr>
          <w:rFonts w:hint="eastAsia"/>
          <w:color w:val="800000"/>
        </w:rPr>
      </w:pPr>
    </w:p>
    <w:p w:rsidR="001B20BA" w:rsidRDefault="001B20BA" w:rsidP="001B20BA">
      <w:pPr>
        <w:ind w:firstLine="420"/>
        <w:jc w:val="left"/>
        <w:rPr>
          <w:rFonts w:hint="eastAsia"/>
          <w:color w:val="000000"/>
        </w:rPr>
      </w:pPr>
      <w:r>
        <w:rPr>
          <w:rFonts w:hint="eastAsia"/>
          <w:color w:val="000000"/>
        </w:rPr>
        <w:t>/*</w:t>
      </w:r>
      <w:r>
        <w:rPr>
          <w:rFonts w:hint="eastAsia"/>
          <w:color w:val="000000"/>
        </w:rPr>
        <w:t>使用分组嵌套</w:t>
      </w:r>
      <w:r>
        <w:rPr>
          <w:rFonts w:hint="eastAsia"/>
          <w:color w:val="000000"/>
        </w:rPr>
        <w:t>*/</w:t>
      </w:r>
    </w:p>
    <w:p w:rsidR="001B20BA" w:rsidRDefault="001B20BA" w:rsidP="001B20BA">
      <w:pPr>
        <w:ind w:firstLine="420"/>
        <w:jc w:val="left"/>
        <w:rPr>
          <w:rFonts w:hint="eastAsia"/>
          <w:color w:val="000000"/>
        </w:rPr>
      </w:pPr>
      <w:r>
        <w:rPr>
          <w:rFonts w:hint="eastAsia"/>
          <w:color w:val="800000"/>
        </w:rPr>
        <w:t>var pattern = /(A?(B?(C?)))/;</w:t>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000000"/>
        </w:rPr>
        <w:t>//</w:t>
      </w:r>
      <w:r>
        <w:rPr>
          <w:rFonts w:hint="eastAsia"/>
          <w:color w:val="000000"/>
        </w:rPr>
        <w:t>从外往内获取</w:t>
      </w:r>
    </w:p>
    <w:p w:rsidR="001B20BA" w:rsidRDefault="001B20BA" w:rsidP="001B20BA">
      <w:pPr>
        <w:ind w:firstLine="420"/>
        <w:jc w:val="left"/>
        <w:rPr>
          <w:rFonts w:hint="eastAsia"/>
          <w:color w:val="800000"/>
        </w:rPr>
      </w:pPr>
      <w:r>
        <w:rPr>
          <w:rFonts w:hint="eastAsia"/>
          <w:color w:val="800000"/>
        </w:rPr>
        <w:t>var str = 'ABC';</w:t>
      </w:r>
    </w:p>
    <w:p w:rsidR="001B20BA" w:rsidRDefault="001B20BA" w:rsidP="001B20BA">
      <w:pPr>
        <w:ind w:firstLine="420"/>
        <w:jc w:val="left"/>
        <w:rPr>
          <w:rFonts w:hint="eastAsia"/>
          <w:color w:val="800000"/>
        </w:rPr>
      </w:pPr>
      <w:r>
        <w:rPr>
          <w:rFonts w:hint="eastAsia"/>
          <w:color w:val="800000"/>
        </w:rPr>
        <w:t>alert(pattern.exec(str));</w:t>
      </w:r>
    </w:p>
    <w:p w:rsidR="001B20BA" w:rsidRDefault="001B20BA" w:rsidP="001B20BA">
      <w:pPr>
        <w:ind w:firstLine="420"/>
        <w:jc w:val="left"/>
        <w:rPr>
          <w:rFonts w:hint="eastAsia"/>
          <w:color w:val="800000"/>
        </w:rPr>
      </w:pPr>
    </w:p>
    <w:p w:rsidR="001B20BA" w:rsidRDefault="001B20BA" w:rsidP="001B20BA">
      <w:pPr>
        <w:ind w:firstLine="420"/>
        <w:jc w:val="left"/>
        <w:rPr>
          <w:rFonts w:hint="eastAsia"/>
          <w:color w:val="000000"/>
        </w:rPr>
      </w:pPr>
      <w:r>
        <w:rPr>
          <w:rFonts w:hint="eastAsia"/>
          <w:color w:val="000000"/>
        </w:rPr>
        <w:t>/*</w:t>
      </w:r>
      <w:r>
        <w:rPr>
          <w:rFonts w:hint="eastAsia"/>
          <w:color w:val="000000"/>
        </w:rPr>
        <w:t>使用前瞻捕获</w:t>
      </w:r>
      <w:r>
        <w:rPr>
          <w:rFonts w:hint="eastAsia"/>
          <w:color w:val="000000"/>
        </w:rPr>
        <w:t>*/</w:t>
      </w:r>
    </w:p>
    <w:p w:rsidR="001B20BA" w:rsidRDefault="001B20BA" w:rsidP="001B20BA">
      <w:pPr>
        <w:ind w:firstLine="420"/>
        <w:jc w:val="left"/>
        <w:rPr>
          <w:rFonts w:hint="eastAsia"/>
          <w:color w:val="000000"/>
        </w:rPr>
      </w:pPr>
      <w:r>
        <w:rPr>
          <w:rFonts w:hint="eastAsia"/>
          <w:color w:val="800000"/>
        </w:rPr>
        <w:t>var pattern = /(goo(?=gle))/;</w:t>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000000"/>
        </w:rPr>
        <w:t>//goo</w:t>
      </w:r>
      <w:r>
        <w:rPr>
          <w:rFonts w:hint="eastAsia"/>
          <w:color w:val="000000"/>
        </w:rPr>
        <w:t>后面必须跟着</w:t>
      </w:r>
      <w:r>
        <w:rPr>
          <w:rFonts w:hint="eastAsia"/>
          <w:color w:val="000000"/>
        </w:rPr>
        <w:t>gle</w:t>
      </w:r>
      <w:r>
        <w:rPr>
          <w:rFonts w:hint="eastAsia"/>
          <w:color w:val="000000"/>
        </w:rPr>
        <w:t>才能捕获</w:t>
      </w:r>
    </w:p>
    <w:p w:rsidR="001B20BA" w:rsidRDefault="001B20BA" w:rsidP="001B20BA">
      <w:pPr>
        <w:ind w:firstLine="420"/>
        <w:jc w:val="left"/>
        <w:rPr>
          <w:rFonts w:hint="eastAsia"/>
          <w:color w:val="800000"/>
        </w:rPr>
      </w:pPr>
      <w:r>
        <w:rPr>
          <w:rFonts w:hint="eastAsia"/>
          <w:color w:val="800000"/>
        </w:rPr>
        <w:t>var str = 'google';</w:t>
      </w:r>
    </w:p>
    <w:p w:rsidR="001B20BA" w:rsidRDefault="001B20BA" w:rsidP="001B20BA">
      <w:pPr>
        <w:ind w:firstLine="420"/>
        <w:jc w:val="left"/>
        <w:rPr>
          <w:rFonts w:hint="eastAsia"/>
          <w:color w:val="800000"/>
        </w:rPr>
      </w:pPr>
      <w:r>
        <w:rPr>
          <w:rFonts w:hint="eastAsia"/>
          <w:color w:val="800000"/>
        </w:rPr>
        <w:lastRenderedPageBreak/>
        <w:t>alert(pattern.exec(str));</w:t>
      </w:r>
    </w:p>
    <w:p w:rsidR="001B20BA" w:rsidRDefault="001B20BA" w:rsidP="001B20BA">
      <w:pPr>
        <w:ind w:firstLine="420"/>
        <w:jc w:val="left"/>
        <w:rPr>
          <w:rFonts w:hint="eastAsia"/>
          <w:color w:val="800000"/>
        </w:rPr>
      </w:pPr>
    </w:p>
    <w:p w:rsidR="001B20BA" w:rsidRDefault="001B20BA" w:rsidP="001B20BA">
      <w:pPr>
        <w:ind w:firstLine="420"/>
        <w:jc w:val="left"/>
        <w:rPr>
          <w:rFonts w:hint="eastAsia"/>
        </w:rPr>
      </w:pPr>
    </w:p>
    <w:p w:rsidR="001B20BA" w:rsidRDefault="001B20BA" w:rsidP="001B20BA">
      <w:pPr>
        <w:ind w:firstLine="420"/>
        <w:jc w:val="left"/>
        <w:rPr>
          <w:rFonts w:hint="eastAsia"/>
        </w:rPr>
      </w:pPr>
      <w:r>
        <w:rPr>
          <w:rFonts w:hint="eastAsia"/>
        </w:rPr>
        <w:t>/*</w:t>
      </w:r>
      <w:r>
        <w:rPr>
          <w:rFonts w:hint="eastAsia"/>
        </w:rPr>
        <w:t>使用特殊字符匹配</w:t>
      </w:r>
      <w:r>
        <w:rPr>
          <w:rFonts w:hint="eastAsia"/>
        </w:rPr>
        <w:t>*/</w:t>
      </w:r>
    </w:p>
    <w:p w:rsidR="001B20BA" w:rsidRDefault="001B20BA" w:rsidP="001B20BA">
      <w:pPr>
        <w:ind w:firstLine="420"/>
        <w:jc w:val="left"/>
        <w:rPr>
          <w:rFonts w:hint="eastAsia"/>
        </w:rPr>
      </w:pPr>
      <w:r>
        <w:rPr>
          <w:rFonts w:hint="eastAsia"/>
          <w:color w:val="800000"/>
        </w:rPr>
        <w:t>var pattern = /\.\[\/b\]/;</w:t>
      </w:r>
      <w:r>
        <w:rPr>
          <w:rFonts w:hint="eastAsia"/>
          <w:color w:val="800000"/>
        </w:rPr>
        <w:tab/>
      </w:r>
      <w:r>
        <w:rPr>
          <w:rFonts w:hint="eastAsia"/>
        </w:rPr>
        <w:tab/>
      </w:r>
      <w:r>
        <w:rPr>
          <w:rFonts w:hint="eastAsia"/>
        </w:rPr>
        <w:tab/>
      </w:r>
      <w:r>
        <w:rPr>
          <w:rFonts w:hint="eastAsia"/>
        </w:rPr>
        <w:tab/>
      </w:r>
      <w:r>
        <w:rPr>
          <w:rFonts w:hint="eastAsia"/>
        </w:rPr>
        <w:tab/>
      </w:r>
      <w:r>
        <w:rPr>
          <w:rFonts w:hint="eastAsia"/>
        </w:rPr>
        <w:tab/>
        <w:t>//</w:t>
      </w:r>
      <w:r>
        <w:rPr>
          <w:rFonts w:hint="eastAsia"/>
        </w:rPr>
        <w:t>特殊字符，用</w:t>
      </w:r>
      <w:r>
        <w:rPr>
          <w:rFonts w:hint="eastAsia"/>
        </w:rPr>
        <w:t>\</w:t>
      </w:r>
      <w:r>
        <w:rPr>
          <w:rFonts w:hint="eastAsia"/>
        </w:rPr>
        <w:t>符号转义即可</w:t>
      </w:r>
    </w:p>
    <w:p w:rsidR="001B20BA" w:rsidRDefault="001B20BA" w:rsidP="001B20BA">
      <w:pPr>
        <w:ind w:firstLine="420"/>
        <w:jc w:val="left"/>
        <w:rPr>
          <w:rFonts w:hint="eastAsia"/>
        </w:rPr>
      </w:pPr>
      <w:r>
        <w:rPr>
          <w:rFonts w:hint="eastAsia"/>
          <w:color w:val="800000"/>
        </w:rPr>
        <w:t>var str = '.[/b]';</w:t>
      </w:r>
    </w:p>
    <w:p w:rsidR="001B20BA" w:rsidRDefault="001B20BA" w:rsidP="001B20BA">
      <w:pPr>
        <w:ind w:firstLine="420"/>
        <w:jc w:val="left"/>
        <w:rPr>
          <w:rFonts w:hint="eastAsia"/>
        </w:rPr>
      </w:pPr>
      <w:r>
        <w:rPr>
          <w:rFonts w:hint="eastAsia"/>
          <w:color w:val="800000"/>
        </w:rPr>
        <w:t>alert(pattern.test(str));</w:t>
      </w:r>
    </w:p>
    <w:p w:rsidR="001B20BA" w:rsidRDefault="001B20BA" w:rsidP="001B20BA">
      <w:pPr>
        <w:ind w:firstLine="420"/>
        <w:jc w:val="left"/>
        <w:rPr>
          <w:rFonts w:hint="eastAsia"/>
        </w:rPr>
      </w:pPr>
    </w:p>
    <w:p w:rsidR="001B20BA" w:rsidRDefault="001B20BA" w:rsidP="001B20BA">
      <w:pPr>
        <w:ind w:firstLine="420"/>
        <w:jc w:val="left"/>
        <w:rPr>
          <w:rFonts w:hint="eastAsia"/>
        </w:rPr>
      </w:pPr>
      <w:r>
        <w:rPr>
          <w:rFonts w:hint="eastAsia"/>
        </w:rPr>
        <w:t>/*</w:t>
      </w:r>
      <w:r>
        <w:rPr>
          <w:rFonts w:hint="eastAsia"/>
        </w:rPr>
        <w:t>使用换行模式</w:t>
      </w:r>
      <w:r>
        <w:rPr>
          <w:rFonts w:hint="eastAsia"/>
        </w:rPr>
        <w:t>*/</w:t>
      </w:r>
    </w:p>
    <w:p w:rsidR="001B20BA" w:rsidRDefault="001B20BA" w:rsidP="001B20BA">
      <w:pPr>
        <w:ind w:firstLine="420"/>
        <w:jc w:val="left"/>
        <w:rPr>
          <w:rFonts w:hint="eastAsia"/>
        </w:rPr>
      </w:pPr>
      <w:r>
        <w:rPr>
          <w:rFonts w:hint="eastAsia"/>
          <w:color w:val="800000"/>
        </w:rPr>
        <w:t>var pattern = /^\d+/mg;</w:t>
      </w:r>
      <w:r>
        <w:rPr>
          <w:rFonts w:hint="eastAsia"/>
          <w:color w:val="800000"/>
        </w:rPr>
        <w:tab/>
      </w:r>
      <w:r>
        <w:rPr>
          <w:rFonts w:hint="eastAsia"/>
          <w:color w:val="800000"/>
        </w:rPr>
        <w:tab/>
      </w:r>
      <w:r>
        <w:rPr>
          <w:rFonts w:hint="eastAsia"/>
          <w:color w:val="800000"/>
        </w:rPr>
        <w:tab/>
      </w:r>
      <w:r>
        <w:rPr>
          <w:rFonts w:hint="eastAsia"/>
          <w:color w:val="800000"/>
        </w:rPr>
        <w:tab/>
      </w:r>
      <w:r>
        <w:rPr>
          <w:rFonts w:hint="eastAsia"/>
        </w:rPr>
        <w:tab/>
      </w:r>
      <w:r>
        <w:rPr>
          <w:rFonts w:hint="eastAsia"/>
        </w:rPr>
        <w:tab/>
        <w:t>//</w:t>
      </w:r>
      <w:r>
        <w:rPr>
          <w:rFonts w:hint="eastAsia"/>
        </w:rPr>
        <w:t>启用了换行模式</w:t>
      </w:r>
    </w:p>
    <w:p w:rsidR="001B20BA" w:rsidRDefault="001B20BA" w:rsidP="001B20BA">
      <w:pPr>
        <w:ind w:firstLine="420"/>
        <w:jc w:val="left"/>
        <w:rPr>
          <w:rFonts w:hint="eastAsia"/>
        </w:rPr>
      </w:pPr>
      <w:r>
        <w:rPr>
          <w:rFonts w:hint="eastAsia"/>
          <w:color w:val="800000"/>
        </w:rPr>
        <w:t>var str = '1.baidu\n2.google\n3.bing';</w:t>
      </w:r>
    </w:p>
    <w:p w:rsidR="001B20BA" w:rsidRDefault="001B20BA" w:rsidP="001B20BA">
      <w:pPr>
        <w:ind w:firstLine="420"/>
        <w:jc w:val="left"/>
        <w:rPr>
          <w:rFonts w:hint="eastAsia"/>
        </w:rPr>
      </w:pPr>
      <w:r>
        <w:rPr>
          <w:rFonts w:hint="eastAsia"/>
          <w:color w:val="800000"/>
        </w:rPr>
        <w:t>var result = str.replace(pattern, '#');</w:t>
      </w:r>
    </w:p>
    <w:p w:rsidR="001B20BA" w:rsidRDefault="001B20BA" w:rsidP="001B20BA">
      <w:pPr>
        <w:ind w:firstLine="420"/>
        <w:jc w:val="left"/>
        <w:rPr>
          <w:rFonts w:hint="eastAsia"/>
        </w:rPr>
      </w:pPr>
      <w:r>
        <w:rPr>
          <w:rFonts w:hint="eastAsia"/>
          <w:color w:val="800000"/>
        </w:rPr>
        <w:t>alert(result);</w:t>
      </w:r>
    </w:p>
    <w:p w:rsidR="001B20BA" w:rsidRDefault="001B20BA" w:rsidP="001B20BA">
      <w:pPr>
        <w:ind w:firstLine="420"/>
        <w:jc w:val="left"/>
        <w:rPr>
          <w:rFonts w:hint="eastAsia"/>
        </w:rPr>
      </w:pPr>
    </w:p>
    <w:p w:rsidR="001B20BA" w:rsidRDefault="001B20BA" w:rsidP="001B20BA">
      <w:pPr>
        <w:numPr>
          <w:ilvl w:val="0"/>
          <w:numId w:val="4"/>
        </w:numPr>
        <w:jc w:val="left"/>
        <w:rPr>
          <w:rFonts w:hint="eastAsia"/>
          <w:b/>
          <w:bCs/>
        </w:rPr>
      </w:pPr>
      <w:r>
        <w:rPr>
          <w:rFonts w:hint="eastAsia"/>
          <w:b/>
          <w:bCs/>
        </w:rPr>
        <w:t>常用的正则</w:t>
      </w:r>
    </w:p>
    <w:p w:rsidR="001B20BA" w:rsidRDefault="001B20BA" w:rsidP="001B20BA">
      <w:pPr>
        <w:jc w:val="left"/>
        <w:rPr>
          <w:rFonts w:hint="eastAsia"/>
          <w:b/>
          <w:bCs/>
        </w:rPr>
      </w:pPr>
    </w:p>
    <w:p w:rsidR="001B20BA" w:rsidRDefault="001B20BA" w:rsidP="001B20BA">
      <w:pPr>
        <w:numPr>
          <w:ilvl w:val="0"/>
          <w:numId w:val="5"/>
        </w:numPr>
        <w:ind w:firstLine="420"/>
        <w:jc w:val="left"/>
        <w:rPr>
          <w:rFonts w:hint="eastAsia"/>
        </w:rPr>
      </w:pPr>
      <w:r>
        <w:rPr>
          <w:rFonts w:hint="eastAsia"/>
        </w:rPr>
        <w:t>检查邮政编码</w:t>
      </w:r>
    </w:p>
    <w:p w:rsidR="001B20BA" w:rsidRDefault="001B20BA" w:rsidP="001B20BA">
      <w:pPr>
        <w:ind w:firstLine="420"/>
        <w:jc w:val="left"/>
        <w:rPr>
          <w:rFonts w:hint="eastAsia"/>
        </w:rPr>
      </w:pPr>
      <w:r>
        <w:rPr>
          <w:rFonts w:hint="eastAsia"/>
          <w:color w:val="800000"/>
        </w:rPr>
        <w:t>var pattern = /[1-9][0-9]{5}/;</w:t>
      </w:r>
      <w:r>
        <w:rPr>
          <w:rFonts w:hint="eastAsia"/>
          <w:color w:val="800000"/>
        </w:rPr>
        <w:tab/>
      </w:r>
      <w:r>
        <w:rPr>
          <w:rFonts w:hint="eastAsia"/>
          <w:color w:val="800000"/>
        </w:rPr>
        <w:tab/>
      </w:r>
      <w:r>
        <w:rPr>
          <w:rFonts w:hint="eastAsia"/>
        </w:rPr>
        <w:tab/>
      </w:r>
      <w:r>
        <w:rPr>
          <w:rFonts w:hint="eastAsia"/>
        </w:rPr>
        <w:tab/>
      </w:r>
      <w:r>
        <w:rPr>
          <w:rFonts w:hint="eastAsia"/>
        </w:rPr>
        <w:tab/>
        <w:t>//</w:t>
      </w:r>
      <w:r>
        <w:rPr>
          <w:rFonts w:hint="eastAsia"/>
        </w:rPr>
        <w:t>共</w:t>
      </w:r>
      <w:r>
        <w:rPr>
          <w:rFonts w:hint="eastAsia"/>
        </w:rPr>
        <w:t>6</w:t>
      </w:r>
      <w:r>
        <w:rPr>
          <w:rFonts w:hint="eastAsia"/>
        </w:rPr>
        <w:t>位数字，第一位不能为</w:t>
      </w:r>
      <w:r>
        <w:rPr>
          <w:rFonts w:hint="eastAsia"/>
        </w:rPr>
        <w:t>0</w:t>
      </w:r>
    </w:p>
    <w:p w:rsidR="001B20BA" w:rsidRDefault="001B20BA" w:rsidP="001B20BA">
      <w:pPr>
        <w:ind w:firstLine="420"/>
        <w:jc w:val="left"/>
        <w:rPr>
          <w:rFonts w:hint="eastAsia"/>
        </w:rPr>
      </w:pPr>
      <w:r>
        <w:rPr>
          <w:rFonts w:hint="eastAsia"/>
          <w:color w:val="800000"/>
        </w:rPr>
        <w:t>var str = '224000';</w:t>
      </w:r>
    </w:p>
    <w:p w:rsidR="001B20BA" w:rsidRDefault="001B20BA" w:rsidP="001B20BA">
      <w:pPr>
        <w:ind w:firstLine="420"/>
        <w:jc w:val="left"/>
        <w:rPr>
          <w:rFonts w:hint="eastAsia"/>
        </w:rPr>
      </w:pPr>
      <w:r>
        <w:rPr>
          <w:rFonts w:hint="eastAsia"/>
          <w:color w:val="800000"/>
        </w:rPr>
        <w:t>alert(pattern.test(str));</w:t>
      </w:r>
    </w:p>
    <w:p w:rsidR="001B20BA" w:rsidRDefault="001B20BA" w:rsidP="001B20BA">
      <w:pPr>
        <w:rPr>
          <w:rFonts w:hint="eastAsia"/>
          <w:b/>
          <w:bCs/>
        </w:rPr>
      </w:pPr>
    </w:p>
    <w:p w:rsidR="001B20BA" w:rsidRDefault="001B20BA" w:rsidP="001B20BA">
      <w:pPr>
        <w:numPr>
          <w:ilvl w:val="0"/>
          <w:numId w:val="5"/>
        </w:numPr>
        <w:ind w:firstLine="420"/>
        <w:jc w:val="left"/>
        <w:rPr>
          <w:rFonts w:hint="eastAsia"/>
          <w:color w:val="333333"/>
        </w:rPr>
      </w:pPr>
      <w:r>
        <w:rPr>
          <w:rFonts w:hint="eastAsia"/>
          <w:color w:val="333333"/>
        </w:rPr>
        <w:t>检查文件压缩包</w:t>
      </w:r>
    </w:p>
    <w:p w:rsidR="001B20BA" w:rsidRDefault="001B20BA" w:rsidP="001B20BA">
      <w:pPr>
        <w:ind w:firstLine="420"/>
        <w:jc w:val="left"/>
        <w:rPr>
          <w:rFonts w:hint="eastAsia"/>
          <w:color w:val="333333"/>
        </w:rPr>
      </w:pPr>
      <w:r>
        <w:rPr>
          <w:rFonts w:hint="eastAsia"/>
          <w:color w:val="800000"/>
        </w:rPr>
        <w:t>var pattern = /[\w]+\.zip|rar|gz/;</w:t>
      </w:r>
      <w:r>
        <w:rPr>
          <w:rFonts w:hint="eastAsia"/>
          <w:color w:val="333333"/>
        </w:rPr>
        <w:tab/>
      </w:r>
      <w:r>
        <w:rPr>
          <w:rFonts w:hint="eastAsia"/>
          <w:color w:val="333333"/>
        </w:rPr>
        <w:tab/>
      </w:r>
      <w:r>
        <w:rPr>
          <w:rFonts w:hint="eastAsia"/>
          <w:color w:val="333333"/>
        </w:rPr>
        <w:tab/>
      </w:r>
      <w:r>
        <w:rPr>
          <w:rFonts w:hint="eastAsia"/>
          <w:color w:val="333333"/>
        </w:rPr>
        <w:tab/>
        <w:t>//\w</w:t>
      </w:r>
      <w:r>
        <w:rPr>
          <w:rFonts w:hint="eastAsia"/>
          <w:color w:val="333333"/>
        </w:rPr>
        <w:t>表示所有数字和字母加下划线</w:t>
      </w:r>
    </w:p>
    <w:p w:rsidR="001B20BA" w:rsidRDefault="001B20BA" w:rsidP="001B20BA">
      <w:pPr>
        <w:ind w:firstLine="420"/>
        <w:jc w:val="left"/>
        <w:rPr>
          <w:rFonts w:hint="eastAsia"/>
          <w:color w:val="333333"/>
        </w:rPr>
      </w:pPr>
      <w:r>
        <w:rPr>
          <w:rFonts w:hint="eastAsia"/>
          <w:color w:val="800000"/>
        </w:rPr>
        <w:t>var str = '123.zip';</w:t>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333333"/>
        </w:rPr>
        <w:tab/>
      </w:r>
      <w:r>
        <w:rPr>
          <w:rFonts w:hint="eastAsia"/>
          <w:color w:val="333333"/>
        </w:rPr>
        <w:tab/>
      </w:r>
      <w:r>
        <w:rPr>
          <w:rFonts w:hint="eastAsia"/>
          <w:color w:val="333333"/>
        </w:rPr>
        <w:tab/>
        <w:t>//\.</w:t>
      </w:r>
      <w:r>
        <w:rPr>
          <w:rFonts w:hint="eastAsia"/>
          <w:color w:val="333333"/>
        </w:rPr>
        <w:t>表示匹配</w:t>
      </w:r>
      <w:r>
        <w:rPr>
          <w:rFonts w:hint="eastAsia"/>
          <w:color w:val="333333"/>
        </w:rPr>
        <w:t>.</w:t>
      </w:r>
      <w:r>
        <w:rPr>
          <w:rFonts w:hint="eastAsia"/>
          <w:color w:val="333333"/>
        </w:rPr>
        <w:t>，后面是一个选择</w:t>
      </w:r>
    </w:p>
    <w:p w:rsidR="001B20BA" w:rsidRDefault="001B20BA" w:rsidP="001B20BA">
      <w:pPr>
        <w:ind w:firstLine="420"/>
        <w:jc w:val="left"/>
        <w:rPr>
          <w:rFonts w:hint="eastAsia"/>
          <w:color w:val="333333"/>
        </w:rPr>
      </w:pPr>
      <w:r>
        <w:rPr>
          <w:rFonts w:hint="eastAsia"/>
          <w:color w:val="800000"/>
        </w:rPr>
        <w:t>alert(pattern.test(str));</w:t>
      </w:r>
    </w:p>
    <w:p w:rsidR="001B20BA" w:rsidRDefault="001B20BA" w:rsidP="001B20BA">
      <w:pPr>
        <w:ind w:firstLine="420"/>
        <w:jc w:val="left"/>
        <w:rPr>
          <w:rFonts w:hint="eastAsia"/>
          <w:color w:val="333333"/>
        </w:rPr>
      </w:pPr>
    </w:p>
    <w:p w:rsidR="001B20BA" w:rsidRDefault="001B20BA" w:rsidP="001B20BA">
      <w:pPr>
        <w:ind w:firstLine="420"/>
        <w:jc w:val="left"/>
        <w:rPr>
          <w:rFonts w:hint="eastAsia"/>
          <w:color w:val="333333"/>
        </w:rPr>
      </w:pPr>
      <w:r>
        <w:rPr>
          <w:rFonts w:hint="eastAsia"/>
          <w:color w:val="333333"/>
        </w:rPr>
        <w:t>3.</w:t>
      </w:r>
      <w:r>
        <w:rPr>
          <w:rFonts w:hint="eastAsia"/>
          <w:color w:val="333333"/>
        </w:rPr>
        <w:t>删除多余空格</w:t>
      </w:r>
    </w:p>
    <w:p w:rsidR="001B20BA" w:rsidRDefault="001B20BA" w:rsidP="001B20BA">
      <w:pPr>
        <w:ind w:firstLine="420"/>
        <w:jc w:val="left"/>
        <w:rPr>
          <w:rFonts w:hint="eastAsia"/>
          <w:color w:val="333333"/>
        </w:rPr>
      </w:pPr>
      <w:r>
        <w:rPr>
          <w:rFonts w:hint="eastAsia"/>
          <w:color w:val="800000"/>
        </w:rPr>
        <w:t>var pattern = /\s/g;</w:t>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333333"/>
        </w:rPr>
        <w:tab/>
      </w:r>
      <w:r>
        <w:rPr>
          <w:rFonts w:hint="eastAsia"/>
          <w:color w:val="333333"/>
        </w:rPr>
        <w:tab/>
      </w:r>
      <w:r>
        <w:rPr>
          <w:rFonts w:hint="eastAsia"/>
          <w:color w:val="333333"/>
        </w:rPr>
        <w:tab/>
        <w:t>//g</w:t>
      </w:r>
      <w:r>
        <w:rPr>
          <w:rFonts w:hint="eastAsia"/>
          <w:color w:val="333333"/>
        </w:rPr>
        <w:t>必须全局，才能全部匹配</w:t>
      </w:r>
    </w:p>
    <w:p w:rsidR="001B20BA" w:rsidRDefault="001B20BA" w:rsidP="001B20BA">
      <w:pPr>
        <w:ind w:firstLine="420"/>
        <w:jc w:val="left"/>
        <w:rPr>
          <w:rFonts w:hint="eastAsia"/>
          <w:color w:val="333333"/>
        </w:rPr>
      </w:pPr>
      <w:r>
        <w:rPr>
          <w:rFonts w:hint="eastAsia"/>
          <w:color w:val="800000"/>
        </w:rPr>
        <w:t>var str = '111 222 333';</w:t>
      </w:r>
    </w:p>
    <w:p w:rsidR="001B20BA" w:rsidRDefault="001B20BA" w:rsidP="001B20BA">
      <w:pPr>
        <w:ind w:firstLine="420"/>
        <w:jc w:val="left"/>
        <w:rPr>
          <w:rFonts w:hint="eastAsia"/>
          <w:color w:val="333333"/>
        </w:rPr>
      </w:pPr>
      <w:r>
        <w:rPr>
          <w:rFonts w:hint="eastAsia"/>
          <w:color w:val="800000"/>
        </w:rPr>
        <w:t>var result = str.replace(pattern,'');</w:t>
      </w:r>
      <w:r>
        <w:rPr>
          <w:rFonts w:hint="eastAsia"/>
          <w:color w:val="800000"/>
        </w:rPr>
        <w:tab/>
      </w:r>
      <w:r>
        <w:rPr>
          <w:rFonts w:hint="eastAsia"/>
          <w:color w:val="333333"/>
        </w:rPr>
        <w:tab/>
      </w:r>
      <w:r>
        <w:rPr>
          <w:rFonts w:hint="eastAsia"/>
          <w:color w:val="333333"/>
        </w:rPr>
        <w:tab/>
      </w:r>
      <w:r>
        <w:rPr>
          <w:rFonts w:hint="eastAsia"/>
          <w:color w:val="333333"/>
        </w:rPr>
        <w:tab/>
        <w:t>//</w:t>
      </w:r>
      <w:r>
        <w:rPr>
          <w:rFonts w:hint="eastAsia"/>
          <w:color w:val="333333"/>
        </w:rPr>
        <w:t>把空格匹配成无空格</w:t>
      </w:r>
    </w:p>
    <w:p w:rsidR="001B20BA" w:rsidRDefault="001B20BA" w:rsidP="001B20BA">
      <w:pPr>
        <w:ind w:firstLine="420"/>
        <w:jc w:val="left"/>
        <w:rPr>
          <w:rFonts w:hint="eastAsia"/>
          <w:color w:val="333333"/>
        </w:rPr>
      </w:pPr>
      <w:r>
        <w:rPr>
          <w:rFonts w:hint="eastAsia"/>
          <w:color w:val="800000"/>
        </w:rPr>
        <w:t>alert(result);</w:t>
      </w:r>
    </w:p>
    <w:p w:rsidR="001B20BA" w:rsidRDefault="001B20BA" w:rsidP="001B20BA">
      <w:pPr>
        <w:ind w:firstLine="420"/>
        <w:jc w:val="left"/>
        <w:rPr>
          <w:rFonts w:hint="eastAsia"/>
          <w:color w:val="333333"/>
        </w:rPr>
      </w:pPr>
    </w:p>
    <w:p w:rsidR="001B20BA" w:rsidRDefault="001B20BA" w:rsidP="001B20BA">
      <w:pPr>
        <w:numPr>
          <w:ilvl w:val="0"/>
          <w:numId w:val="6"/>
        </w:numPr>
        <w:ind w:firstLine="420"/>
        <w:jc w:val="left"/>
        <w:rPr>
          <w:rFonts w:hint="eastAsia"/>
          <w:color w:val="333333"/>
        </w:rPr>
      </w:pPr>
      <w:r>
        <w:rPr>
          <w:rFonts w:hint="eastAsia"/>
          <w:color w:val="333333"/>
        </w:rPr>
        <w:t>删除首尾空格</w:t>
      </w:r>
    </w:p>
    <w:p w:rsidR="001B20BA" w:rsidRDefault="001B20BA" w:rsidP="001B20BA">
      <w:pPr>
        <w:ind w:firstLine="420"/>
        <w:jc w:val="left"/>
        <w:rPr>
          <w:rFonts w:hint="eastAsia"/>
          <w:color w:val="333333"/>
        </w:rPr>
      </w:pPr>
      <w:r>
        <w:rPr>
          <w:rFonts w:hint="eastAsia"/>
          <w:color w:val="800000"/>
        </w:rPr>
        <w:t>var pattern = /^\s+/;</w:t>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333333"/>
        </w:rPr>
        <w:tab/>
      </w:r>
      <w:r>
        <w:rPr>
          <w:rFonts w:hint="eastAsia"/>
          <w:color w:val="333333"/>
        </w:rPr>
        <w:tab/>
      </w:r>
      <w:r>
        <w:rPr>
          <w:rFonts w:hint="eastAsia"/>
          <w:color w:val="333333"/>
        </w:rPr>
        <w:tab/>
        <w:t>//</w:t>
      </w:r>
      <w:r>
        <w:rPr>
          <w:rFonts w:hint="eastAsia"/>
          <w:color w:val="333333"/>
        </w:rPr>
        <w:t>强制首</w:t>
      </w:r>
    </w:p>
    <w:p w:rsidR="001B20BA" w:rsidRDefault="001B20BA" w:rsidP="001B20BA">
      <w:pPr>
        <w:ind w:firstLine="420"/>
        <w:jc w:val="left"/>
        <w:rPr>
          <w:rFonts w:hint="eastAsia"/>
          <w:color w:val="333333"/>
        </w:rPr>
      </w:pPr>
      <w:r>
        <w:rPr>
          <w:rFonts w:hint="eastAsia"/>
          <w:color w:val="800000"/>
        </w:rPr>
        <w:t xml:space="preserve">var str = '          goo  gle   </w:t>
      </w:r>
      <w:r>
        <w:rPr>
          <w:rFonts w:hint="eastAsia"/>
          <w:color w:val="333333"/>
        </w:rPr>
        <w:t xml:space="preserve">         ';</w:t>
      </w:r>
    </w:p>
    <w:p w:rsidR="001B20BA" w:rsidRDefault="001B20BA" w:rsidP="001B20BA">
      <w:pPr>
        <w:ind w:firstLine="420"/>
        <w:jc w:val="left"/>
        <w:rPr>
          <w:rFonts w:hint="eastAsia"/>
          <w:color w:val="333333"/>
        </w:rPr>
      </w:pPr>
      <w:r>
        <w:rPr>
          <w:rFonts w:hint="eastAsia"/>
          <w:color w:val="800000"/>
        </w:rPr>
        <w:t>var result = str.replace(pattern, '');</w:t>
      </w:r>
    </w:p>
    <w:p w:rsidR="001B20BA" w:rsidRDefault="001B20BA" w:rsidP="001B20BA">
      <w:pPr>
        <w:ind w:firstLine="420"/>
        <w:jc w:val="left"/>
        <w:rPr>
          <w:rFonts w:hint="eastAsia"/>
          <w:color w:val="333333"/>
        </w:rPr>
      </w:pPr>
      <w:r>
        <w:rPr>
          <w:rFonts w:hint="eastAsia"/>
          <w:color w:val="800000"/>
        </w:rPr>
        <w:t>pattern = /\s+$/;</w:t>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333333"/>
        </w:rPr>
        <w:tab/>
      </w:r>
      <w:r>
        <w:rPr>
          <w:rFonts w:hint="eastAsia"/>
          <w:color w:val="333333"/>
        </w:rPr>
        <w:tab/>
      </w:r>
      <w:r>
        <w:rPr>
          <w:rFonts w:hint="eastAsia"/>
          <w:color w:val="333333"/>
        </w:rPr>
        <w:tab/>
        <w:t>//</w:t>
      </w:r>
      <w:r>
        <w:rPr>
          <w:rFonts w:hint="eastAsia"/>
          <w:color w:val="333333"/>
        </w:rPr>
        <w:t>强制尾</w:t>
      </w:r>
    </w:p>
    <w:p w:rsidR="001B20BA" w:rsidRDefault="001B20BA" w:rsidP="001B20BA">
      <w:pPr>
        <w:ind w:firstLine="420"/>
        <w:jc w:val="left"/>
        <w:rPr>
          <w:rFonts w:hint="eastAsia"/>
          <w:color w:val="333333"/>
        </w:rPr>
      </w:pPr>
      <w:r>
        <w:rPr>
          <w:rFonts w:hint="eastAsia"/>
          <w:color w:val="800000"/>
        </w:rPr>
        <w:t>result = result.replace(pattern, '');</w:t>
      </w:r>
    </w:p>
    <w:p w:rsidR="001B20BA" w:rsidRDefault="001B20BA" w:rsidP="001B20BA">
      <w:pPr>
        <w:ind w:firstLine="420"/>
        <w:jc w:val="left"/>
        <w:rPr>
          <w:rFonts w:hint="eastAsia"/>
          <w:color w:val="333333"/>
        </w:rPr>
      </w:pPr>
      <w:r>
        <w:rPr>
          <w:rFonts w:hint="eastAsia"/>
          <w:color w:val="800000"/>
        </w:rPr>
        <w:t>alert('|' + result + '|');</w:t>
      </w:r>
    </w:p>
    <w:p w:rsidR="001B20BA" w:rsidRDefault="001B20BA" w:rsidP="001B20BA">
      <w:pPr>
        <w:ind w:firstLine="420"/>
        <w:jc w:val="left"/>
        <w:rPr>
          <w:rFonts w:hint="eastAsia"/>
          <w:color w:val="333333"/>
        </w:rPr>
      </w:pPr>
    </w:p>
    <w:p w:rsidR="001B20BA" w:rsidRDefault="001B20BA" w:rsidP="001B20BA">
      <w:pPr>
        <w:ind w:firstLine="420"/>
        <w:jc w:val="left"/>
        <w:rPr>
          <w:rFonts w:hint="eastAsia"/>
          <w:color w:val="333333"/>
        </w:rPr>
      </w:pPr>
      <w:r>
        <w:rPr>
          <w:rFonts w:hint="eastAsia"/>
          <w:color w:val="800000"/>
        </w:rPr>
        <w:t>var pattern = /^\s*(.+?)\s*$/;</w:t>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333333"/>
        </w:rPr>
        <w:tab/>
        <w:t>//</w:t>
      </w:r>
      <w:r>
        <w:rPr>
          <w:rFonts w:hint="eastAsia"/>
          <w:color w:val="333333"/>
        </w:rPr>
        <w:t>使用了非贪婪捕获</w:t>
      </w:r>
    </w:p>
    <w:p w:rsidR="001B20BA" w:rsidRDefault="001B20BA" w:rsidP="001B20BA">
      <w:pPr>
        <w:ind w:firstLine="420"/>
        <w:jc w:val="left"/>
        <w:rPr>
          <w:rFonts w:hint="eastAsia"/>
          <w:color w:val="333333"/>
        </w:rPr>
      </w:pPr>
      <w:r>
        <w:rPr>
          <w:rFonts w:hint="eastAsia"/>
          <w:color w:val="800000"/>
        </w:rPr>
        <w:t>var str = '            google          ';</w:t>
      </w:r>
    </w:p>
    <w:p w:rsidR="001B20BA" w:rsidRDefault="001B20BA" w:rsidP="001B20BA">
      <w:pPr>
        <w:ind w:firstLine="420"/>
        <w:jc w:val="left"/>
        <w:rPr>
          <w:rFonts w:hint="eastAsia"/>
          <w:color w:val="800000"/>
        </w:rPr>
      </w:pPr>
      <w:r>
        <w:rPr>
          <w:rFonts w:hint="eastAsia"/>
          <w:color w:val="800000"/>
        </w:rPr>
        <w:t>alert('|' + pattern.exec(str)[1] + '|');</w:t>
      </w:r>
    </w:p>
    <w:p w:rsidR="001B20BA" w:rsidRDefault="001B20BA" w:rsidP="001B20BA">
      <w:pPr>
        <w:ind w:firstLine="420"/>
        <w:jc w:val="left"/>
        <w:rPr>
          <w:rFonts w:hint="eastAsia"/>
          <w:color w:val="800000"/>
        </w:rPr>
      </w:pPr>
    </w:p>
    <w:p w:rsidR="001B20BA" w:rsidRDefault="001B20BA" w:rsidP="001B20BA">
      <w:pPr>
        <w:ind w:firstLine="420"/>
        <w:jc w:val="left"/>
        <w:rPr>
          <w:rFonts w:hint="eastAsia"/>
          <w:color w:val="800000"/>
        </w:rPr>
      </w:pPr>
      <w:r>
        <w:rPr>
          <w:rFonts w:hint="eastAsia"/>
          <w:color w:val="800000"/>
        </w:rPr>
        <w:lastRenderedPageBreak/>
        <w:t>var pattern = /^\s*(.+?)\s*$/;</w:t>
      </w:r>
      <w:r>
        <w:rPr>
          <w:rFonts w:hint="eastAsia"/>
          <w:color w:val="800000"/>
        </w:rPr>
        <w:tab/>
      </w:r>
    </w:p>
    <w:p w:rsidR="001B20BA" w:rsidRDefault="001B20BA" w:rsidP="001B20BA">
      <w:pPr>
        <w:ind w:firstLine="420"/>
        <w:jc w:val="left"/>
        <w:rPr>
          <w:rFonts w:hint="eastAsia"/>
          <w:color w:val="800000"/>
        </w:rPr>
      </w:pPr>
      <w:r>
        <w:rPr>
          <w:rFonts w:hint="eastAsia"/>
          <w:color w:val="800000"/>
        </w:rPr>
        <w:t>var str = '            google          ';</w:t>
      </w:r>
    </w:p>
    <w:p w:rsidR="001B20BA" w:rsidRDefault="001B20BA" w:rsidP="001B20BA">
      <w:pPr>
        <w:ind w:firstLine="420"/>
        <w:jc w:val="left"/>
        <w:rPr>
          <w:rFonts w:hint="eastAsia"/>
          <w:color w:val="800000"/>
        </w:rPr>
      </w:pPr>
      <w:r>
        <w:rPr>
          <w:rFonts w:hint="eastAsia"/>
          <w:color w:val="800000"/>
        </w:rPr>
        <w:t>alert('|' + str.replace(pattern, '$1') + '|');</w:t>
      </w:r>
      <w:r>
        <w:rPr>
          <w:rFonts w:hint="eastAsia"/>
          <w:color w:val="800000"/>
        </w:rPr>
        <w:tab/>
      </w:r>
      <w:r>
        <w:rPr>
          <w:rFonts w:hint="eastAsia"/>
          <w:color w:val="800000"/>
        </w:rPr>
        <w:tab/>
      </w:r>
      <w:r>
        <w:rPr>
          <w:rFonts w:hint="eastAsia"/>
          <w:color w:val="800000"/>
        </w:rPr>
        <w:tab/>
      </w:r>
      <w:r>
        <w:rPr>
          <w:rFonts w:hint="eastAsia"/>
          <w:color w:val="000000"/>
        </w:rPr>
        <w:t>//</w:t>
      </w:r>
      <w:r>
        <w:rPr>
          <w:rFonts w:hint="eastAsia"/>
          <w:color w:val="000000"/>
        </w:rPr>
        <w:t>使用了分组获取</w:t>
      </w:r>
    </w:p>
    <w:p w:rsidR="001B20BA" w:rsidRDefault="001B20BA" w:rsidP="001B20BA">
      <w:pPr>
        <w:ind w:firstLine="420"/>
        <w:jc w:val="left"/>
        <w:rPr>
          <w:rFonts w:hint="eastAsia"/>
          <w:color w:val="333333"/>
        </w:rPr>
      </w:pPr>
    </w:p>
    <w:p w:rsidR="001B20BA" w:rsidRDefault="001B20BA" w:rsidP="001B20BA">
      <w:pPr>
        <w:numPr>
          <w:ilvl w:val="0"/>
          <w:numId w:val="6"/>
        </w:numPr>
        <w:ind w:firstLine="420"/>
        <w:jc w:val="left"/>
        <w:rPr>
          <w:rFonts w:hint="eastAsia"/>
          <w:color w:val="333333"/>
        </w:rPr>
      </w:pPr>
      <w:r>
        <w:rPr>
          <w:rFonts w:hint="eastAsia"/>
          <w:color w:val="333333"/>
        </w:rPr>
        <w:t>简单的电子邮件验证</w:t>
      </w:r>
    </w:p>
    <w:p w:rsidR="001B20BA" w:rsidRDefault="001B20BA" w:rsidP="001B20BA">
      <w:pPr>
        <w:ind w:firstLine="420"/>
        <w:jc w:val="left"/>
        <w:rPr>
          <w:rFonts w:hint="eastAsia"/>
          <w:color w:val="800000"/>
        </w:rPr>
      </w:pPr>
      <w:r>
        <w:rPr>
          <w:rFonts w:hint="eastAsia"/>
          <w:color w:val="800000"/>
        </w:rPr>
        <w:t>var pattern = /^([a-zA-Z0-9_\.\-]+)@([a-zA-Z0-9_\.\-]+)\.([a-zA-Z]{2,4})$/;</w:t>
      </w:r>
    </w:p>
    <w:p w:rsidR="001B20BA" w:rsidRDefault="001B20BA" w:rsidP="001B20BA">
      <w:pPr>
        <w:ind w:firstLine="420"/>
        <w:jc w:val="left"/>
        <w:rPr>
          <w:rFonts w:hint="eastAsia"/>
          <w:color w:val="800000"/>
        </w:rPr>
      </w:pPr>
      <w:r>
        <w:rPr>
          <w:rFonts w:hint="eastAsia"/>
          <w:color w:val="800000"/>
        </w:rPr>
        <w:t>var str = 'yc60.com@gmail.com';</w:t>
      </w:r>
    </w:p>
    <w:p w:rsidR="001B20BA" w:rsidRDefault="001B20BA" w:rsidP="001B20BA">
      <w:pPr>
        <w:ind w:firstLine="420"/>
        <w:jc w:val="left"/>
        <w:rPr>
          <w:rFonts w:hint="eastAsia"/>
          <w:color w:val="800000"/>
        </w:rPr>
      </w:pPr>
      <w:r>
        <w:rPr>
          <w:rFonts w:hint="eastAsia"/>
          <w:color w:val="800000"/>
        </w:rPr>
        <w:t>alert(pattern.test(str));</w:t>
      </w:r>
    </w:p>
    <w:p w:rsidR="001B20BA" w:rsidRDefault="001B20BA" w:rsidP="001B20BA">
      <w:pPr>
        <w:jc w:val="left"/>
        <w:rPr>
          <w:rFonts w:hint="eastAsia"/>
          <w:color w:val="800000"/>
        </w:rPr>
      </w:pPr>
    </w:p>
    <w:p w:rsidR="001B20BA" w:rsidRDefault="001B20BA" w:rsidP="001B20BA">
      <w:pPr>
        <w:ind w:firstLine="420"/>
        <w:jc w:val="left"/>
        <w:rPr>
          <w:rFonts w:hint="eastAsia"/>
          <w:color w:val="800000"/>
        </w:rPr>
      </w:pPr>
      <w:r>
        <w:rPr>
          <w:rFonts w:hint="eastAsia"/>
          <w:color w:val="800000"/>
        </w:rPr>
        <w:t>var pattern = /^([\w\.\-]+)@([\w\.\-]+)\.([\w]{2,4})$/;</w:t>
      </w:r>
    </w:p>
    <w:p w:rsidR="001B20BA" w:rsidRDefault="001B20BA" w:rsidP="001B20BA">
      <w:pPr>
        <w:ind w:firstLine="420"/>
        <w:jc w:val="left"/>
        <w:rPr>
          <w:rFonts w:hint="eastAsia"/>
          <w:color w:val="800000"/>
        </w:rPr>
      </w:pPr>
      <w:r>
        <w:rPr>
          <w:rFonts w:hint="eastAsia"/>
          <w:color w:val="800000"/>
        </w:rPr>
        <w:t>var str = 'yc60.com@gmail.com';</w:t>
      </w:r>
    </w:p>
    <w:p w:rsidR="001B20BA" w:rsidRDefault="001B20BA" w:rsidP="001B20BA">
      <w:pPr>
        <w:ind w:firstLine="420"/>
        <w:jc w:val="left"/>
        <w:rPr>
          <w:rFonts w:hint="eastAsia"/>
          <w:color w:val="800000"/>
        </w:rPr>
      </w:pPr>
      <w:r>
        <w:rPr>
          <w:rFonts w:hint="eastAsia"/>
          <w:color w:val="800000"/>
        </w:rPr>
        <w:t>alert(pattern.test(str));</w:t>
      </w:r>
    </w:p>
    <w:p w:rsidR="001B20BA" w:rsidRDefault="001B20BA" w:rsidP="001B20BA">
      <w:pPr>
        <w:ind w:firstLine="420"/>
        <w:jc w:val="left"/>
        <w:rPr>
          <w:rFonts w:hint="eastAsia"/>
          <w:color w:val="333333"/>
        </w:rPr>
      </w:pPr>
    </w:p>
    <w:p w:rsidR="001B20BA" w:rsidRPr="000B7505" w:rsidRDefault="001B20BA" w:rsidP="001B20BA">
      <w:pPr>
        <w:ind w:firstLine="420"/>
        <w:jc w:val="left"/>
        <w:rPr>
          <w:rFonts w:ascii="Arial" w:hAnsi="Arial" w:hint="eastAsia"/>
          <w:b/>
          <w:color w:val="336699"/>
          <w:sz w:val="36"/>
        </w:rPr>
      </w:pPr>
      <w:r>
        <w:rPr>
          <w:rFonts w:hint="eastAsia"/>
          <w:color w:val="333333"/>
        </w:rPr>
        <w:t>PS</w:t>
      </w:r>
      <w:r>
        <w:rPr>
          <w:rFonts w:hint="eastAsia"/>
          <w:color w:val="333333"/>
        </w:rPr>
        <w:t>：以上是简单电子邮件验证，复杂的要比这个复杂很多，大家可以搜一下。</w:t>
      </w:r>
    </w:p>
    <w:p w:rsidR="001B20BA" w:rsidRDefault="001B20BA" w:rsidP="001B20BA">
      <w:pPr>
        <w:spacing w:line="320" w:lineRule="exact"/>
        <w:jc w:val="left"/>
        <w:textAlignment w:val="baseline"/>
        <w:rPr>
          <w:rFonts w:hint="eastAsia"/>
        </w:rPr>
      </w:pPr>
    </w:p>
    <w:p w:rsidR="00120AB9" w:rsidRPr="001B20BA" w:rsidRDefault="00120AB9"/>
    <w:sectPr w:rsidR="00120AB9" w:rsidRPr="001B20BA">
      <w:headerReference w:type="default" r:id="rId7"/>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0AB9" w:rsidRDefault="00120AB9" w:rsidP="001B20BA">
      <w:r>
        <w:separator/>
      </w:r>
    </w:p>
  </w:endnote>
  <w:endnote w:type="continuationSeparator" w:id="1">
    <w:p w:rsidR="00120AB9" w:rsidRDefault="00120AB9" w:rsidP="001B20B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0AB9" w:rsidRDefault="00120AB9" w:rsidP="001B20BA">
      <w:r>
        <w:separator/>
      </w:r>
    </w:p>
  </w:footnote>
  <w:footnote w:type="continuationSeparator" w:id="1">
    <w:p w:rsidR="00120AB9" w:rsidRDefault="00120AB9" w:rsidP="001B20B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120AB9">
    <w:pPr>
      <w:pStyle w:val="a3"/>
      <w:jc w:val="left"/>
    </w:pPr>
    <w:r>
      <w:rPr>
        <w:rFonts w:hint="eastAsia"/>
      </w:rPr>
      <w:t xml:space="preserve">                                                    </w:t>
    </w:r>
    <w:r>
      <w:rPr>
        <w:rFonts w:hint="eastAsia"/>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singleLevel"/>
    <w:tmpl w:val="0000000A"/>
    <w:lvl w:ilvl="0">
      <w:start w:val="4"/>
      <w:numFmt w:val="decimal"/>
      <w:suff w:val="nothing"/>
      <w:lvlText w:val="%1."/>
      <w:lvlJc w:val="left"/>
    </w:lvl>
  </w:abstractNum>
  <w:abstractNum w:abstractNumId="1">
    <w:nsid w:val="0000000B"/>
    <w:multiLevelType w:val="singleLevel"/>
    <w:tmpl w:val="0000000B"/>
    <w:lvl w:ilvl="0">
      <w:start w:val="1"/>
      <w:numFmt w:val="decimal"/>
      <w:suff w:val="nothing"/>
      <w:lvlText w:val="%1."/>
      <w:lvlJc w:val="left"/>
    </w:lvl>
  </w:abstractNum>
  <w:abstractNum w:abstractNumId="2">
    <w:nsid w:val="0000000C"/>
    <w:multiLevelType w:val="singleLevel"/>
    <w:tmpl w:val="0000000C"/>
    <w:lvl w:ilvl="0">
      <w:start w:val="3"/>
      <w:numFmt w:val="chineseCounting"/>
      <w:suff w:val="nothing"/>
      <w:lvlText w:val="%1．"/>
      <w:lvlJc w:val="left"/>
    </w:lvl>
  </w:abstractNum>
  <w:abstractNum w:abstractNumId="3">
    <w:nsid w:val="0000000D"/>
    <w:multiLevelType w:val="singleLevel"/>
    <w:tmpl w:val="0000000D"/>
    <w:lvl w:ilvl="0">
      <w:start w:val="2"/>
      <w:numFmt w:val="decimal"/>
      <w:suff w:val="nothing"/>
      <w:lvlText w:val="%1."/>
      <w:lvlJc w:val="left"/>
    </w:lvl>
  </w:abstractNum>
  <w:abstractNum w:abstractNumId="4">
    <w:nsid w:val="0000000E"/>
    <w:multiLevelType w:val="singleLevel"/>
    <w:tmpl w:val="0000000E"/>
    <w:lvl w:ilvl="0">
      <w:start w:val="1"/>
      <w:numFmt w:val="chineseCounting"/>
      <w:suff w:val="nothing"/>
      <w:lvlText w:val="%1．"/>
      <w:lvlJc w:val="left"/>
    </w:lvl>
  </w:abstractNum>
  <w:abstractNum w:abstractNumId="5">
    <w:nsid w:val="0000000F"/>
    <w:multiLevelType w:val="singleLevel"/>
    <w:tmpl w:val="0000000F"/>
    <w:lvl w:ilvl="0">
      <w:start w:val="1"/>
      <w:numFmt w:val="decimal"/>
      <w:suff w:val="nothing"/>
      <w:lvlText w:val="%1."/>
      <w:lvlJc w:val="left"/>
      <w:pPr>
        <w:ind w:left="0"/>
      </w:pPr>
    </w:lvl>
  </w:abstractNum>
  <w:num w:numId="1">
    <w:abstractNumId w:val="5"/>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B20BA"/>
    <w:rsid w:val="00120AB9"/>
    <w:rsid w:val="001B20B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20BA"/>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1B20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B20BA"/>
    <w:rPr>
      <w:sz w:val="18"/>
      <w:szCs w:val="18"/>
    </w:rPr>
  </w:style>
  <w:style w:type="paragraph" w:styleId="a4">
    <w:name w:val="footer"/>
    <w:basedOn w:val="a"/>
    <w:link w:val="Char0"/>
    <w:uiPriority w:val="99"/>
    <w:semiHidden/>
    <w:unhideWhenUsed/>
    <w:rsid w:val="001B20B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B20BA"/>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1368</Words>
  <Characters>7801</Characters>
  <Application>Microsoft Office Word</Application>
  <DocSecurity>0</DocSecurity>
  <Lines>65</Lines>
  <Paragraphs>18</Paragraphs>
  <ScaleCrop>false</ScaleCrop>
  <Company/>
  <LinksUpToDate>false</LinksUpToDate>
  <CharactersWithSpaces>9151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dc:creator>
  <cp:keywords/>
  <dc:description/>
  <cp:lastModifiedBy>dai</cp:lastModifiedBy>
  <cp:revision>2</cp:revision>
  <dcterms:created xsi:type="dcterms:W3CDTF">2017-06-05T09:04:00Z</dcterms:created>
  <dcterms:modified xsi:type="dcterms:W3CDTF">2017-06-05T09:04:00Z</dcterms:modified>
</cp:coreProperties>
</file>